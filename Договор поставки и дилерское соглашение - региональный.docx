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85848" w14:textId="599483A2" w:rsidR="00B80FE4" w:rsidRDefault="00B80FE4" w:rsidP="00B80FE4">
      <w:pPr>
        <w:pStyle w:val="Title"/>
      </w:pPr>
      <w:r>
        <w:t>ДОГОВОР ПОСТАВКИ №</w:t>
      </w:r>
      <w:r w:rsidR="00AF0C81">
        <w:fldChar w:fldCharType="begin">
          <w:ffData>
            <w:name w:val="Text1"/>
            <w:enabled/>
            <w:calcOnExit w:val="0"/>
            <w:textInput/>
          </w:ffData>
        </w:fldChar>
      </w:r>
      <w:bookmarkStart w:id="0" w:name="Text1"/>
      <w:r w:rsidR="00AF0C81">
        <w:instrText xml:space="preserve"> FORMTEXT </w:instrText>
      </w:r>
      <w:r w:rsidR="00AF0C81">
        <w:fldChar w:fldCharType="separate"/>
      </w:r>
      <w:r w:rsidR="0000044F">
        <w:t> </w:t>
      </w:r>
      <w:r w:rsidR="0000044F">
        <w:t> </w:t>
      </w:r>
      <w:r w:rsidR="0000044F">
        <w:t> </w:t>
      </w:r>
      <w:r w:rsidR="0000044F">
        <w:t> </w:t>
      </w:r>
      <w:r w:rsidR="0000044F">
        <w:t> </w:t>
      </w:r>
      <w:r w:rsidR="00AF0C81">
        <w:fldChar w:fldCharType="end"/>
      </w:r>
      <w:bookmarkEnd w:id="0"/>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B80FE4" w14:paraId="573F0EF8" w14:textId="77777777" w:rsidTr="00AF0C81">
        <w:trPr>
          <w:trHeight w:val="278"/>
        </w:trPr>
        <w:tc>
          <w:tcPr>
            <w:tcW w:w="4732" w:type="dxa"/>
          </w:tcPr>
          <w:p w14:paraId="5FDFAF2D" w14:textId="77777777" w:rsidR="00B80FE4" w:rsidRDefault="00B80FE4" w:rsidP="00B80FE4">
            <w:r>
              <w:t xml:space="preserve">г. Дятьково                                                                                              </w:t>
            </w:r>
          </w:p>
        </w:tc>
        <w:tc>
          <w:tcPr>
            <w:tcW w:w="4732" w:type="dxa"/>
          </w:tcPr>
          <w:p w14:paraId="23503647" w14:textId="7740578D" w:rsidR="00B80FE4" w:rsidRPr="00B80FE4" w:rsidRDefault="00B80FE4" w:rsidP="00AF0C81">
            <w:pPr>
              <w:jc w:val="right"/>
              <w:rPr>
                <w:lang w:val="ru-RU"/>
              </w:rPr>
            </w:pPr>
            <w:r>
              <w:rPr>
                <w:lang w:val="ru-RU"/>
              </w:rPr>
              <w:t>«</w:t>
            </w:r>
            <w:r w:rsidR="00AF0C81">
              <w:rPr>
                <w:lang w:val="ru-RU"/>
              </w:rPr>
              <w:fldChar w:fldCharType="begin">
                <w:ffData>
                  <w:name w:val="Text2"/>
                  <w:enabled/>
                  <w:calcOnExit w:val="0"/>
                  <w:textInput/>
                </w:ffData>
              </w:fldChar>
            </w:r>
            <w:bookmarkStart w:id="1" w:name="Text2"/>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1"/>
            <w:r>
              <w:rPr>
                <w:lang w:val="ru-RU"/>
              </w:rPr>
              <w:t>»</w:t>
            </w:r>
            <w:r w:rsidR="00AF0C81">
              <w:rPr>
                <w:lang w:val="ru-RU"/>
              </w:rPr>
              <w:t xml:space="preserve"> </w:t>
            </w:r>
            <w:r w:rsidR="00AF0C81">
              <w:rPr>
                <w:lang w:val="ru-RU"/>
              </w:rPr>
              <w:fldChar w:fldCharType="begin">
                <w:ffData>
                  <w:name w:val="Text3"/>
                  <w:enabled/>
                  <w:calcOnExit w:val="0"/>
                  <w:textInput/>
                </w:ffData>
              </w:fldChar>
            </w:r>
            <w:bookmarkStart w:id="2" w:name="Text3"/>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2"/>
            <w:r>
              <w:rPr>
                <w:lang w:val="ru-RU"/>
              </w:rPr>
              <w:t xml:space="preserve"> 20</w:t>
            </w:r>
            <w:r w:rsidR="00AF0C81">
              <w:rPr>
                <w:lang w:val="ru-RU"/>
              </w:rPr>
              <w:fldChar w:fldCharType="begin">
                <w:ffData>
                  <w:name w:val="Text4"/>
                  <w:enabled/>
                  <w:calcOnExit w:val="0"/>
                  <w:textInput/>
                </w:ffData>
              </w:fldChar>
            </w:r>
            <w:bookmarkStart w:id="3" w:name="Text4"/>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3"/>
            <w:r>
              <w:rPr>
                <w:lang w:val="ru-RU"/>
              </w:rPr>
              <w:t xml:space="preserve"> г.</w:t>
            </w:r>
          </w:p>
        </w:tc>
      </w:tr>
    </w:tbl>
    <w:p w14:paraId="292E1D62" w14:textId="77777777" w:rsidR="00B80FE4" w:rsidRDefault="00B80FE4" w:rsidP="00B80FE4"/>
    <w:p w14:paraId="6929F18B" w14:textId="068BA2C9" w:rsidR="00B80FE4" w:rsidRPr="008A4CCF" w:rsidRDefault="00B80FE4" w:rsidP="00BE5410">
      <w:pPr>
        <w:rPr>
          <w:lang w:val="ru-RU"/>
        </w:rPr>
      </w:pPr>
      <w:r w:rsidRPr="008A4CCF">
        <w:rPr>
          <w:lang w:val="ru-RU"/>
        </w:rPr>
        <w:t xml:space="preserve">Общество с ограниченной ответственностью </w:t>
      </w:r>
      <w:r w:rsidR="00AF0C81">
        <w:rPr>
          <w:lang w:val="ru-RU"/>
        </w:rPr>
        <w:t>«ДИЭМАЙ РУС»</w:t>
      </w:r>
      <w:r w:rsidRPr="008A4CCF">
        <w:rPr>
          <w:lang w:val="ru-RU"/>
        </w:rPr>
        <w:t xml:space="preserve">, именуемое в </w:t>
      </w:r>
      <w:r w:rsidR="009B6365" w:rsidRPr="008A4CCF">
        <w:rPr>
          <w:lang w:val="ru-RU"/>
        </w:rPr>
        <w:t>дальнейшем «Поставщик», в лице</w:t>
      </w:r>
      <w:r w:rsidR="00AF0C81">
        <w:rPr>
          <w:lang w:val="ru-RU"/>
        </w:rPr>
        <w:t xml:space="preserve"> </w:t>
      </w:r>
      <w:r w:rsidR="000B674B">
        <w:rPr>
          <w:lang w:val="ru-RU"/>
        </w:rPr>
        <w:fldChar w:fldCharType="begin">
          <w:ffData>
            <w:name w:val="Dropdown1"/>
            <w:enabled/>
            <w:calcOnExit w:val="0"/>
            <w:ddList>
              <w:listEntry w:val="Васина Алексея Александровича"/>
              <w:listEntry w:val="Галицкого Геннадия Николаевича"/>
            </w:ddList>
          </w:ffData>
        </w:fldChar>
      </w:r>
      <w:bookmarkStart w:id="4" w:name="Dropdown1"/>
      <w:r w:rsidR="000B674B">
        <w:rPr>
          <w:lang w:val="ru-RU"/>
        </w:rPr>
        <w:instrText xml:space="preserve"> FORMDROPDOWN </w:instrText>
      </w:r>
      <w:r w:rsidR="000B674B">
        <w:rPr>
          <w:lang w:val="ru-RU"/>
        </w:rPr>
      </w:r>
      <w:r w:rsidR="000B674B">
        <w:rPr>
          <w:lang w:val="ru-RU"/>
        </w:rPr>
        <w:fldChar w:fldCharType="end"/>
      </w:r>
      <w:bookmarkEnd w:id="4"/>
      <w:r w:rsidR="009B6365" w:rsidRPr="008A4CCF">
        <w:rPr>
          <w:lang w:val="ru-RU"/>
        </w:rPr>
        <w:t>, действу</w:t>
      </w:r>
      <w:r w:rsidRPr="008A4CCF">
        <w:rPr>
          <w:lang w:val="ru-RU"/>
        </w:rPr>
        <w:t>юще</w:t>
      </w:r>
      <w:r w:rsidR="009B6365" w:rsidRPr="008A4CCF">
        <w:rPr>
          <w:lang w:val="ru-RU"/>
        </w:rPr>
        <w:t xml:space="preserve">го на основании </w:t>
      </w:r>
      <w:r w:rsidR="00AF0C81" w:rsidRPr="008A4CCF">
        <w:rPr>
          <w:lang w:val="ru-RU"/>
        </w:rPr>
        <w:t>доверенности</w:t>
      </w:r>
      <w:r w:rsidR="00707071" w:rsidRPr="008A4CCF">
        <w:rPr>
          <w:lang w:val="ru-RU"/>
        </w:rPr>
        <w:t xml:space="preserve"> от 01 марта 2014 г.</w:t>
      </w:r>
      <w:r w:rsidRPr="008A4CCF">
        <w:rPr>
          <w:lang w:val="ru-RU"/>
        </w:rPr>
        <w:t>, с од</w:t>
      </w:r>
      <w:r w:rsidR="009B6365" w:rsidRPr="008A4CCF">
        <w:rPr>
          <w:lang w:val="ru-RU"/>
        </w:rPr>
        <w:t xml:space="preserve">ной стороны, и </w:t>
      </w:r>
      <w:r w:rsidR="00AF0C81">
        <w:fldChar w:fldCharType="begin">
          <w:ffData>
            <w:name w:val="Text5"/>
            <w:enabled/>
            <w:calcOnExit w:val="0"/>
            <w:textInput/>
          </w:ffData>
        </w:fldChar>
      </w:r>
      <w:bookmarkStart w:id="5" w:name="Text5"/>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5"/>
      <w:r w:rsidRPr="008A4CCF">
        <w:rPr>
          <w:lang w:val="ru-RU"/>
        </w:rPr>
        <w:t>, именуем</w:t>
      </w:r>
      <w:r w:rsidR="00AF0C81">
        <w:fldChar w:fldCharType="begin">
          <w:ffData>
            <w:name w:val="Text6"/>
            <w:enabled/>
            <w:calcOnExit w:val="0"/>
            <w:textInput/>
          </w:ffData>
        </w:fldChar>
      </w:r>
      <w:bookmarkStart w:id="6" w:name="Text6"/>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6"/>
      <w:r w:rsidRPr="008A4CCF">
        <w:rPr>
          <w:lang w:val="ru-RU"/>
        </w:rPr>
        <w:t xml:space="preserve"> в дальнейшем «Покупатель», в </w:t>
      </w:r>
      <w:r w:rsidR="009B6365" w:rsidRPr="008A4CCF">
        <w:rPr>
          <w:lang w:val="ru-RU"/>
        </w:rPr>
        <w:t xml:space="preserve">лице </w:t>
      </w:r>
      <w:r w:rsidR="00AF0C81">
        <w:fldChar w:fldCharType="begin">
          <w:ffData>
            <w:name w:val="Text7"/>
            <w:enabled/>
            <w:calcOnExit w:val="0"/>
            <w:textInput/>
          </w:ffData>
        </w:fldChar>
      </w:r>
      <w:bookmarkStart w:id="7" w:name="Text7"/>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7"/>
      <w:r w:rsidRPr="008A4CCF">
        <w:rPr>
          <w:lang w:val="ru-RU"/>
        </w:rPr>
        <w:t>, д</w:t>
      </w:r>
      <w:r w:rsidR="009B6365" w:rsidRPr="008A4CCF">
        <w:rPr>
          <w:lang w:val="ru-RU"/>
        </w:rPr>
        <w:t>ействующ</w:t>
      </w:r>
      <w:r w:rsidR="00BC4772">
        <w:fldChar w:fldCharType="begin">
          <w:ffData>
            <w:name w:val="Text21"/>
            <w:enabled/>
            <w:calcOnExit w:val="0"/>
            <w:textInput/>
          </w:ffData>
        </w:fldChar>
      </w:r>
      <w:bookmarkStart w:id="8" w:name="Text21"/>
      <w:r w:rsidR="00BC4772" w:rsidRPr="008A4CCF">
        <w:rPr>
          <w:lang w:val="ru-RU"/>
        </w:rPr>
        <w:instrText xml:space="preserve"> </w:instrText>
      </w:r>
      <w:r w:rsidR="00BC4772">
        <w:instrText>FORMTEXT</w:instrText>
      </w:r>
      <w:r w:rsidR="00BC4772" w:rsidRPr="008A4CCF">
        <w:rPr>
          <w:lang w:val="ru-RU"/>
        </w:rPr>
        <w:instrText xml:space="preserve"> </w:instrText>
      </w:r>
      <w:r w:rsidR="00BC4772">
        <w:fldChar w:fldCharType="separate"/>
      </w:r>
      <w:r w:rsidR="00BC4772">
        <w:rPr>
          <w:noProof/>
        </w:rPr>
        <w:t> </w:t>
      </w:r>
      <w:r w:rsidR="00BC4772">
        <w:rPr>
          <w:noProof/>
        </w:rPr>
        <w:t> </w:t>
      </w:r>
      <w:r w:rsidR="00BC4772">
        <w:rPr>
          <w:noProof/>
        </w:rPr>
        <w:t> </w:t>
      </w:r>
      <w:r w:rsidR="00BC4772">
        <w:rPr>
          <w:noProof/>
        </w:rPr>
        <w:t> </w:t>
      </w:r>
      <w:r w:rsidR="00BC4772">
        <w:rPr>
          <w:noProof/>
        </w:rPr>
        <w:t> </w:t>
      </w:r>
      <w:r w:rsidR="00BC4772">
        <w:fldChar w:fldCharType="end"/>
      </w:r>
      <w:bookmarkEnd w:id="8"/>
      <w:r w:rsidR="009B6365" w:rsidRPr="008A4CCF">
        <w:rPr>
          <w:lang w:val="ru-RU"/>
        </w:rPr>
        <w:t xml:space="preserve"> на основании </w:t>
      </w:r>
      <w:r w:rsidR="00AF0C81">
        <w:fldChar w:fldCharType="begin">
          <w:ffData>
            <w:name w:val="Text8"/>
            <w:enabled/>
            <w:calcOnExit w:val="0"/>
            <w:textInput/>
          </w:ffData>
        </w:fldChar>
      </w:r>
      <w:bookmarkStart w:id="9" w:name="Text8"/>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9"/>
      <w:r w:rsidRPr="008A4CCF">
        <w:rPr>
          <w:lang w:val="ru-RU"/>
        </w:rPr>
        <w:t>, с другой стороны, заключили настоящий договор о нижеследующем:</w:t>
      </w:r>
    </w:p>
    <w:p w14:paraId="09246380" w14:textId="77777777" w:rsidR="00B80FE4" w:rsidRDefault="00B80FE4" w:rsidP="00BE5410">
      <w:pPr>
        <w:pStyle w:val="Heading1"/>
        <w:widowControl w:val="0"/>
      </w:pPr>
      <w:r>
        <w:t>ПРЕДМЕТ ДОГОВОРА</w:t>
      </w:r>
      <w:r w:rsidR="009B6365">
        <w:t>.</w:t>
      </w:r>
    </w:p>
    <w:p w14:paraId="5409DE98" w14:textId="031D24EC" w:rsidR="009B6365" w:rsidRPr="008A4CCF" w:rsidRDefault="00B80FE4" w:rsidP="00BE5410">
      <w:pPr>
        <w:pStyle w:val="Heading2"/>
        <w:rPr>
          <w:lang w:val="ru-RU"/>
        </w:rPr>
      </w:pPr>
      <w:r w:rsidRPr="008A4CCF">
        <w:rPr>
          <w:lang w:val="ru-RU"/>
        </w:rPr>
        <w:t xml:space="preserve">По настоящему договору Поставщик обязуется изготовить </w:t>
      </w:r>
      <w:r w:rsidR="009B6365" w:rsidRPr="008A4CCF">
        <w:rPr>
          <w:lang w:val="ru-RU"/>
        </w:rPr>
        <w:t>и передать в собственность Поку</w:t>
      </w:r>
      <w:r w:rsidRPr="008A4CCF">
        <w:rPr>
          <w:lang w:val="ru-RU"/>
        </w:rPr>
        <w:t>пателя, а Покупатель обязуется принять и своевременно о</w:t>
      </w:r>
      <w:r w:rsidR="009B6365" w:rsidRPr="008A4CCF">
        <w:rPr>
          <w:lang w:val="ru-RU"/>
        </w:rPr>
        <w:t>платить корпусную мебель в разо</w:t>
      </w:r>
      <w:r w:rsidRPr="008A4CCF">
        <w:rPr>
          <w:lang w:val="ru-RU"/>
        </w:rPr>
        <w:t>бранном виде, мебельные детали, фурнитуру, рекламную продукцию, аксессуары, мягкую мебель, столовые гру</w:t>
      </w:r>
      <w:r w:rsidR="009B6365" w:rsidRPr="008A4CCF">
        <w:rPr>
          <w:lang w:val="ru-RU"/>
        </w:rPr>
        <w:t>ппы и другую продукцию (далее «Т</w:t>
      </w:r>
      <w:r w:rsidRPr="008A4CCF">
        <w:rPr>
          <w:lang w:val="ru-RU"/>
        </w:rPr>
        <w:t xml:space="preserve">овар»), наименование, ассортимент, цена и условия продажи </w:t>
      </w:r>
      <w:r w:rsidRPr="00B80FE4">
        <w:rPr>
          <w:lang w:val="ru-RU"/>
        </w:rPr>
        <w:t>которого</w:t>
      </w:r>
      <w:r w:rsidRPr="008A4CCF">
        <w:rPr>
          <w:lang w:val="ru-RU"/>
        </w:rPr>
        <w:t xml:space="preserve"> устанавливаются в</w:t>
      </w:r>
      <w:r w:rsidR="009B6365" w:rsidRPr="008A4CCF">
        <w:rPr>
          <w:lang w:val="ru-RU"/>
        </w:rPr>
        <w:t xml:space="preserve"> настоящем Договоре и</w:t>
      </w:r>
      <w:r w:rsidR="00FD055B" w:rsidRPr="008A4CCF">
        <w:rPr>
          <w:lang w:val="ru-RU"/>
        </w:rPr>
        <w:t xml:space="preserve"> приложениях к нему.</w:t>
      </w:r>
    </w:p>
    <w:p w14:paraId="78C7A9CA" w14:textId="38DE9709" w:rsidR="00447C79" w:rsidRDefault="00447C79" w:rsidP="00447C79">
      <w:pPr>
        <w:pStyle w:val="Heading1"/>
      </w:pPr>
      <w:r>
        <w:t>ТЕРМИНЫ И ОПРЕДЕЛЕНИЯ.</w:t>
      </w:r>
    </w:p>
    <w:p w14:paraId="4F5FE766" w14:textId="1125C4F0" w:rsidR="00447C79" w:rsidRPr="008A4CCF" w:rsidRDefault="00447C79" w:rsidP="00447C79">
      <w:pPr>
        <w:pStyle w:val="Heading2"/>
        <w:rPr>
          <w:lang w:val="ru-RU"/>
        </w:rPr>
      </w:pPr>
      <w:r w:rsidRPr="008A4CCF">
        <w:rPr>
          <w:lang w:val="ru-RU"/>
        </w:rPr>
        <w:t xml:space="preserve">«Категория товара» — это совокупность Товаров определенного класса, которые обладают сходным составом потребительских свойств и показателей. </w:t>
      </w:r>
    </w:p>
    <w:p w14:paraId="2D3D1C35" w14:textId="7100F00B" w:rsidR="00447C79" w:rsidRPr="008A4CCF" w:rsidRDefault="00447C79" w:rsidP="00447C79">
      <w:pPr>
        <w:pStyle w:val="Heading2"/>
        <w:rPr>
          <w:lang w:val="ru-RU"/>
        </w:rPr>
      </w:pPr>
      <w:r w:rsidRPr="008A4CCF">
        <w:rPr>
          <w:lang w:val="ru-RU"/>
        </w:rPr>
        <w:t>«Подкатегория товара» - множество Товаров, относящихся к одной из Категорий Товара», объединенных общим признаком.</w:t>
      </w:r>
    </w:p>
    <w:p w14:paraId="1C6FE32A" w14:textId="3472D3B4" w:rsidR="00447C79" w:rsidRPr="008A4CCF" w:rsidRDefault="00447C79" w:rsidP="00447C79">
      <w:pPr>
        <w:pStyle w:val="Heading2"/>
        <w:rPr>
          <w:lang w:val="ru-RU"/>
        </w:rPr>
      </w:pPr>
      <w:r w:rsidRPr="008A4CCF">
        <w:rPr>
          <w:lang w:val="ru-RU"/>
        </w:rPr>
        <w:t>В целях реализации данного Договора выделяются следующие Категории Товаров:</w:t>
      </w:r>
    </w:p>
    <w:p w14:paraId="0B6A87CB" w14:textId="34307EE0" w:rsidR="00447C79" w:rsidRPr="008A4CCF" w:rsidRDefault="00447C79" w:rsidP="00E21453">
      <w:pPr>
        <w:pStyle w:val="Heading3"/>
        <w:rPr>
          <w:lang w:val="ru-RU"/>
        </w:rPr>
      </w:pPr>
      <w:r w:rsidRPr="008A4CCF">
        <w:rPr>
          <w:lang w:val="ru-RU"/>
        </w:rPr>
        <w:t>Категория 1: корпусная мебель в разобранном виде, мебельные детали, фурнитура;</w:t>
      </w:r>
    </w:p>
    <w:p w14:paraId="33CADA03" w14:textId="1BE5054E" w:rsidR="00447C79" w:rsidRPr="008A4CCF" w:rsidRDefault="00447C79" w:rsidP="00E21453">
      <w:pPr>
        <w:pStyle w:val="Heading3"/>
        <w:rPr>
          <w:lang w:val="ru-RU"/>
        </w:rPr>
      </w:pPr>
      <w:r w:rsidRPr="008A4CCF">
        <w:rPr>
          <w:lang w:val="ru-RU"/>
        </w:rPr>
        <w:t>Подкатегория «</w:t>
      </w:r>
      <w:r>
        <w:t>M</w:t>
      </w:r>
      <w:r w:rsidRPr="008A4CCF">
        <w:rPr>
          <w:lang w:val="ru-RU"/>
        </w:rPr>
        <w:t>2»: мебельные программы производства ООО МК «Катюша», относящиеся к модельному ряду «</w:t>
      </w:r>
      <w:r>
        <w:rPr>
          <w:lang w:val="ru-RU"/>
        </w:rPr>
        <w:t>Дятьково</w:t>
      </w:r>
      <w:r w:rsidRPr="008A4CCF">
        <w:rPr>
          <w:lang w:val="ru-RU"/>
        </w:rPr>
        <w:t>»;</w:t>
      </w:r>
    </w:p>
    <w:p w14:paraId="10E83FCE" w14:textId="7B8C7195" w:rsidR="00447C79" w:rsidRPr="008A4CCF" w:rsidRDefault="00447C79" w:rsidP="00E21453">
      <w:pPr>
        <w:pStyle w:val="Heading3"/>
        <w:rPr>
          <w:lang w:val="ru-RU"/>
        </w:rPr>
      </w:pPr>
      <w:r w:rsidRPr="008A4CCF">
        <w:rPr>
          <w:lang w:val="ru-RU"/>
        </w:rPr>
        <w:t>Подкатегория «</w:t>
      </w:r>
      <w:r>
        <w:t>M</w:t>
      </w:r>
      <w:r w:rsidRPr="008A4CCF">
        <w:rPr>
          <w:lang w:val="ru-RU"/>
        </w:rPr>
        <w:t>3»: мебельные программы производства ООО МК «Катюша», относящиеся к модельному ряду «</w:t>
      </w:r>
      <w:r>
        <w:t>Premium</w:t>
      </w:r>
      <w:r w:rsidRPr="008A4CCF">
        <w:rPr>
          <w:lang w:val="ru-RU"/>
        </w:rPr>
        <w:t>»;</w:t>
      </w:r>
    </w:p>
    <w:p w14:paraId="38E47922" w14:textId="02B874F9" w:rsidR="00447C79" w:rsidRPr="008A4CCF" w:rsidRDefault="00447C79" w:rsidP="00E21453">
      <w:pPr>
        <w:pStyle w:val="Heading3"/>
        <w:rPr>
          <w:lang w:val="ru-RU"/>
        </w:rPr>
      </w:pPr>
      <w:r w:rsidRPr="008A4CCF">
        <w:rPr>
          <w:lang w:val="ru-RU"/>
        </w:rPr>
        <w:t>Подкатегория «</w:t>
      </w:r>
      <w:r>
        <w:t>M</w:t>
      </w:r>
      <w:r w:rsidRPr="008A4CCF">
        <w:rPr>
          <w:lang w:val="ru-RU"/>
        </w:rPr>
        <w:t>1»: мебельные программы производства ООО МК «Катюша», относящиеся к модельному ряду «</w:t>
      </w:r>
      <w:r>
        <w:t>Evolution</w:t>
      </w:r>
      <w:r w:rsidRPr="008A4CCF">
        <w:rPr>
          <w:lang w:val="ru-RU"/>
        </w:rPr>
        <w:t>» и «</w:t>
      </w:r>
      <w:r>
        <w:t>Comfort</w:t>
      </w:r>
      <w:r w:rsidRPr="008A4CCF">
        <w:rPr>
          <w:lang w:val="ru-RU"/>
        </w:rPr>
        <w:t>»;</w:t>
      </w:r>
    </w:p>
    <w:p w14:paraId="3007E924" w14:textId="601DA221" w:rsidR="00447C79" w:rsidRDefault="00447C79" w:rsidP="00E21453">
      <w:pPr>
        <w:pStyle w:val="Heading3"/>
        <w:rPr>
          <w:lang w:val="ru-RU"/>
        </w:rPr>
      </w:pPr>
      <w:r w:rsidRPr="008A4CCF">
        <w:rPr>
          <w:lang w:val="ru-RU"/>
        </w:rPr>
        <w:t>Подкатегория «</w:t>
      </w:r>
      <w:r>
        <w:t>M</w:t>
      </w:r>
      <w:r w:rsidRPr="008A4CCF">
        <w:rPr>
          <w:lang w:val="ru-RU"/>
        </w:rPr>
        <w:t>4»: изделия мебельных программ производства ООО МК «Катюша», являющиеся дополнительным световым оборудованием и/или внутренним наполнением мебельных программ подкатегорий «</w:t>
      </w:r>
      <w:r>
        <w:t>M</w:t>
      </w:r>
      <w:r w:rsidRPr="008A4CCF">
        <w:rPr>
          <w:lang w:val="ru-RU"/>
        </w:rPr>
        <w:t>3» и «</w:t>
      </w:r>
      <w:r>
        <w:t>M</w:t>
      </w:r>
      <w:r w:rsidRPr="008A4CCF">
        <w:rPr>
          <w:lang w:val="ru-RU"/>
        </w:rPr>
        <w:t>1»;</w:t>
      </w:r>
    </w:p>
    <w:p w14:paraId="49CCAF5A" w14:textId="0D8797D8" w:rsidR="00D745B4" w:rsidRPr="008A4CCF" w:rsidRDefault="00D745B4" w:rsidP="00D745B4">
      <w:pPr>
        <w:pStyle w:val="Heading3"/>
        <w:rPr>
          <w:lang w:val="ru-RU"/>
        </w:rPr>
      </w:pPr>
      <w:r w:rsidRPr="00D745B4">
        <w:rPr>
          <w:lang w:val="ru-RU"/>
        </w:rPr>
        <w:t>Подкатегория «М5»: мебельные программы производства ООО МК «Катюша», относящиеся к модельному ряду «dmi ORANGE».</w:t>
      </w:r>
    </w:p>
    <w:p w14:paraId="3A87D11C" w14:textId="1A033E78" w:rsidR="00447C79" w:rsidRDefault="00447C79" w:rsidP="00447C79">
      <w:pPr>
        <w:pStyle w:val="Heading2"/>
      </w:pPr>
      <w:r>
        <w:t>Категория 2: мягкая мебель;</w:t>
      </w:r>
    </w:p>
    <w:p w14:paraId="076E0082" w14:textId="09804A0E" w:rsidR="00447C79" w:rsidRPr="008A4CCF" w:rsidRDefault="00447C79" w:rsidP="00447C79">
      <w:pPr>
        <w:pStyle w:val="Heading2"/>
        <w:rPr>
          <w:lang w:val="ru-RU"/>
        </w:rPr>
      </w:pPr>
      <w:r w:rsidRPr="008A4CCF">
        <w:rPr>
          <w:lang w:val="ru-RU"/>
        </w:rPr>
        <w:t>Категория 3: аксессуары и малые формы;</w:t>
      </w:r>
    </w:p>
    <w:p w14:paraId="22162CD5" w14:textId="19A5A101" w:rsidR="00447C79" w:rsidRDefault="00447C79" w:rsidP="00447C79">
      <w:pPr>
        <w:pStyle w:val="Heading2"/>
      </w:pPr>
      <w:r>
        <w:t>Категория 4: столовые группы;</w:t>
      </w:r>
    </w:p>
    <w:p w14:paraId="1EC9A57E" w14:textId="4FD4DA63" w:rsidR="00447C79" w:rsidRPr="00447C79" w:rsidRDefault="00447C79" w:rsidP="00447C79">
      <w:pPr>
        <w:pStyle w:val="Heading2"/>
      </w:pPr>
      <w:r>
        <w:t>Категория 5: рекламная продукция.</w:t>
      </w:r>
    </w:p>
    <w:p w14:paraId="49649E67" w14:textId="77777777" w:rsidR="00B80FE4" w:rsidRDefault="00B80FE4" w:rsidP="009B6365">
      <w:pPr>
        <w:pStyle w:val="Heading1"/>
      </w:pPr>
      <w:r>
        <w:t>ОБЯЗАННОСТИ СТОРОН</w:t>
      </w:r>
      <w:r w:rsidR="009B6365">
        <w:t>.</w:t>
      </w:r>
    </w:p>
    <w:p w14:paraId="341DAAEA" w14:textId="4DA5D45F" w:rsidR="00B80FE4" w:rsidRDefault="00AA4392" w:rsidP="00AA4392">
      <w:pPr>
        <w:pStyle w:val="Heading2"/>
        <w:ind w:left="709" w:hanging="709"/>
      </w:pPr>
      <w:r>
        <w:t>Обязанности Поставщика:</w:t>
      </w:r>
    </w:p>
    <w:p w14:paraId="71329026" w14:textId="1D29C489" w:rsidR="009B6365" w:rsidRPr="008A4CCF" w:rsidRDefault="00B80FE4" w:rsidP="00E21453">
      <w:pPr>
        <w:pStyle w:val="Heading3"/>
        <w:rPr>
          <w:lang w:val="ru-RU"/>
        </w:rPr>
      </w:pPr>
      <w:r w:rsidRPr="008A4CCF">
        <w:rPr>
          <w:lang w:val="ru-RU"/>
        </w:rPr>
        <w:t xml:space="preserve">Передать Покупателю </w:t>
      </w:r>
      <w:r w:rsidR="00A17298" w:rsidRPr="008A4CCF">
        <w:rPr>
          <w:lang w:val="ru-RU"/>
        </w:rPr>
        <w:t>Т</w:t>
      </w:r>
      <w:r w:rsidRPr="008A4CCF">
        <w:rPr>
          <w:lang w:val="ru-RU"/>
        </w:rPr>
        <w:t>овар надлежащего качества и в н</w:t>
      </w:r>
      <w:r w:rsidR="009B6365" w:rsidRPr="008A4CCF">
        <w:rPr>
          <w:lang w:val="ru-RU"/>
        </w:rPr>
        <w:t xml:space="preserve">адлежащей упаковке. Качество </w:t>
      </w:r>
      <w:r w:rsidR="00A17298" w:rsidRPr="008A4CCF">
        <w:rPr>
          <w:lang w:val="ru-RU"/>
        </w:rPr>
        <w:t>Товар</w:t>
      </w:r>
      <w:r w:rsidRPr="008A4CCF">
        <w:rPr>
          <w:lang w:val="ru-RU"/>
        </w:rPr>
        <w:t>а и его упаковки должно соответствовать действующ</w:t>
      </w:r>
      <w:r w:rsidR="009B6365" w:rsidRPr="008A4CCF">
        <w:rPr>
          <w:lang w:val="ru-RU"/>
        </w:rPr>
        <w:t>им техническим регламентам, ГОС</w:t>
      </w:r>
      <w:r w:rsidRPr="008A4CCF">
        <w:rPr>
          <w:lang w:val="ru-RU"/>
        </w:rPr>
        <w:t>Там, а также Техническим условиям предприятия-изготовителя.</w:t>
      </w:r>
      <w:r w:rsidR="009B6365" w:rsidRPr="008A4CCF">
        <w:rPr>
          <w:lang w:val="ru-RU"/>
        </w:rPr>
        <w:t xml:space="preserve"> </w:t>
      </w:r>
    </w:p>
    <w:p w14:paraId="3BD0E409" w14:textId="4B72B8E9" w:rsidR="00B80FE4" w:rsidRPr="008A4CCF" w:rsidRDefault="00B80FE4" w:rsidP="00E21453">
      <w:pPr>
        <w:pStyle w:val="Heading3"/>
        <w:rPr>
          <w:lang w:val="ru-RU"/>
        </w:rPr>
      </w:pPr>
      <w:r w:rsidRPr="008A4CCF">
        <w:rPr>
          <w:lang w:val="ru-RU"/>
        </w:rPr>
        <w:t>Одновременно с перед</w:t>
      </w:r>
      <w:r w:rsidR="009B6365" w:rsidRPr="008A4CCF">
        <w:rPr>
          <w:lang w:val="ru-RU"/>
        </w:rPr>
        <w:t xml:space="preserve">ачей </w:t>
      </w:r>
      <w:r w:rsidR="00A17298" w:rsidRPr="008A4CCF">
        <w:rPr>
          <w:lang w:val="ru-RU"/>
        </w:rPr>
        <w:t>Товар</w:t>
      </w:r>
      <w:r w:rsidR="009B6365" w:rsidRPr="008A4CCF">
        <w:rPr>
          <w:lang w:val="ru-RU"/>
        </w:rPr>
        <w:t>а передать Покупателю универсальный передаточный до</w:t>
      </w:r>
      <w:r w:rsidRPr="008A4CCF">
        <w:rPr>
          <w:lang w:val="ru-RU"/>
        </w:rPr>
        <w:t xml:space="preserve">кумент (УПД), инструкцию по сборке </w:t>
      </w:r>
      <w:r w:rsidR="00A17298" w:rsidRPr="008A4CCF">
        <w:rPr>
          <w:lang w:val="ru-RU"/>
        </w:rPr>
        <w:t>Товар</w:t>
      </w:r>
      <w:r w:rsidRPr="008A4CCF">
        <w:rPr>
          <w:lang w:val="ru-RU"/>
        </w:rPr>
        <w:t xml:space="preserve">а, сертификаты качества и соответствия на </w:t>
      </w:r>
      <w:r w:rsidR="00A17298" w:rsidRPr="008A4CCF">
        <w:rPr>
          <w:lang w:val="ru-RU"/>
        </w:rPr>
        <w:t>Товар</w:t>
      </w:r>
      <w:r w:rsidRPr="008A4CCF">
        <w:rPr>
          <w:lang w:val="ru-RU"/>
        </w:rPr>
        <w:t xml:space="preserve">. Допускается предоставление инструкций по сборке </w:t>
      </w:r>
      <w:r w:rsidR="00A17298" w:rsidRPr="008A4CCF">
        <w:rPr>
          <w:lang w:val="ru-RU"/>
        </w:rPr>
        <w:t>Товар</w:t>
      </w:r>
      <w:r w:rsidR="009B6365" w:rsidRPr="008A4CCF">
        <w:rPr>
          <w:lang w:val="ru-RU"/>
        </w:rPr>
        <w:t>а на электронных носителях и ко</w:t>
      </w:r>
      <w:r w:rsidRPr="008A4CCF">
        <w:rPr>
          <w:lang w:val="ru-RU"/>
        </w:rPr>
        <w:t>пий сертификатов единовременно на весь ассортимент мебели.</w:t>
      </w:r>
    </w:p>
    <w:p w14:paraId="57C90C34" w14:textId="4CA0EE82" w:rsidR="009B6365" w:rsidRPr="008A4CCF" w:rsidRDefault="00B80FE4" w:rsidP="00E21453">
      <w:pPr>
        <w:pStyle w:val="Heading3"/>
        <w:rPr>
          <w:lang w:val="ru-RU"/>
        </w:rPr>
      </w:pPr>
      <w:r w:rsidRPr="008A4CCF">
        <w:rPr>
          <w:lang w:val="ru-RU"/>
        </w:rPr>
        <w:t>При прекращении</w:t>
      </w:r>
      <w:r w:rsidR="009B6365" w:rsidRPr="008A4CCF">
        <w:rPr>
          <w:lang w:val="ru-RU"/>
        </w:rPr>
        <w:t xml:space="preserve"> продажи отдельных видов </w:t>
      </w:r>
      <w:r w:rsidR="00A17298" w:rsidRPr="008A4CCF">
        <w:rPr>
          <w:lang w:val="ru-RU"/>
        </w:rPr>
        <w:t>Товар</w:t>
      </w:r>
      <w:r w:rsidR="009B6365" w:rsidRPr="008A4CCF">
        <w:rPr>
          <w:lang w:val="ru-RU"/>
        </w:rPr>
        <w:t>а</w:t>
      </w:r>
      <w:r w:rsidRPr="008A4CCF">
        <w:rPr>
          <w:lang w:val="ru-RU"/>
        </w:rPr>
        <w:t xml:space="preserve"> принимать заявки на него в течение 14 календарных дней с момента уведомления об этом Покупателя.</w:t>
      </w:r>
      <w:r w:rsidR="009B6365" w:rsidRPr="008A4CCF">
        <w:rPr>
          <w:lang w:val="ru-RU"/>
        </w:rPr>
        <w:t xml:space="preserve"> </w:t>
      </w:r>
    </w:p>
    <w:p w14:paraId="56E6060C" w14:textId="77777777" w:rsidR="00B80FE4" w:rsidRPr="008A4CCF" w:rsidRDefault="00B80FE4" w:rsidP="00E21453">
      <w:pPr>
        <w:pStyle w:val="Heading3"/>
        <w:rPr>
          <w:lang w:val="ru-RU"/>
        </w:rPr>
      </w:pPr>
      <w:r w:rsidRPr="008A4CCF">
        <w:rPr>
          <w:lang w:val="ru-RU"/>
        </w:rPr>
        <w:t>Поставщик имеет право заключать новые договоры в любом регионе по своему усмотрению, если иное не предусмотрено настоящим договором.</w:t>
      </w:r>
    </w:p>
    <w:p w14:paraId="5182EE6C" w14:textId="77777777" w:rsidR="00B80FE4" w:rsidRDefault="00BE5410" w:rsidP="009B6365">
      <w:pPr>
        <w:pStyle w:val="Heading2"/>
      </w:pPr>
      <w:r>
        <w:t>Обязанности Покупателя:</w:t>
      </w:r>
    </w:p>
    <w:p w14:paraId="27018CF0" w14:textId="4DF8E2CC" w:rsidR="00B80FE4" w:rsidRPr="008A4CCF" w:rsidRDefault="00B80FE4" w:rsidP="00E21453">
      <w:pPr>
        <w:pStyle w:val="Heading3"/>
        <w:rPr>
          <w:lang w:val="ru-RU"/>
        </w:rPr>
      </w:pPr>
      <w:r w:rsidRPr="008A4CCF">
        <w:rPr>
          <w:lang w:val="ru-RU"/>
        </w:rPr>
        <w:t xml:space="preserve">Принять и оплатить </w:t>
      </w:r>
      <w:r w:rsidR="00A17298" w:rsidRPr="008A4CCF">
        <w:rPr>
          <w:lang w:val="ru-RU"/>
        </w:rPr>
        <w:t>Товар</w:t>
      </w:r>
      <w:r w:rsidRPr="008A4CCF">
        <w:rPr>
          <w:lang w:val="ru-RU"/>
        </w:rPr>
        <w:t xml:space="preserve"> в порядке и сроки, предусмотренные настоящим Договором.</w:t>
      </w:r>
    </w:p>
    <w:p w14:paraId="6FE1DF90" w14:textId="3CCCBA2F" w:rsidR="00B80FE4" w:rsidRPr="008A4CCF" w:rsidRDefault="00B80FE4" w:rsidP="00E21453">
      <w:pPr>
        <w:pStyle w:val="Heading3"/>
        <w:rPr>
          <w:lang w:val="ru-RU"/>
        </w:rPr>
      </w:pPr>
      <w:r w:rsidRPr="008A4CCF">
        <w:rPr>
          <w:lang w:val="ru-RU"/>
        </w:rPr>
        <w:t>Стороны Договора согласовывают свои финансовые и иные дейст</w:t>
      </w:r>
      <w:r w:rsidR="00AA4392" w:rsidRPr="008A4CCF">
        <w:rPr>
          <w:lang w:val="ru-RU"/>
        </w:rPr>
        <w:t>вия только по обязатель</w:t>
      </w:r>
      <w:r w:rsidRPr="008A4CCF">
        <w:rPr>
          <w:lang w:val="ru-RU"/>
        </w:rPr>
        <w:t>ствам и условиям, предусмотренным настоящим Договором. В иных видах деятельности стороны действуют самостоятельно. При этом не допускае</w:t>
      </w:r>
      <w:r w:rsidR="00C473C4" w:rsidRPr="008A4CCF">
        <w:rPr>
          <w:lang w:val="ru-RU"/>
        </w:rPr>
        <w:t>тся контроль финансовой деятель</w:t>
      </w:r>
      <w:r w:rsidRPr="008A4CCF">
        <w:rPr>
          <w:lang w:val="ru-RU"/>
        </w:rPr>
        <w:t>ности одной стороны Договора другой, а также какое-либо вмешательство одной стороны Договора в хозяйственную деятельность другой.</w:t>
      </w:r>
    </w:p>
    <w:p w14:paraId="474A847C" w14:textId="77777777" w:rsidR="00B80FE4" w:rsidRPr="008A4CCF" w:rsidRDefault="00B80FE4" w:rsidP="00E21453">
      <w:pPr>
        <w:pStyle w:val="Heading3"/>
        <w:rPr>
          <w:lang w:val="ru-RU"/>
        </w:rPr>
      </w:pPr>
      <w:r w:rsidRPr="008A4CCF">
        <w:rPr>
          <w:lang w:val="ru-RU"/>
        </w:rPr>
        <w:lastRenderedPageBreak/>
        <w:t>Каждая из сторон Договора обязуется обеспечивать сохр</w:t>
      </w:r>
      <w:r w:rsidR="00BE5410" w:rsidRPr="008A4CCF">
        <w:rPr>
          <w:lang w:val="ru-RU"/>
        </w:rPr>
        <w:t>анность и неразглашение информа</w:t>
      </w:r>
      <w:r w:rsidRPr="008A4CCF">
        <w:rPr>
          <w:lang w:val="ru-RU"/>
        </w:rPr>
        <w:t xml:space="preserve">ции, которая одной из Сторон Договора была признана конфиденциальной, в течение всего срока действия настоящего договора и двух лет со дня его истечения. </w:t>
      </w:r>
    </w:p>
    <w:p w14:paraId="0888FF69" w14:textId="1F02826A" w:rsidR="00485DC3" w:rsidRPr="008A4CCF" w:rsidRDefault="00485DC3" w:rsidP="00E21453">
      <w:pPr>
        <w:pStyle w:val="Heading3"/>
        <w:rPr>
          <w:lang w:val="ru-RU"/>
        </w:rPr>
      </w:pPr>
      <w:bookmarkStart w:id="10" w:name="_Ref252626316"/>
      <w:r w:rsidRPr="00485DC3">
        <w:rPr>
          <w:lang w:val="ru-RU"/>
        </w:rPr>
        <w:t>Своевременно возвращать в адрес Поставщика экзмепляр УПД с отметкой о получении товара Покупателем.</w:t>
      </w:r>
      <w:bookmarkEnd w:id="10"/>
    </w:p>
    <w:p w14:paraId="10C96117" w14:textId="77777777" w:rsidR="00B80FE4" w:rsidRPr="008A4CCF" w:rsidRDefault="00B80FE4" w:rsidP="00BE5410">
      <w:pPr>
        <w:pStyle w:val="Heading1"/>
        <w:rPr>
          <w:lang w:val="ru-RU"/>
        </w:rPr>
      </w:pPr>
      <w:r w:rsidRPr="008A4CCF">
        <w:rPr>
          <w:lang w:val="ru-RU"/>
        </w:rPr>
        <w:t>ЦЕНА ТОВАРА И ПОРЯДОК ОПЛАТЫ</w:t>
      </w:r>
      <w:r w:rsidR="00BE5410" w:rsidRPr="008A4CCF">
        <w:rPr>
          <w:lang w:val="ru-RU"/>
        </w:rPr>
        <w:t>.</w:t>
      </w:r>
    </w:p>
    <w:p w14:paraId="189E733E" w14:textId="0C43CE8E" w:rsidR="00B80FE4" w:rsidRPr="008A4CCF" w:rsidRDefault="00B80FE4" w:rsidP="00BE5410">
      <w:pPr>
        <w:pStyle w:val="Heading2"/>
        <w:rPr>
          <w:lang w:val="ru-RU"/>
        </w:rPr>
      </w:pPr>
      <w:r w:rsidRPr="008A4CCF">
        <w:rPr>
          <w:lang w:val="ru-RU"/>
        </w:rPr>
        <w:t xml:space="preserve">Цена </w:t>
      </w:r>
      <w:r w:rsidR="00A17298" w:rsidRPr="008A4CCF">
        <w:rPr>
          <w:lang w:val="ru-RU"/>
        </w:rPr>
        <w:t>Товар</w:t>
      </w:r>
      <w:r w:rsidRPr="008A4CCF">
        <w:rPr>
          <w:lang w:val="ru-RU"/>
        </w:rPr>
        <w:t>а определяется действующими на момент выс</w:t>
      </w:r>
      <w:r w:rsidR="00BE5410" w:rsidRPr="008A4CCF">
        <w:rPr>
          <w:lang w:val="ru-RU"/>
        </w:rPr>
        <w:t>тавления счета прайс-листами По</w:t>
      </w:r>
      <w:r w:rsidRPr="008A4CCF">
        <w:rPr>
          <w:lang w:val="ru-RU"/>
        </w:rPr>
        <w:t>ставщика, применяемыми на условиях, изложенных в со</w:t>
      </w:r>
      <w:r w:rsidR="00BE5410" w:rsidRPr="008A4CCF">
        <w:rPr>
          <w:lang w:val="ru-RU"/>
        </w:rPr>
        <w:t>ответствующих дополнительных со</w:t>
      </w:r>
      <w:r w:rsidRPr="008A4CCF">
        <w:rPr>
          <w:lang w:val="ru-RU"/>
        </w:rPr>
        <w:t xml:space="preserve">глашениях к настоящему договору. Цена </w:t>
      </w:r>
      <w:r w:rsidR="00A17298" w:rsidRPr="008A4CCF">
        <w:rPr>
          <w:lang w:val="ru-RU"/>
        </w:rPr>
        <w:t>Товар</w:t>
      </w:r>
      <w:r w:rsidRPr="008A4CCF">
        <w:rPr>
          <w:lang w:val="ru-RU"/>
        </w:rPr>
        <w:t>а включает в себя НДС по ставке 18</w:t>
      </w:r>
      <w:r w:rsidR="00BE5410" w:rsidRPr="008A4CCF">
        <w:rPr>
          <w:lang w:val="ru-RU"/>
        </w:rPr>
        <w:t>%. Стои</w:t>
      </w:r>
      <w:r w:rsidRPr="008A4CCF">
        <w:rPr>
          <w:lang w:val="ru-RU"/>
        </w:rPr>
        <w:t xml:space="preserve">мость транспортировки </w:t>
      </w:r>
      <w:r w:rsidR="00A17298" w:rsidRPr="008A4CCF">
        <w:rPr>
          <w:lang w:val="ru-RU"/>
        </w:rPr>
        <w:t>Товар</w:t>
      </w:r>
      <w:r w:rsidRPr="008A4CCF">
        <w:rPr>
          <w:lang w:val="ru-RU"/>
        </w:rPr>
        <w:t>а не включается в его цен</w:t>
      </w:r>
      <w:r w:rsidR="00BE5410" w:rsidRPr="008A4CCF">
        <w:rPr>
          <w:lang w:val="ru-RU"/>
        </w:rPr>
        <w:t>у и оплачивается покупателем от</w:t>
      </w:r>
      <w:r w:rsidRPr="008A4CCF">
        <w:rPr>
          <w:lang w:val="ru-RU"/>
        </w:rPr>
        <w:t xml:space="preserve">дельно, на основании соответствующих счетов </w:t>
      </w:r>
      <w:r w:rsidR="00A17298" w:rsidRPr="008A4CCF">
        <w:rPr>
          <w:lang w:val="ru-RU"/>
        </w:rPr>
        <w:t>П</w:t>
      </w:r>
      <w:r w:rsidRPr="008A4CCF">
        <w:rPr>
          <w:lang w:val="ru-RU"/>
        </w:rPr>
        <w:t>оставщик</w:t>
      </w:r>
      <w:r w:rsidR="00BE5410" w:rsidRPr="008A4CCF">
        <w:rPr>
          <w:lang w:val="ru-RU"/>
        </w:rPr>
        <w:t>а. Покупатель в обязательном по</w:t>
      </w:r>
      <w:r w:rsidRPr="008A4CCF">
        <w:rPr>
          <w:lang w:val="ru-RU"/>
        </w:rPr>
        <w:t>рядке в платежны</w:t>
      </w:r>
      <w:r w:rsidR="00BE5410" w:rsidRPr="008A4CCF">
        <w:rPr>
          <w:lang w:val="ru-RU"/>
        </w:rPr>
        <w:t>х поручения на оплату указывает</w:t>
      </w:r>
      <w:r w:rsidRPr="008A4CCF">
        <w:rPr>
          <w:lang w:val="ru-RU"/>
        </w:rPr>
        <w:t xml:space="preserve"> ссылку на номер и дату настоящ</w:t>
      </w:r>
      <w:r w:rsidR="00BE5410" w:rsidRPr="008A4CCF">
        <w:rPr>
          <w:lang w:val="ru-RU"/>
        </w:rPr>
        <w:t>его до</w:t>
      </w:r>
      <w:r w:rsidRPr="008A4CCF">
        <w:rPr>
          <w:lang w:val="ru-RU"/>
        </w:rPr>
        <w:t xml:space="preserve">говора и на реквизиты счета поставщика.  </w:t>
      </w:r>
    </w:p>
    <w:p w14:paraId="11B7DABB" w14:textId="1C858C71" w:rsidR="00B80FE4" w:rsidRDefault="00BE5410" w:rsidP="00BE5410">
      <w:pPr>
        <w:pStyle w:val="Heading2"/>
      </w:pPr>
      <w:r w:rsidRPr="008A4CCF">
        <w:rPr>
          <w:lang w:val="ru-RU"/>
        </w:rPr>
        <w:t>При изменении цен Поставщик</w:t>
      </w:r>
      <w:r w:rsidR="00B80FE4" w:rsidRPr="008A4CCF">
        <w:rPr>
          <w:lang w:val="ru-RU"/>
        </w:rPr>
        <w:t xml:space="preserve"> </w:t>
      </w:r>
      <w:r w:rsidRPr="008A4CCF">
        <w:rPr>
          <w:lang w:val="ru-RU"/>
        </w:rPr>
        <w:t xml:space="preserve">не менее, чем </w:t>
      </w:r>
      <w:r w:rsidR="00B80FE4" w:rsidRPr="008A4CCF">
        <w:rPr>
          <w:lang w:val="ru-RU"/>
        </w:rPr>
        <w:t xml:space="preserve">за </w:t>
      </w:r>
      <w:r w:rsidR="00485DC3" w:rsidRPr="008A4CCF">
        <w:rPr>
          <w:lang w:val="ru-RU"/>
        </w:rPr>
        <w:t>20</w:t>
      </w:r>
      <w:r w:rsidR="00B80FE4" w:rsidRPr="008A4CCF">
        <w:rPr>
          <w:lang w:val="ru-RU"/>
        </w:rPr>
        <w:t xml:space="preserve"> (</w:t>
      </w:r>
      <w:r w:rsidR="00485DC3" w:rsidRPr="008A4CCF">
        <w:rPr>
          <w:lang w:val="ru-RU"/>
        </w:rPr>
        <w:t>Двадцать</w:t>
      </w:r>
      <w:r w:rsidR="00B80FE4" w:rsidRPr="008A4CCF">
        <w:rPr>
          <w:lang w:val="ru-RU"/>
        </w:rPr>
        <w:t>) дн</w:t>
      </w:r>
      <w:r w:rsidRPr="008A4CCF">
        <w:rPr>
          <w:lang w:val="ru-RU"/>
        </w:rPr>
        <w:t xml:space="preserve">ей до начала действия новых </w:t>
      </w:r>
      <w:r w:rsidR="00D745B4" w:rsidRPr="008A4CCF">
        <w:rPr>
          <w:lang w:val="ru-RU"/>
        </w:rPr>
        <w:t>цен уведомляет</w:t>
      </w:r>
      <w:r w:rsidR="00B80FE4" w:rsidRPr="008A4CCF">
        <w:rPr>
          <w:lang w:val="ru-RU"/>
        </w:rPr>
        <w:t xml:space="preserve"> об этом </w:t>
      </w:r>
      <w:r w:rsidRPr="008A4CCF">
        <w:rPr>
          <w:lang w:val="ru-RU"/>
        </w:rPr>
        <w:t>П</w:t>
      </w:r>
      <w:r w:rsidR="00B80FE4" w:rsidRPr="008A4CCF">
        <w:rPr>
          <w:lang w:val="ru-RU"/>
        </w:rPr>
        <w:t xml:space="preserve">окупателя. </w:t>
      </w:r>
      <w:r w:rsidR="00B80FE4">
        <w:t xml:space="preserve">Уведомление может быть направлено по факсу или электронной почте. </w:t>
      </w:r>
    </w:p>
    <w:p w14:paraId="554EFD2B" w14:textId="55D327B4" w:rsidR="00B80FE4" w:rsidRPr="008A4CCF" w:rsidRDefault="00F5361B" w:rsidP="00BE5410">
      <w:pPr>
        <w:pStyle w:val="Heading2"/>
        <w:rPr>
          <w:lang w:val="ru-RU"/>
        </w:rPr>
      </w:pPr>
      <w:r>
        <w:rPr>
          <w:lang w:val="ru-RU"/>
        </w:rPr>
        <w:t>Покупатель</w:t>
      </w:r>
      <w:r w:rsidR="00B80FE4" w:rsidRPr="008A4CCF">
        <w:rPr>
          <w:lang w:val="ru-RU"/>
        </w:rPr>
        <w:t xml:space="preserve"> оплачивает </w:t>
      </w:r>
      <w:r w:rsidR="00A17298">
        <w:rPr>
          <w:lang w:val="ru-RU"/>
        </w:rPr>
        <w:t>Товар</w:t>
      </w:r>
      <w:r w:rsidR="00B80FE4" w:rsidRPr="008A4CCF">
        <w:rPr>
          <w:lang w:val="ru-RU"/>
        </w:rPr>
        <w:t xml:space="preserve"> на условиях 100% предоплаты. Стороны вправе установить иной порядок оплаты </w:t>
      </w:r>
      <w:r w:rsidR="00A17298" w:rsidRPr="008A4CCF">
        <w:rPr>
          <w:lang w:val="ru-RU"/>
        </w:rPr>
        <w:t>Товар</w:t>
      </w:r>
      <w:r w:rsidR="00B80FE4" w:rsidRPr="008A4CCF">
        <w:rPr>
          <w:lang w:val="ru-RU"/>
        </w:rPr>
        <w:t>а путем составления дополнительного соглашения к настоящему договору.</w:t>
      </w:r>
    </w:p>
    <w:p w14:paraId="52532E2A" w14:textId="77777777" w:rsidR="00B80FE4" w:rsidRPr="008A4CCF" w:rsidRDefault="00B80FE4" w:rsidP="00BE5410">
      <w:pPr>
        <w:pStyle w:val="Heading2"/>
        <w:rPr>
          <w:lang w:val="ru-RU"/>
        </w:rPr>
      </w:pPr>
      <w:r w:rsidRPr="008A4CCF">
        <w:rPr>
          <w:lang w:val="ru-RU"/>
        </w:rPr>
        <w:t xml:space="preserve">Оплата производится в Российских рублях путем </w:t>
      </w:r>
      <w:r w:rsidR="00BE5410" w:rsidRPr="008A4CCF">
        <w:rPr>
          <w:lang w:val="ru-RU"/>
        </w:rPr>
        <w:t xml:space="preserve">безналичных </w:t>
      </w:r>
      <w:r w:rsidRPr="008A4CCF">
        <w:rPr>
          <w:lang w:val="ru-RU"/>
        </w:rPr>
        <w:t>банковских переводов на расчетный счет Поставщика.</w:t>
      </w:r>
    </w:p>
    <w:p w14:paraId="792E2DB3" w14:textId="135C4E28" w:rsidR="009E2798" w:rsidRPr="008A4CCF" w:rsidRDefault="00B80FE4" w:rsidP="00841474">
      <w:pPr>
        <w:pStyle w:val="Heading2"/>
        <w:rPr>
          <w:lang w:val="ru-RU"/>
        </w:rPr>
      </w:pPr>
      <w:r w:rsidRPr="008A4CCF">
        <w:rPr>
          <w:lang w:val="ru-RU"/>
        </w:rPr>
        <w:t>Порядок оплаты, установленный настоящим разделом, может быть изменен по письменному соглашению сторон.</w:t>
      </w:r>
    </w:p>
    <w:p w14:paraId="29D31CB5" w14:textId="77777777" w:rsidR="00B80FE4" w:rsidRDefault="00B80FE4" w:rsidP="00BE5410">
      <w:pPr>
        <w:pStyle w:val="Heading1"/>
      </w:pPr>
      <w:r>
        <w:t>УСЛОВИЯ ПОСТАВКИ</w:t>
      </w:r>
      <w:r w:rsidR="00BE5410">
        <w:t>.</w:t>
      </w:r>
    </w:p>
    <w:p w14:paraId="230120E0" w14:textId="0F572275" w:rsidR="00BE5410" w:rsidRPr="008A4CCF" w:rsidRDefault="00B80FE4" w:rsidP="00BE5410">
      <w:pPr>
        <w:pStyle w:val="Heading2"/>
        <w:rPr>
          <w:lang w:val="ru-RU"/>
        </w:rPr>
      </w:pPr>
      <w:r w:rsidRPr="008A4CCF">
        <w:rPr>
          <w:lang w:val="ru-RU"/>
        </w:rPr>
        <w:t xml:space="preserve">Количество и ассортимент каждой партии </w:t>
      </w:r>
      <w:r w:rsidR="00A17298" w:rsidRPr="008A4CCF">
        <w:rPr>
          <w:lang w:val="ru-RU"/>
        </w:rPr>
        <w:t>Товар</w:t>
      </w:r>
      <w:r w:rsidRPr="008A4CCF">
        <w:rPr>
          <w:lang w:val="ru-RU"/>
        </w:rPr>
        <w:t>а указываетс</w:t>
      </w:r>
      <w:r w:rsidR="00D745B4">
        <w:rPr>
          <w:lang w:val="ru-RU"/>
        </w:rPr>
        <w:t>я в заявке Покупателя,</w:t>
      </w:r>
      <w:r w:rsidR="00BE5410" w:rsidRPr="008A4CCF">
        <w:rPr>
          <w:lang w:val="ru-RU"/>
        </w:rPr>
        <w:t xml:space="preserve"> согласо</w:t>
      </w:r>
      <w:r w:rsidRPr="008A4CCF">
        <w:rPr>
          <w:lang w:val="ru-RU"/>
        </w:rPr>
        <w:t>ванной с Поставщиком, являющейся неотъемлемой частью настояще</w:t>
      </w:r>
      <w:r w:rsidR="00BE5410" w:rsidRPr="008A4CCF">
        <w:rPr>
          <w:lang w:val="ru-RU"/>
        </w:rPr>
        <w:t>го Договора.</w:t>
      </w:r>
    </w:p>
    <w:p w14:paraId="7D56F209" w14:textId="1063B097" w:rsidR="00B80FE4" w:rsidRPr="008A4CCF" w:rsidRDefault="00B80FE4" w:rsidP="00BE5410">
      <w:pPr>
        <w:pStyle w:val="Heading2"/>
        <w:rPr>
          <w:lang w:val="ru-RU"/>
        </w:rPr>
      </w:pPr>
      <w:r w:rsidRPr="008A4CCF">
        <w:rPr>
          <w:lang w:val="ru-RU"/>
        </w:rPr>
        <w:t xml:space="preserve">Сроки и порядок отгрузки </w:t>
      </w:r>
      <w:r w:rsidR="00A17298" w:rsidRPr="008A4CCF">
        <w:rPr>
          <w:lang w:val="ru-RU"/>
        </w:rPr>
        <w:t>Товар</w:t>
      </w:r>
      <w:r w:rsidR="0008494F" w:rsidRPr="008A4CCF">
        <w:rPr>
          <w:lang w:val="ru-RU"/>
        </w:rPr>
        <w:t>а определяются в Приложении № 1</w:t>
      </w:r>
      <w:r w:rsidRPr="008A4CCF">
        <w:rPr>
          <w:lang w:val="ru-RU"/>
        </w:rPr>
        <w:t xml:space="preserve"> к настоящему договору.</w:t>
      </w:r>
    </w:p>
    <w:p w14:paraId="0B903A1C" w14:textId="206B7B15" w:rsidR="00B80FE4" w:rsidRPr="008A4CCF" w:rsidRDefault="00B80FE4" w:rsidP="00BE5410">
      <w:pPr>
        <w:pStyle w:val="Heading2"/>
        <w:rPr>
          <w:lang w:val="ru-RU"/>
        </w:rPr>
      </w:pPr>
      <w:r w:rsidRPr="008A4CCF">
        <w:rPr>
          <w:lang w:val="ru-RU"/>
        </w:rPr>
        <w:t xml:space="preserve">Право собственности на </w:t>
      </w:r>
      <w:r w:rsidR="00A17298" w:rsidRPr="008A4CCF">
        <w:rPr>
          <w:lang w:val="ru-RU"/>
        </w:rPr>
        <w:t>Товар</w:t>
      </w:r>
      <w:r w:rsidRPr="008A4CCF">
        <w:rPr>
          <w:lang w:val="ru-RU"/>
        </w:rPr>
        <w:t xml:space="preserve"> и риск случайной гибели переходят к Покупателю в момент передачи </w:t>
      </w:r>
      <w:r w:rsidR="00A17298" w:rsidRPr="008A4CCF">
        <w:rPr>
          <w:lang w:val="ru-RU"/>
        </w:rPr>
        <w:t>Товар</w:t>
      </w:r>
      <w:r w:rsidRPr="008A4CCF">
        <w:rPr>
          <w:lang w:val="ru-RU"/>
        </w:rPr>
        <w:t>а Поставщиком перевозчику.</w:t>
      </w:r>
    </w:p>
    <w:p w14:paraId="3711FAF2" w14:textId="5FB968C5" w:rsidR="00B80FE4" w:rsidRDefault="00B80FE4" w:rsidP="00BE5410">
      <w:pPr>
        <w:pStyle w:val="Heading2"/>
      </w:pPr>
      <w:r w:rsidRPr="008A4CCF">
        <w:rPr>
          <w:lang w:val="ru-RU"/>
        </w:rPr>
        <w:t>В случае если Покупатель желает, чтобы доставка осуще</w:t>
      </w:r>
      <w:r w:rsidR="00BE5410" w:rsidRPr="008A4CCF">
        <w:rPr>
          <w:lang w:val="ru-RU"/>
        </w:rPr>
        <w:t>ствлялась перевозчиком Поставщи</w:t>
      </w:r>
      <w:r w:rsidRPr="008A4CCF">
        <w:rPr>
          <w:lang w:val="ru-RU"/>
        </w:rPr>
        <w:t xml:space="preserve">ка, он указывает это в заявке. </w:t>
      </w:r>
      <w:r>
        <w:t xml:space="preserve">Стоимость услуги </w:t>
      </w:r>
      <w:r w:rsidR="00BE5410">
        <w:t>по</w:t>
      </w:r>
      <w:r>
        <w:t xml:space="preserve"> доставк</w:t>
      </w:r>
      <w:r w:rsidR="00BE5410">
        <w:t>е</w:t>
      </w:r>
      <w:r>
        <w:t xml:space="preserve"> </w:t>
      </w:r>
      <w:r w:rsidR="00A17298">
        <w:t>Товар</w:t>
      </w:r>
      <w:r>
        <w:t xml:space="preserve">а указывается отдельным счетом </w:t>
      </w:r>
      <w:r w:rsidR="00A17298">
        <w:t>П</w:t>
      </w:r>
      <w:r>
        <w:t>оставщика.</w:t>
      </w:r>
    </w:p>
    <w:p w14:paraId="47D4E749" w14:textId="44B4A18D" w:rsidR="00B80FE4" w:rsidRDefault="00B80FE4" w:rsidP="00BE5410">
      <w:pPr>
        <w:pStyle w:val="Heading2"/>
      </w:pPr>
      <w:r w:rsidRPr="008A4CCF">
        <w:rPr>
          <w:lang w:val="ru-RU"/>
        </w:rPr>
        <w:t xml:space="preserve">В случае, когда Покупатель осуществляет доставку </w:t>
      </w:r>
      <w:r w:rsidR="00A17298" w:rsidRPr="008A4CCF">
        <w:rPr>
          <w:lang w:val="ru-RU"/>
        </w:rPr>
        <w:t>Товар</w:t>
      </w:r>
      <w:r w:rsidRPr="008A4CCF">
        <w:rPr>
          <w:lang w:val="ru-RU"/>
        </w:rPr>
        <w:t>а</w:t>
      </w:r>
      <w:r w:rsidR="00BE5410" w:rsidRPr="008A4CCF">
        <w:rPr>
          <w:lang w:val="ru-RU"/>
        </w:rPr>
        <w:t xml:space="preserve"> самостоятельно (в том числе си</w:t>
      </w:r>
      <w:r w:rsidRPr="008A4CCF">
        <w:rPr>
          <w:lang w:val="ru-RU"/>
        </w:rPr>
        <w:t xml:space="preserve">лами нанятого Покупателем перевозчика) и не забирает </w:t>
      </w:r>
      <w:r w:rsidR="00A17298" w:rsidRPr="008A4CCF">
        <w:rPr>
          <w:lang w:val="ru-RU"/>
        </w:rPr>
        <w:t>Товар</w:t>
      </w:r>
      <w:r w:rsidRPr="008A4CCF">
        <w:rPr>
          <w:lang w:val="ru-RU"/>
        </w:rPr>
        <w:t xml:space="preserve"> в согласованную сторонами настоящего договора дату отгрузки, Покупатель обязан либо сообщить о своем согласии на привлечение перевозчика Поставщика (с оплатой Покупателем перевозки), либо оплатить расходы Поставщика по хранению и складскому обслужив</w:t>
      </w:r>
      <w:r w:rsidR="00BE5410" w:rsidRPr="008A4CCF">
        <w:rPr>
          <w:lang w:val="ru-RU"/>
        </w:rPr>
        <w:t xml:space="preserve">анию </w:t>
      </w:r>
      <w:r w:rsidR="00A17298">
        <w:t>Товар</w:t>
      </w:r>
      <w:r w:rsidR="00BE5410">
        <w:t>а, отобранного для от</w:t>
      </w:r>
      <w:r>
        <w:t>грузки Покупателю.</w:t>
      </w:r>
    </w:p>
    <w:p w14:paraId="4DB9BF66" w14:textId="6B9E2366" w:rsidR="00B80FE4" w:rsidRPr="008A4CCF" w:rsidRDefault="00B80FE4" w:rsidP="00BE5410">
      <w:pPr>
        <w:pStyle w:val="Heading2"/>
        <w:rPr>
          <w:lang w:val="ru-RU"/>
        </w:rPr>
      </w:pPr>
      <w:r w:rsidRPr="008A4CCF">
        <w:rPr>
          <w:lang w:val="ru-RU"/>
        </w:rPr>
        <w:t xml:space="preserve">Покупатель, осуществляющий вывоз </w:t>
      </w:r>
      <w:r w:rsidR="00A17298" w:rsidRPr="008A4CCF">
        <w:rPr>
          <w:lang w:val="ru-RU"/>
        </w:rPr>
        <w:t>Товар</w:t>
      </w:r>
      <w:r w:rsidRPr="008A4CCF">
        <w:rPr>
          <w:lang w:val="ru-RU"/>
        </w:rPr>
        <w:t>а своим транспо</w:t>
      </w:r>
      <w:r w:rsidR="00BE5410" w:rsidRPr="008A4CCF">
        <w:rPr>
          <w:lang w:val="ru-RU"/>
        </w:rPr>
        <w:t>ртом, обязан подавать заявку По</w:t>
      </w:r>
      <w:r w:rsidRPr="008A4CCF">
        <w:rPr>
          <w:lang w:val="ru-RU"/>
        </w:rPr>
        <w:t>ставщику с указанием даты и времени прибытия автотранспорта под загрузку за сутки до планиру</w:t>
      </w:r>
      <w:r w:rsidR="00BE5410" w:rsidRPr="008A4CCF">
        <w:rPr>
          <w:lang w:val="ru-RU"/>
        </w:rPr>
        <w:t>емой даты отгрузки. В случае не</w:t>
      </w:r>
      <w:r w:rsidRPr="008A4CCF">
        <w:rPr>
          <w:lang w:val="ru-RU"/>
        </w:rPr>
        <w:t>соблюдения времени прибытия автотранспорта под загрузку Покупатель согласовывает с Поставщиком новое</w:t>
      </w:r>
      <w:r w:rsidR="00BE5410" w:rsidRPr="008A4CCF">
        <w:rPr>
          <w:lang w:val="ru-RU"/>
        </w:rPr>
        <w:t xml:space="preserve"> время загрузки и Поставщик осу</w:t>
      </w:r>
      <w:r w:rsidRPr="008A4CCF">
        <w:rPr>
          <w:lang w:val="ru-RU"/>
        </w:rPr>
        <w:t>ществляет загрузку в удобное для него время. Транспорт, который покупатель д</w:t>
      </w:r>
      <w:r w:rsidR="00BE5410" w:rsidRPr="008A4CCF">
        <w:rPr>
          <w:lang w:val="ru-RU"/>
        </w:rPr>
        <w:t>олжен пода</w:t>
      </w:r>
      <w:r w:rsidRPr="008A4CCF">
        <w:rPr>
          <w:lang w:val="ru-RU"/>
        </w:rPr>
        <w:t>вать под загрузку, должен соответствовать следующим критериям:</w:t>
      </w:r>
    </w:p>
    <w:p w14:paraId="69F08AC3" w14:textId="77777777" w:rsidR="00BE5410" w:rsidRPr="008A4CCF" w:rsidRDefault="00B80FE4" w:rsidP="00B80FE4">
      <w:pPr>
        <w:pStyle w:val="ListParagraph"/>
        <w:numPr>
          <w:ilvl w:val="0"/>
          <w:numId w:val="4"/>
        </w:numPr>
        <w:rPr>
          <w:lang w:val="ru-RU"/>
        </w:rPr>
      </w:pPr>
      <w:r w:rsidRPr="008A4CCF">
        <w:rPr>
          <w:lang w:val="ru-RU"/>
        </w:rPr>
        <w:t>фургон автомобиля не должен содержать торчащих предметов;</w:t>
      </w:r>
    </w:p>
    <w:p w14:paraId="4C084B75" w14:textId="77777777" w:rsidR="00BE5410" w:rsidRPr="008A4CCF" w:rsidRDefault="00B80FE4" w:rsidP="00B80FE4">
      <w:pPr>
        <w:pStyle w:val="ListParagraph"/>
        <w:numPr>
          <w:ilvl w:val="0"/>
          <w:numId w:val="4"/>
        </w:numPr>
        <w:rPr>
          <w:lang w:val="ru-RU"/>
        </w:rPr>
      </w:pPr>
      <w:r w:rsidRPr="008A4CCF">
        <w:rPr>
          <w:lang w:val="ru-RU"/>
        </w:rPr>
        <w:t>фургон автомобиля должен быть очищен от грязи и мусора;</w:t>
      </w:r>
    </w:p>
    <w:p w14:paraId="7543A191" w14:textId="77777777" w:rsidR="00BE5410" w:rsidRPr="008A4CCF" w:rsidRDefault="00B80FE4" w:rsidP="00B80FE4">
      <w:pPr>
        <w:pStyle w:val="ListParagraph"/>
        <w:numPr>
          <w:ilvl w:val="0"/>
          <w:numId w:val="4"/>
        </w:numPr>
        <w:rPr>
          <w:lang w:val="ru-RU"/>
        </w:rPr>
      </w:pPr>
      <w:r w:rsidRPr="008A4CCF">
        <w:rPr>
          <w:lang w:val="ru-RU"/>
        </w:rPr>
        <w:t>пол фургона должен быть ровным и не содержать повреждений;</w:t>
      </w:r>
    </w:p>
    <w:p w14:paraId="3E9A1E41" w14:textId="77777777" w:rsidR="00BE5410" w:rsidRDefault="00B80FE4" w:rsidP="00B80FE4">
      <w:pPr>
        <w:pStyle w:val="ListParagraph"/>
        <w:numPr>
          <w:ilvl w:val="0"/>
          <w:numId w:val="4"/>
        </w:numPr>
      </w:pPr>
      <w:r w:rsidRPr="008A4CCF">
        <w:rPr>
          <w:lang w:val="ru-RU"/>
        </w:rPr>
        <w:t>автотранспорт, поданный под погрузку, должен быт</w:t>
      </w:r>
      <w:r w:rsidR="00BE5410" w:rsidRPr="008A4CCF">
        <w:rPr>
          <w:lang w:val="ru-RU"/>
        </w:rPr>
        <w:t>ь укомплектован листами ДВП толщиной 4 мм, размер листа 1750</w:t>
      </w:r>
      <w:r w:rsidR="00BE5410">
        <w:sym w:font="Symbol" w:char="F0B4"/>
      </w:r>
      <w:r w:rsidRPr="008A4CCF">
        <w:rPr>
          <w:lang w:val="ru-RU"/>
        </w:rPr>
        <w:t>1200, количеством</w:t>
      </w:r>
      <w:r w:rsidR="00BE5410" w:rsidRPr="008A4CCF">
        <w:rPr>
          <w:lang w:val="ru-RU"/>
        </w:rPr>
        <w:t>,</w:t>
      </w:r>
      <w:r w:rsidRPr="008A4CCF">
        <w:rPr>
          <w:lang w:val="ru-RU"/>
        </w:rPr>
        <w:t xml:space="preserve"> обесп</w:t>
      </w:r>
      <w:r w:rsidR="00BE5410" w:rsidRPr="008A4CCF">
        <w:rPr>
          <w:lang w:val="ru-RU"/>
        </w:rPr>
        <w:t>ечивающим расстановку по бортам</w:t>
      </w:r>
      <w:r w:rsidRPr="008A4CCF">
        <w:rPr>
          <w:lang w:val="ru-RU"/>
        </w:rPr>
        <w:t xml:space="preserve"> прибывающего под загрузку транспорта. </w:t>
      </w:r>
      <w:r>
        <w:t>Данное требован</w:t>
      </w:r>
      <w:r w:rsidR="00BE5410">
        <w:t>ие не относится к цельнометалли</w:t>
      </w:r>
      <w:r>
        <w:t>ческим фургонам и рефрижераторам;</w:t>
      </w:r>
    </w:p>
    <w:p w14:paraId="398770B7" w14:textId="0081D4C4" w:rsidR="00BE5410" w:rsidRDefault="00B80FE4" w:rsidP="00B80FE4">
      <w:pPr>
        <w:pStyle w:val="ListParagraph"/>
        <w:numPr>
          <w:ilvl w:val="0"/>
          <w:numId w:val="4"/>
        </w:numPr>
      </w:pPr>
      <w:r w:rsidRPr="008A4CCF">
        <w:rPr>
          <w:lang w:val="ru-RU"/>
        </w:rPr>
        <w:t>крыша фургона не должна содержать повреждений</w:t>
      </w:r>
      <w:r w:rsidR="00BE5410" w:rsidRPr="008A4CCF">
        <w:rPr>
          <w:lang w:val="ru-RU"/>
        </w:rPr>
        <w:t>,</w:t>
      </w:r>
      <w:r w:rsidRPr="008A4CCF">
        <w:rPr>
          <w:lang w:val="ru-RU"/>
        </w:rPr>
        <w:t xml:space="preserve"> приводящих к намоканию </w:t>
      </w:r>
      <w:r w:rsidR="00A17298">
        <w:t>Товар</w:t>
      </w:r>
      <w:r w:rsidR="00BE5410">
        <w:t>а</w:t>
      </w:r>
      <w:r>
        <w:t>;</w:t>
      </w:r>
    </w:p>
    <w:p w14:paraId="1BFBF2CD" w14:textId="77777777" w:rsidR="00B80FE4" w:rsidRPr="008A4CCF" w:rsidRDefault="00BE5410" w:rsidP="00B80FE4">
      <w:pPr>
        <w:pStyle w:val="ListParagraph"/>
        <w:numPr>
          <w:ilvl w:val="0"/>
          <w:numId w:val="4"/>
        </w:numPr>
        <w:rPr>
          <w:lang w:val="ru-RU"/>
        </w:rPr>
      </w:pPr>
      <w:r w:rsidRPr="008A4CCF">
        <w:rPr>
          <w:lang w:val="ru-RU"/>
        </w:rPr>
        <w:t>подвеска</w:t>
      </w:r>
      <w:r w:rsidR="00B80FE4" w:rsidRPr="008A4CCF">
        <w:rPr>
          <w:lang w:val="ru-RU"/>
        </w:rPr>
        <w:t xml:space="preserve"> полуприцепа </w:t>
      </w:r>
      <w:r w:rsidRPr="008A4CCF">
        <w:rPr>
          <w:lang w:val="ru-RU"/>
        </w:rPr>
        <w:t xml:space="preserve">должна быть исправна </w:t>
      </w:r>
      <w:r w:rsidR="00B80FE4" w:rsidRPr="008A4CCF">
        <w:rPr>
          <w:lang w:val="ru-RU"/>
        </w:rPr>
        <w:t>(</w:t>
      </w:r>
      <w:r w:rsidRPr="008A4CCF">
        <w:rPr>
          <w:lang w:val="ru-RU"/>
        </w:rPr>
        <w:t>грузовой отсек горизонтально расположен</w:t>
      </w:r>
      <w:r w:rsidR="00B80FE4" w:rsidRPr="008A4CCF">
        <w:rPr>
          <w:lang w:val="ru-RU"/>
        </w:rPr>
        <w:t xml:space="preserve"> по отношению</w:t>
      </w:r>
      <w:r w:rsidRPr="008A4CCF">
        <w:rPr>
          <w:lang w:val="ru-RU"/>
        </w:rPr>
        <w:t xml:space="preserve"> к погрузочной площадке склада);</w:t>
      </w:r>
    </w:p>
    <w:p w14:paraId="2B9E5F8A" w14:textId="2347061F" w:rsidR="00B80FE4" w:rsidRPr="008A4CCF" w:rsidRDefault="00B80FE4" w:rsidP="00F0105D">
      <w:pPr>
        <w:pStyle w:val="Heading2"/>
        <w:rPr>
          <w:lang w:val="ru-RU"/>
        </w:rPr>
      </w:pPr>
      <w:r w:rsidRPr="008A4CCF">
        <w:rPr>
          <w:lang w:val="ru-RU"/>
        </w:rPr>
        <w:t xml:space="preserve">Покупатель, осуществляющий вывоз </w:t>
      </w:r>
      <w:r w:rsidR="00A17298" w:rsidRPr="008A4CCF">
        <w:rPr>
          <w:lang w:val="ru-RU"/>
        </w:rPr>
        <w:t>Товар</w:t>
      </w:r>
      <w:r w:rsidRPr="008A4CCF">
        <w:rPr>
          <w:lang w:val="ru-RU"/>
        </w:rPr>
        <w:t>а железнодорожным транспортом, до 15 числа каждого месяца предоставляет Поставщику заявку на планируемые в течение следующего месяца отгрузки с указанием количества планируемых отгрузок и вида доставки (вагон или тип контейнера). В случае невыполнения плана по отгруз</w:t>
      </w:r>
      <w:r w:rsidR="00F0105D" w:rsidRPr="008A4CCF">
        <w:rPr>
          <w:lang w:val="ru-RU"/>
        </w:rPr>
        <w:t>кам штрафные санкции, выставляе</w:t>
      </w:r>
      <w:r w:rsidRPr="008A4CCF">
        <w:rPr>
          <w:lang w:val="ru-RU"/>
        </w:rPr>
        <w:t>мые РЖД, оплачивает Покупатель.</w:t>
      </w:r>
    </w:p>
    <w:p w14:paraId="75C40C64" w14:textId="77777777" w:rsidR="00B80FE4" w:rsidRPr="008A4CCF" w:rsidRDefault="00B80FE4" w:rsidP="00B80FE4">
      <w:pPr>
        <w:pStyle w:val="Heading2"/>
        <w:rPr>
          <w:lang w:val="ru-RU"/>
        </w:rPr>
      </w:pPr>
      <w:r w:rsidRPr="008A4CCF">
        <w:rPr>
          <w:lang w:val="ru-RU"/>
        </w:rPr>
        <w:t>Условия по доставке, установленные настоящим раздел</w:t>
      </w:r>
      <w:r w:rsidR="00F0105D" w:rsidRPr="008A4CCF">
        <w:rPr>
          <w:lang w:val="ru-RU"/>
        </w:rPr>
        <w:t>ом, могут быть изменены письмен</w:t>
      </w:r>
      <w:r w:rsidRPr="008A4CCF">
        <w:rPr>
          <w:lang w:val="ru-RU"/>
        </w:rPr>
        <w:t>ным соглашением сторон.</w:t>
      </w:r>
    </w:p>
    <w:p w14:paraId="7D1C61AB" w14:textId="77777777" w:rsidR="00B80FE4" w:rsidRDefault="00B80FE4" w:rsidP="00F0105D">
      <w:pPr>
        <w:pStyle w:val="Heading1"/>
      </w:pPr>
      <w:bookmarkStart w:id="11" w:name="_Ref252630458"/>
      <w:r>
        <w:lastRenderedPageBreak/>
        <w:t>ПРИЕМКА ТОВАРА</w:t>
      </w:r>
      <w:r w:rsidR="00F0105D">
        <w:t>.</w:t>
      </w:r>
      <w:bookmarkEnd w:id="11"/>
    </w:p>
    <w:p w14:paraId="44DBDB60" w14:textId="5FA29071" w:rsidR="00B80FE4" w:rsidRPr="008A4CCF" w:rsidRDefault="00B80FE4" w:rsidP="00F0105D">
      <w:pPr>
        <w:pStyle w:val="Heading2"/>
        <w:rPr>
          <w:lang w:val="ru-RU"/>
        </w:rPr>
      </w:pPr>
      <w:r w:rsidRPr="008A4CCF">
        <w:rPr>
          <w:lang w:val="ru-RU"/>
        </w:rPr>
        <w:t xml:space="preserve">При приемке Покупателем </w:t>
      </w:r>
      <w:r w:rsidR="00A17298" w:rsidRPr="008A4CCF">
        <w:rPr>
          <w:lang w:val="ru-RU"/>
        </w:rPr>
        <w:t>Товар</w:t>
      </w:r>
      <w:r w:rsidRPr="008A4CCF">
        <w:rPr>
          <w:lang w:val="ru-RU"/>
        </w:rPr>
        <w:t xml:space="preserve">а составляется Акт </w:t>
      </w:r>
      <w:r w:rsidR="00F0105D" w:rsidRPr="008A4CCF">
        <w:rPr>
          <w:lang w:val="ru-RU"/>
        </w:rPr>
        <w:t>приемки по форме №ТОРГ-1, утвер</w:t>
      </w:r>
      <w:r w:rsidRPr="008A4CCF">
        <w:rPr>
          <w:lang w:val="ru-RU"/>
        </w:rPr>
        <w:t xml:space="preserve">жденной постановлением Госкомстата России от 25.12.1998 г. Составление Акта приемки при получении </w:t>
      </w:r>
      <w:r w:rsidR="00A17298" w:rsidRPr="008A4CCF">
        <w:rPr>
          <w:lang w:val="ru-RU"/>
        </w:rPr>
        <w:t>Товар</w:t>
      </w:r>
      <w:r w:rsidRPr="008A4CCF">
        <w:rPr>
          <w:lang w:val="ru-RU"/>
        </w:rPr>
        <w:t>а обязательно.</w:t>
      </w:r>
    </w:p>
    <w:p w14:paraId="417BCE43" w14:textId="50BC9DF3" w:rsidR="00B80FE4" w:rsidRPr="008A4CCF" w:rsidRDefault="00B80FE4" w:rsidP="00F0105D">
      <w:pPr>
        <w:pStyle w:val="Heading2"/>
        <w:rPr>
          <w:lang w:val="ru-RU"/>
        </w:rPr>
      </w:pPr>
      <w:r w:rsidRPr="008A4CCF">
        <w:rPr>
          <w:lang w:val="ru-RU"/>
        </w:rPr>
        <w:t xml:space="preserve">Приемка </w:t>
      </w:r>
      <w:r w:rsidR="00A17298" w:rsidRPr="008A4CCF">
        <w:rPr>
          <w:lang w:val="ru-RU"/>
        </w:rPr>
        <w:t>Товар</w:t>
      </w:r>
      <w:r w:rsidRPr="008A4CCF">
        <w:rPr>
          <w:lang w:val="ru-RU"/>
        </w:rPr>
        <w:t xml:space="preserve">а по количеству и в отношении недостатков, которые могут быть обнаружены путем обычного внешнего осмотра, осуществляется: при самовывозе </w:t>
      </w:r>
      <w:r w:rsidR="00A17298" w:rsidRPr="008A4CCF">
        <w:rPr>
          <w:lang w:val="ru-RU"/>
        </w:rPr>
        <w:t>Товар</w:t>
      </w:r>
      <w:r w:rsidR="00D745B4">
        <w:rPr>
          <w:lang w:val="ru-RU"/>
        </w:rPr>
        <w:t>а</w:t>
      </w:r>
      <w:r w:rsidRPr="008A4CCF">
        <w:rPr>
          <w:lang w:val="ru-RU"/>
        </w:rPr>
        <w:t xml:space="preserve"> Покупателем - на складе Поставщика; во всех остальных случаях на складе Покупателя.</w:t>
      </w:r>
    </w:p>
    <w:p w14:paraId="45A4B8C1" w14:textId="7A3F53CE" w:rsidR="00B80FE4" w:rsidRPr="008A4CCF" w:rsidRDefault="00B80FE4" w:rsidP="00F0105D">
      <w:pPr>
        <w:pStyle w:val="Heading2"/>
        <w:rPr>
          <w:lang w:val="ru-RU"/>
        </w:rPr>
      </w:pPr>
      <w:r w:rsidRPr="008A4CCF">
        <w:rPr>
          <w:lang w:val="ru-RU"/>
        </w:rPr>
        <w:t xml:space="preserve">При приемке Покупателем </w:t>
      </w:r>
      <w:r w:rsidR="00A17298" w:rsidRPr="008A4CCF">
        <w:rPr>
          <w:lang w:val="ru-RU"/>
        </w:rPr>
        <w:t>Товар</w:t>
      </w:r>
      <w:r w:rsidR="00F0105D" w:rsidRPr="008A4CCF">
        <w:rPr>
          <w:lang w:val="ru-RU"/>
        </w:rPr>
        <w:t>а от перевозчика в случаях</w:t>
      </w:r>
      <w:r w:rsidRPr="008A4CCF">
        <w:rPr>
          <w:lang w:val="ru-RU"/>
        </w:rPr>
        <w:t xml:space="preserve"> установления фактов нарушения пломб, иных оснований, дающих право полагать, что </w:t>
      </w:r>
      <w:r w:rsidR="00A17298" w:rsidRPr="008A4CCF">
        <w:rPr>
          <w:lang w:val="ru-RU"/>
        </w:rPr>
        <w:t>Товар</w:t>
      </w:r>
      <w:r w:rsidR="00F0105D" w:rsidRPr="008A4CCF">
        <w:rPr>
          <w:lang w:val="ru-RU"/>
        </w:rPr>
        <w:t xml:space="preserve"> поврежден при перевозке, Поку</w:t>
      </w:r>
      <w:r w:rsidRPr="008A4CCF">
        <w:rPr>
          <w:lang w:val="ru-RU"/>
        </w:rPr>
        <w:t xml:space="preserve">патель и перевозчик составляют совместный Акт приемки </w:t>
      </w:r>
      <w:r w:rsidR="00F0105D">
        <w:rPr>
          <w:lang w:val="ru-RU"/>
        </w:rPr>
        <w:t>немедленно</w:t>
      </w:r>
      <w:r w:rsidRPr="008A4CCF">
        <w:rPr>
          <w:lang w:val="ru-RU"/>
        </w:rPr>
        <w:t xml:space="preserve"> по ее окончании. Акт должен быть направлен Поставщику в срок не позднее следующего дня с момента окончания приемки.</w:t>
      </w:r>
    </w:p>
    <w:p w14:paraId="5B50AAD7" w14:textId="2A7C3D75" w:rsidR="00B80FE4" w:rsidRPr="008A4CCF" w:rsidRDefault="00B80FE4" w:rsidP="00F0105D">
      <w:pPr>
        <w:pStyle w:val="Heading2"/>
        <w:rPr>
          <w:lang w:val="ru-RU"/>
        </w:rPr>
      </w:pPr>
      <w:r w:rsidRPr="008A4CCF">
        <w:rPr>
          <w:lang w:val="ru-RU"/>
        </w:rPr>
        <w:t xml:space="preserve">При приемке </w:t>
      </w:r>
      <w:r w:rsidR="00A17298" w:rsidRPr="008A4CCF">
        <w:rPr>
          <w:lang w:val="ru-RU"/>
        </w:rPr>
        <w:t>Товар</w:t>
      </w:r>
      <w:r w:rsidRPr="008A4CCF">
        <w:rPr>
          <w:lang w:val="ru-RU"/>
        </w:rPr>
        <w:t>а на складе Покупателя в случае обна</w:t>
      </w:r>
      <w:r w:rsidR="00F0105D" w:rsidRPr="008A4CCF">
        <w:rPr>
          <w:lang w:val="ru-RU"/>
        </w:rPr>
        <w:t xml:space="preserve">ружения </w:t>
      </w:r>
      <w:r w:rsidR="00A17298" w:rsidRPr="008A4CCF">
        <w:rPr>
          <w:lang w:val="ru-RU"/>
        </w:rPr>
        <w:t>Товар</w:t>
      </w:r>
      <w:r w:rsidR="00F0105D" w:rsidRPr="008A4CCF">
        <w:rPr>
          <w:lang w:val="ru-RU"/>
        </w:rPr>
        <w:t>а ненадлежащего ка</w:t>
      </w:r>
      <w:r w:rsidRPr="008A4CCF">
        <w:rPr>
          <w:lang w:val="ru-RU"/>
        </w:rPr>
        <w:t>чества или недостачи Покупатель обязан в течение суток</w:t>
      </w:r>
      <w:r w:rsidR="00F0105D" w:rsidRPr="008A4CCF">
        <w:rPr>
          <w:lang w:val="ru-RU"/>
        </w:rPr>
        <w:t xml:space="preserve"> направить Поставщику акт прием</w:t>
      </w:r>
      <w:r w:rsidRPr="008A4CCF">
        <w:rPr>
          <w:lang w:val="ru-RU"/>
        </w:rPr>
        <w:t xml:space="preserve">ки </w:t>
      </w:r>
      <w:r w:rsidR="00A17298" w:rsidRPr="008A4CCF">
        <w:rPr>
          <w:lang w:val="ru-RU"/>
        </w:rPr>
        <w:t>Товар</w:t>
      </w:r>
      <w:r w:rsidRPr="008A4CCF">
        <w:rPr>
          <w:lang w:val="ru-RU"/>
        </w:rPr>
        <w:t xml:space="preserve">а и претензию о поставке в его адрес некачественного </w:t>
      </w:r>
      <w:r w:rsidR="00A17298" w:rsidRPr="008A4CCF">
        <w:rPr>
          <w:lang w:val="ru-RU"/>
        </w:rPr>
        <w:t>Товар</w:t>
      </w:r>
      <w:r w:rsidRPr="008A4CCF">
        <w:rPr>
          <w:lang w:val="ru-RU"/>
        </w:rPr>
        <w:t>а и</w:t>
      </w:r>
      <w:r w:rsidR="00F0105D" w:rsidRPr="008A4CCF">
        <w:rPr>
          <w:lang w:val="ru-RU"/>
        </w:rPr>
        <w:t xml:space="preserve"> (или) о не</w:t>
      </w:r>
      <w:r w:rsidRPr="008A4CCF">
        <w:rPr>
          <w:lang w:val="ru-RU"/>
        </w:rPr>
        <w:t>допоставке с приложением фотографий брака.</w:t>
      </w:r>
    </w:p>
    <w:p w14:paraId="40B6D512" w14:textId="061ED01C" w:rsidR="00B80FE4" w:rsidRPr="008A4CCF" w:rsidRDefault="00B80FE4" w:rsidP="00F0105D">
      <w:pPr>
        <w:pStyle w:val="Heading2"/>
        <w:rPr>
          <w:lang w:val="ru-RU"/>
        </w:rPr>
      </w:pPr>
      <w:r w:rsidRPr="008A4CCF">
        <w:rPr>
          <w:lang w:val="ru-RU"/>
        </w:rPr>
        <w:t xml:space="preserve">Требования, связанные с недостатками </w:t>
      </w:r>
      <w:r w:rsidR="00A17298" w:rsidRPr="008A4CCF">
        <w:rPr>
          <w:lang w:val="ru-RU"/>
        </w:rPr>
        <w:t>Товар</w:t>
      </w:r>
      <w:r w:rsidRPr="008A4CCF">
        <w:rPr>
          <w:lang w:val="ru-RU"/>
        </w:rPr>
        <w:t xml:space="preserve">а, обнаруженными в момент сборки </w:t>
      </w:r>
      <w:r w:rsidR="00A17298" w:rsidRPr="008A4CCF">
        <w:rPr>
          <w:lang w:val="ru-RU"/>
        </w:rPr>
        <w:t>Товар</w:t>
      </w:r>
      <w:r w:rsidRPr="008A4CCF">
        <w:rPr>
          <w:lang w:val="ru-RU"/>
        </w:rPr>
        <w:t>а у Потребителя, могут быть предъявлены Покупателем в теч</w:t>
      </w:r>
      <w:r w:rsidR="00F0105D" w:rsidRPr="008A4CCF">
        <w:rPr>
          <w:lang w:val="ru-RU"/>
        </w:rPr>
        <w:t>ение 5 (Пяти) дней с момента по</w:t>
      </w:r>
      <w:r w:rsidRPr="008A4CCF">
        <w:rPr>
          <w:lang w:val="ru-RU"/>
        </w:rPr>
        <w:t xml:space="preserve">лучения </w:t>
      </w:r>
      <w:r w:rsidR="00A17298" w:rsidRPr="008A4CCF">
        <w:rPr>
          <w:lang w:val="ru-RU"/>
        </w:rPr>
        <w:t>Товар</w:t>
      </w:r>
      <w:r w:rsidRPr="008A4CCF">
        <w:rPr>
          <w:lang w:val="ru-RU"/>
        </w:rPr>
        <w:t>а Потребителем. В данном случае Покупатель направляет в адрес Поставщика письменную претензию по форме, указанной в Приложении №</w:t>
      </w:r>
      <w:r w:rsidR="00797BDD" w:rsidRPr="008A4CCF">
        <w:rPr>
          <w:lang w:val="ru-RU"/>
        </w:rPr>
        <w:t>2</w:t>
      </w:r>
      <w:r w:rsidRPr="008A4CCF">
        <w:rPr>
          <w:lang w:val="ru-RU"/>
        </w:rPr>
        <w:t xml:space="preserve"> к настоящему договору. В претензии должно быть описано выявленное несоответст</w:t>
      </w:r>
      <w:r w:rsidR="00F0105D" w:rsidRPr="008A4CCF">
        <w:rPr>
          <w:lang w:val="ru-RU"/>
        </w:rPr>
        <w:t>вие, изложена суть жалобы Потре</w:t>
      </w:r>
      <w:r w:rsidR="00797BDD" w:rsidRPr="008A4CCF">
        <w:rPr>
          <w:lang w:val="ru-RU"/>
        </w:rPr>
        <w:t>бителя</w:t>
      </w:r>
      <w:r w:rsidRPr="008A4CCF">
        <w:rPr>
          <w:lang w:val="ru-RU"/>
        </w:rPr>
        <w:t xml:space="preserve">, указано наименование (код, артикул) </w:t>
      </w:r>
      <w:r w:rsidR="00A17298" w:rsidRPr="008A4CCF">
        <w:rPr>
          <w:lang w:val="ru-RU"/>
        </w:rPr>
        <w:t>Товар</w:t>
      </w:r>
      <w:r w:rsidRPr="008A4CCF">
        <w:rPr>
          <w:lang w:val="ru-RU"/>
        </w:rPr>
        <w:t>а, имеющего брак. К претензии должны быть приложены фотографии: брако</w:t>
      </w:r>
      <w:r w:rsidR="00F0105D" w:rsidRPr="008A4CCF">
        <w:rPr>
          <w:lang w:val="ru-RU"/>
        </w:rPr>
        <w:t xml:space="preserve">ванного </w:t>
      </w:r>
      <w:r w:rsidR="00A17298" w:rsidRPr="008A4CCF">
        <w:rPr>
          <w:lang w:val="ru-RU"/>
        </w:rPr>
        <w:t>Товар</w:t>
      </w:r>
      <w:r w:rsidR="00F0105D" w:rsidRPr="008A4CCF">
        <w:rPr>
          <w:lang w:val="ru-RU"/>
        </w:rPr>
        <w:t>а (либо предоставлено</w:t>
      </w:r>
      <w:r w:rsidRPr="008A4CCF">
        <w:rPr>
          <w:lang w:val="ru-RU"/>
        </w:rPr>
        <w:t xml:space="preserve"> сам</w:t>
      </w:r>
      <w:r w:rsidR="00F0105D" w:rsidRPr="008A4CCF">
        <w:rPr>
          <w:lang w:val="ru-RU"/>
        </w:rPr>
        <w:t>о</w:t>
      </w:r>
      <w:r w:rsidRPr="008A4CCF">
        <w:rPr>
          <w:lang w:val="ru-RU"/>
        </w:rPr>
        <w:t xml:space="preserve"> брак</w:t>
      </w:r>
      <w:r w:rsidR="00F0105D" w:rsidRPr="008A4CCF">
        <w:rPr>
          <w:lang w:val="ru-RU"/>
        </w:rPr>
        <w:t>ованное изделие</w:t>
      </w:r>
      <w:r w:rsidR="00D745B4">
        <w:rPr>
          <w:lang w:val="ru-RU"/>
        </w:rPr>
        <w:t xml:space="preserve">), </w:t>
      </w:r>
      <w:r w:rsidRPr="008A4CCF">
        <w:rPr>
          <w:lang w:val="ru-RU"/>
        </w:rPr>
        <w:t>эти</w:t>
      </w:r>
      <w:r w:rsidR="00D745B4">
        <w:rPr>
          <w:lang w:val="ru-RU"/>
        </w:rPr>
        <w:t xml:space="preserve">кеток со штрих-кодом упаковки, </w:t>
      </w:r>
      <w:r w:rsidRPr="008A4CCF">
        <w:rPr>
          <w:lang w:val="ru-RU"/>
        </w:rPr>
        <w:t xml:space="preserve">талона укладчика-упаковщика и фотография </w:t>
      </w:r>
      <w:r w:rsidR="00F0105D" w:rsidRPr="008A4CCF">
        <w:rPr>
          <w:lang w:val="ru-RU"/>
        </w:rPr>
        <w:t xml:space="preserve">упаковки </w:t>
      </w:r>
      <w:r w:rsidR="00A17298" w:rsidRPr="008A4CCF">
        <w:rPr>
          <w:lang w:val="ru-RU"/>
        </w:rPr>
        <w:t>Товар</w:t>
      </w:r>
      <w:r w:rsidR="00F0105D" w:rsidRPr="008A4CCF">
        <w:rPr>
          <w:lang w:val="ru-RU"/>
        </w:rPr>
        <w:t>а, а также указаны</w:t>
      </w:r>
      <w:r w:rsidRPr="008A4CCF">
        <w:rPr>
          <w:lang w:val="ru-RU"/>
        </w:rPr>
        <w:t xml:space="preserve"> номера накладных</w:t>
      </w:r>
      <w:r w:rsidR="00797BDD" w:rsidRPr="008A4CCF">
        <w:rPr>
          <w:lang w:val="ru-RU"/>
        </w:rPr>
        <w:t>,</w:t>
      </w:r>
      <w:r w:rsidRPr="008A4CCF">
        <w:rPr>
          <w:lang w:val="ru-RU"/>
        </w:rPr>
        <w:t xml:space="preserve"> по которым поступил брак.</w:t>
      </w:r>
    </w:p>
    <w:p w14:paraId="4118DAA5" w14:textId="63ADDDD0" w:rsidR="00B80FE4" w:rsidRPr="008A4CCF" w:rsidRDefault="00B80FE4" w:rsidP="00F0105D">
      <w:pPr>
        <w:pStyle w:val="Heading2"/>
        <w:rPr>
          <w:lang w:val="ru-RU"/>
        </w:rPr>
      </w:pPr>
      <w:r w:rsidRPr="008A4CCF">
        <w:rPr>
          <w:lang w:val="ru-RU"/>
        </w:rPr>
        <w:t xml:space="preserve">Требования, связанные со скрытыми недостатками </w:t>
      </w:r>
      <w:r w:rsidR="00A17298" w:rsidRPr="008A4CCF">
        <w:rPr>
          <w:lang w:val="ru-RU"/>
        </w:rPr>
        <w:t>Товар</w:t>
      </w:r>
      <w:r w:rsidRPr="008A4CCF">
        <w:rPr>
          <w:lang w:val="ru-RU"/>
        </w:rPr>
        <w:t>а, которые могут быть обнаружены лишь в процессе эксплуатации, могут быть предъявлены в течение гарантийного срока на основании письменной претензии Покупателя с приложе</w:t>
      </w:r>
      <w:r w:rsidR="00F0105D" w:rsidRPr="008A4CCF">
        <w:rPr>
          <w:lang w:val="ru-RU"/>
        </w:rPr>
        <w:t xml:space="preserve">нием фотографий бракованного </w:t>
      </w:r>
      <w:r w:rsidR="00A17298" w:rsidRPr="008A4CCF">
        <w:rPr>
          <w:lang w:val="ru-RU"/>
        </w:rPr>
        <w:t>Товар</w:t>
      </w:r>
      <w:r w:rsidRPr="008A4CCF">
        <w:rPr>
          <w:lang w:val="ru-RU"/>
        </w:rPr>
        <w:t xml:space="preserve">а и гарантийного талона, либо иного документа в котором указана дата продажи </w:t>
      </w:r>
      <w:r w:rsidR="00A17298" w:rsidRPr="008A4CCF">
        <w:rPr>
          <w:lang w:val="ru-RU"/>
        </w:rPr>
        <w:t>Товар</w:t>
      </w:r>
      <w:r w:rsidR="00D745B4">
        <w:rPr>
          <w:lang w:val="ru-RU"/>
        </w:rPr>
        <w:t>а.</w:t>
      </w:r>
    </w:p>
    <w:p w14:paraId="7188D43D" w14:textId="77777777" w:rsidR="00B80FE4" w:rsidRPr="008A4CCF" w:rsidRDefault="00B80FE4" w:rsidP="00F0105D">
      <w:pPr>
        <w:pStyle w:val="Heading2"/>
        <w:rPr>
          <w:lang w:val="ru-RU"/>
        </w:rPr>
      </w:pPr>
      <w:r w:rsidRPr="008A4CCF">
        <w:rPr>
          <w:lang w:val="ru-RU"/>
        </w:rPr>
        <w:t xml:space="preserve">При соблюдении условий, указанных в настоящем разделе, и предъявлении обоснованной претензии Поставщик направляет в адрес Покупателя письмо о том, что претензия принята на рассмотрение. </w:t>
      </w:r>
    </w:p>
    <w:p w14:paraId="2943225F" w14:textId="0378E654" w:rsidR="00B80FE4" w:rsidRDefault="00F0105D" w:rsidP="00F0105D">
      <w:pPr>
        <w:pStyle w:val="Heading2"/>
      </w:pPr>
      <w:r w:rsidRPr="008A4CCF">
        <w:rPr>
          <w:lang w:val="ru-RU"/>
        </w:rPr>
        <w:t>В случае непредоставления указанных в</w:t>
      </w:r>
      <w:r w:rsidR="00B80FE4" w:rsidRPr="008A4CCF">
        <w:rPr>
          <w:lang w:val="ru-RU"/>
        </w:rPr>
        <w:t xml:space="preserve"> настоящем раздел</w:t>
      </w:r>
      <w:r w:rsidRPr="008A4CCF">
        <w:rPr>
          <w:lang w:val="ru-RU"/>
        </w:rPr>
        <w:t xml:space="preserve">е договора доказательств брака </w:t>
      </w:r>
      <w:r w:rsidR="00B80FE4" w:rsidRPr="008A4CCF">
        <w:rPr>
          <w:lang w:val="ru-RU"/>
        </w:rPr>
        <w:t xml:space="preserve">претензии Покупателя к рассмотрению </w:t>
      </w:r>
      <w:r w:rsidR="00A17298">
        <w:t>П</w:t>
      </w:r>
      <w:r w:rsidR="00B80FE4">
        <w:t>оставщиком не принимаются.</w:t>
      </w:r>
    </w:p>
    <w:p w14:paraId="0F8A53E2" w14:textId="70920FBE" w:rsidR="00B80FE4" w:rsidRDefault="00B80FE4" w:rsidP="00B80FE4">
      <w:pPr>
        <w:pStyle w:val="Heading2"/>
      </w:pPr>
      <w:r w:rsidRPr="008A4CCF">
        <w:rPr>
          <w:lang w:val="ru-RU"/>
        </w:rPr>
        <w:t xml:space="preserve">В случае удовлетворении претензии </w:t>
      </w:r>
      <w:r w:rsidR="007B78CF">
        <w:rPr>
          <w:lang w:val="ru-RU"/>
        </w:rPr>
        <w:t>Поставщик</w:t>
      </w:r>
      <w:r w:rsidRPr="008A4CCF">
        <w:rPr>
          <w:lang w:val="ru-RU"/>
        </w:rPr>
        <w:t xml:space="preserve"> производит замену некачественных изделий и (или) восполняет недостачу при отгрузке следующих партий. </w:t>
      </w:r>
      <w:r>
        <w:t>Некачественные изделия подлежат возврату по требованию Поставщика.</w:t>
      </w:r>
    </w:p>
    <w:p w14:paraId="48C0AF83" w14:textId="77777777" w:rsidR="00B80FE4" w:rsidRDefault="00B80FE4" w:rsidP="00F0105D">
      <w:pPr>
        <w:pStyle w:val="Heading1"/>
      </w:pPr>
      <w:r>
        <w:t>ОТВЕТСТВЕННОСТЬ СТОРОН</w:t>
      </w:r>
      <w:r w:rsidR="00F0105D">
        <w:t>.</w:t>
      </w:r>
    </w:p>
    <w:p w14:paraId="388EB04F" w14:textId="4A0125B1" w:rsidR="00B80FE4" w:rsidRPr="008A4CCF" w:rsidRDefault="00B80FE4" w:rsidP="00B80FE4">
      <w:pPr>
        <w:pStyle w:val="Heading2"/>
        <w:rPr>
          <w:lang w:val="ru-RU"/>
        </w:rPr>
      </w:pPr>
      <w:r w:rsidRPr="008A4CCF">
        <w:rPr>
          <w:lang w:val="ru-RU"/>
        </w:rPr>
        <w:t>Сторона, не исполнившая или ненадлежащим образом исп</w:t>
      </w:r>
      <w:r w:rsidR="00F0105D" w:rsidRPr="008A4CCF">
        <w:rPr>
          <w:lang w:val="ru-RU"/>
        </w:rPr>
        <w:t>олнившая обязательства по насто</w:t>
      </w:r>
      <w:r w:rsidRPr="008A4CCF">
        <w:rPr>
          <w:lang w:val="ru-RU"/>
        </w:rPr>
        <w:t>ящему Договору, несет ответственность в соответствии с действующим законодательством России.</w:t>
      </w:r>
    </w:p>
    <w:p w14:paraId="0BA229A5" w14:textId="64F5AF19" w:rsidR="00485DC3" w:rsidRPr="00485DC3" w:rsidRDefault="00485DC3" w:rsidP="00485DC3">
      <w:pPr>
        <w:pStyle w:val="Heading2"/>
        <w:rPr>
          <w:lang w:val="ru-RU"/>
        </w:rPr>
      </w:pPr>
      <w:r w:rsidRPr="00485DC3">
        <w:rPr>
          <w:lang w:val="ru-RU"/>
        </w:rPr>
        <w:t>В случае непред</w:t>
      </w:r>
      <w:r w:rsidR="00797BDD">
        <w:rPr>
          <w:lang w:val="ru-RU"/>
        </w:rPr>
        <w:t>о</w:t>
      </w:r>
      <w:r w:rsidRPr="00485DC3">
        <w:rPr>
          <w:lang w:val="ru-RU"/>
        </w:rPr>
        <w:t>ставления (несвоевременного пред</w:t>
      </w:r>
      <w:r w:rsidR="00797BDD">
        <w:rPr>
          <w:lang w:val="ru-RU"/>
        </w:rPr>
        <w:t>о</w:t>
      </w:r>
      <w:r w:rsidRPr="00485DC3">
        <w:rPr>
          <w:lang w:val="ru-RU"/>
        </w:rPr>
        <w:t xml:space="preserve">ставления) Дилером Поставщику документов в соответствии с п. </w:t>
      </w:r>
      <w:r w:rsidR="00797BDD">
        <w:rPr>
          <w:lang w:val="ru-RU"/>
        </w:rPr>
        <w:fldChar w:fldCharType="begin"/>
      </w:r>
      <w:r w:rsidR="00797BDD">
        <w:rPr>
          <w:lang w:val="ru-RU"/>
        </w:rPr>
        <w:instrText xml:space="preserve"> REF _Ref252626316 \r \h </w:instrText>
      </w:r>
      <w:r w:rsidR="00797BDD">
        <w:rPr>
          <w:lang w:val="ru-RU"/>
        </w:rPr>
      </w:r>
      <w:r w:rsidR="00797BDD">
        <w:rPr>
          <w:lang w:val="ru-RU"/>
        </w:rPr>
        <w:fldChar w:fldCharType="separate"/>
      </w:r>
      <w:r w:rsidR="009F275D">
        <w:rPr>
          <w:lang w:val="ru-RU"/>
        </w:rPr>
        <w:t>3.2.4</w:t>
      </w:r>
      <w:r w:rsidR="00797BDD">
        <w:rPr>
          <w:lang w:val="ru-RU"/>
        </w:rPr>
        <w:fldChar w:fldCharType="end"/>
      </w:r>
      <w:r w:rsidR="00797BDD">
        <w:rPr>
          <w:lang w:val="ru-RU"/>
        </w:rPr>
        <w:t xml:space="preserve"> настоящего договора</w:t>
      </w:r>
      <w:r w:rsidRPr="00485DC3">
        <w:rPr>
          <w:lang w:val="ru-RU"/>
        </w:rPr>
        <w:t xml:space="preserve"> Дилер уплачивает Поставщику штраф из расчета 100 руб. в день за каждый непред</w:t>
      </w:r>
      <w:r w:rsidR="00797BDD">
        <w:rPr>
          <w:lang w:val="ru-RU"/>
        </w:rPr>
        <w:t>о</w:t>
      </w:r>
      <w:r w:rsidRPr="00485DC3">
        <w:rPr>
          <w:lang w:val="ru-RU"/>
        </w:rPr>
        <w:t>ставленный (несвоевременно пред</w:t>
      </w:r>
      <w:r w:rsidR="00797BDD">
        <w:rPr>
          <w:lang w:val="ru-RU"/>
        </w:rPr>
        <w:t>о</w:t>
      </w:r>
      <w:r w:rsidRPr="00485DC3">
        <w:rPr>
          <w:lang w:val="ru-RU"/>
        </w:rPr>
        <w:t>ставленный) документ. Кроме того, Поставщик имеет право приостановить отгрузку Товара в случае неисполнения Дилером обязанности по пред</w:t>
      </w:r>
      <w:r w:rsidR="00797BDD">
        <w:rPr>
          <w:lang w:val="ru-RU"/>
        </w:rPr>
        <w:t>о</w:t>
      </w:r>
      <w:r w:rsidRPr="00485DC3">
        <w:rPr>
          <w:lang w:val="ru-RU"/>
        </w:rPr>
        <w:t xml:space="preserve">ставлению документов, указанных в п. </w:t>
      </w:r>
      <w:r w:rsidR="00797BDD">
        <w:rPr>
          <w:lang w:val="ru-RU"/>
        </w:rPr>
        <w:fldChar w:fldCharType="begin"/>
      </w:r>
      <w:r w:rsidR="00797BDD">
        <w:rPr>
          <w:lang w:val="ru-RU"/>
        </w:rPr>
        <w:instrText xml:space="preserve"> REF _Ref252626316 \r \h </w:instrText>
      </w:r>
      <w:r w:rsidR="00797BDD">
        <w:rPr>
          <w:lang w:val="ru-RU"/>
        </w:rPr>
      </w:r>
      <w:r w:rsidR="00797BDD">
        <w:rPr>
          <w:lang w:val="ru-RU"/>
        </w:rPr>
        <w:fldChar w:fldCharType="separate"/>
      </w:r>
      <w:r w:rsidR="009F275D">
        <w:rPr>
          <w:lang w:val="ru-RU"/>
        </w:rPr>
        <w:t>3.2.4</w:t>
      </w:r>
      <w:r w:rsidR="00797BDD">
        <w:rPr>
          <w:lang w:val="ru-RU"/>
        </w:rPr>
        <w:fldChar w:fldCharType="end"/>
      </w:r>
      <w:r w:rsidRPr="00485DC3">
        <w:rPr>
          <w:lang w:val="ru-RU"/>
        </w:rPr>
        <w:t xml:space="preserve"> настоящего договора.</w:t>
      </w:r>
    </w:p>
    <w:p w14:paraId="550E8DF4" w14:textId="77777777" w:rsidR="00B80FE4" w:rsidRDefault="00B80FE4" w:rsidP="00F0105D">
      <w:pPr>
        <w:pStyle w:val="Heading1"/>
      </w:pPr>
      <w:r>
        <w:t>ФОРС-МАЖОРНЫЕ ОБСТОЯТЕЛЬСТВА</w:t>
      </w:r>
      <w:r w:rsidR="00F0105D">
        <w:t>.</w:t>
      </w:r>
    </w:p>
    <w:p w14:paraId="2A68BFE1" w14:textId="77777777" w:rsidR="00B80FE4" w:rsidRPr="008A4CCF" w:rsidRDefault="00B80FE4" w:rsidP="00984A49">
      <w:pPr>
        <w:pStyle w:val="Heading2"/>
        <w:rPr>
          <w:lang w:val="ru-RU"/>
        </w:rPr>
      </w:pPr>
      <w:r w:rsidRPr="008A4CCF">
        <w:rPr>
          <w:lang w:val="ru-RU"/>
        </w:rPr>
        <w:t>Ни одна сторона не отвечает перед другой за невыполнение или ненадлежащее выполнение обязательств, обусловленное форс-мажорными обстоятельствами.</w:t>
      </w:r>
    </w:p>
    <w:p w14:paraId="0F95E658" w14:textId="77777777" w:rsidR="00B80FE4" w:rsidRPr="008A4CCF" w:rsidRDefault="00B80FE4" w:rsidP="00984A49">
      <w:pPr>
        <w:pStyle w:val="Heading2"/>
        <w:rPr>
          <w:lang w:val="ru-RU"/>
        </w:rPr>
      </w:pPr>
      <w:r w:rsidRPr="008A4CCF">
        <w:rPr>
          <w:lang w:val="ru-RU"/>
        </w:rPr>
        <w:t>Свидетельство, выданное соответствующей торгово-пр</w:t>
      </w:r>
      <w:r w:rsidR="00984A49" w:rsidRPr="008A4CCF">
        <w:rPr>
          <w:lang w:val="ru-RU"/>
        </w:rPr>
        <w:t>омышленной палатой или иным ком</w:t>
      </w:r>
      <w:r w:rsidRPr="008A4CCF">
        <w:rPr>
          <w:lang w:val="ru-RU"/>
        </w:rPr>
        <w:t>петентным органом, является достаточным подтверждением наличия и продолжительности действия форс-мажорных обстоятельств.</w:t>
      </w:r>
    </w:p>
    <w:p w14:paraId="04B27C03" w14:textId="77777777" w:rsidR="00B80FE4" w:rsidRPr="008A4CCF" w:rsidRDefault="00B80FE4" w:rsidP="00984A49">
      <w:pPr>
        <w:pStyle w:val="Heading2"/>
        <w:rPr>
          <w:lang w:val="ru-RU"/>
        </w:rPr>
      </w:pPr>
      <w:r w:rsidRPr="008A4CCF">
        <w:rPr>
          <w:lang w:val="ru-RU"/>
        </w:rPr>
        <w:t>Сторона, которая имеет намерение в будущем сослаться на неисполнение или ненадлежащее исполнение своих обязанностей по настоящему договору вследствие действия форс-мажорных обстоятельств, должна направить извещение другой стороне в течение 10 дней с момента, когда такие обстоятельства начали действовать.</w:t>
      </w:r>
    </w:p>
    <w:p w14:paraId="4E4C41DA" w14:textId="77777777" w:rsidR="00B80FE4" w:rsidRDefault="00B80FE4" w:rsidP="00984A49">
      <w:pPr>
        <w:pStyle w:val="Heading1"/>
      </w:pPr>
      <w:r>
        <w:t>СРОК ДЕЙСТВИЯ НАСТОЯЩЕГО ДОГОВОРА</w:t>
      </w:r>
      <w:r w:rsidR="00984A49">
        <w:t>.</w:t>
      </w:r>
    </w:p>
    <w:p w14:paraId="5E871BF7" w14:textId="77777777" w:rsidR="00B80FE4" w:rsidRPr="008A4CCF" w:rsidRDefault="00B80FE4" w:rsidP="00D32743">
      <w:pPr>
        <w:pStyle w:val="Heading2"/>
        <w:rPr>
          <w:lang w:val="ru-RU"/>
        </w:rPr>
      </w:pPr>
      <w:r w:rsidRPr="008A4CCF">
        <w:rPr>
          <w:lang w:val="ru-RU"/>
        </w:rPr>
        <w:t>Настоящий Договор вступает в силу с момента его подписания стор</w:t>
      </w:r>
      <w:r w:rsidR="00984A49" w:rsidRPr="008A4CCF">
        <w:rPr>
          <w:lang w:val="ru-RU"/>
        </w:rPr>
        <w:t>онами и действует до 31 декабря</w:t>
      </w:r>
      <w:r w:rsidRPr="008A4CCF">
        <w:rPr>
          <w:lang w:val="ru-RU"/>
        </w:rPr>
        <w:t xml:space="preserve"> 2014 года. По истечении вышеуказанного срока</w:t>
      </w:r>
      <w:r w:rsidR="00984A49" w:rsidRPr="008A4CCF">
        <w:rPr>
          <w:lang w:val="ru-RU"/>
        </w:rPr>
        <w:t xml:space="preserve"> Договор автоматически продлева</w:t>
      </w:r>
      <w:r w:rsidRPr="008A4CCF">
        <w:rPr>
          <w:lang w:val="ru-RU"/>
        </w:rPr>
        <w:t>ется на очередной год, если ни одна из Сторон не менее чем з</w:t>
      </w:r>
      <w:r w:rsidR="00984A49" w:rsidRPr="008A4CCF">
        <w:rPr>
          <w:lang w:val="ru-RU"/>
        </w:rPr>
        <w:t>а 30 (Тридцать) дней до исте</w:t>
      </w:r>
      <w:r w:rsidRPr="008A4CCF">
        <w:rPr>
          <w:lang w:val="ru-RU"/>
        </w:rPr>
        <w:t>чения очередного срока Договора не направит другой Стороне письменное уведомление об его прекращении.</w:t>
      </w:r>
    </w:p>
    <w:p w14:paraId="0048AF6C" w14:textId="77777777" w:rsidR="00B80FE4" w:rsidRDefault="00984A49" w:rsidP="00984A49">
      <w:pPr>
        <w:pStyle w:val="Heading1"/>
      </w:pPr>
      <w:r>
        <w:lastRenderedPageBreak/>
        <w:t>Р</w:t>
      </w:r>
      <w:r w:rsidR="00B80FE4">
        <w:t>АЗРЕШЕНИЕ СПОРОВ</w:t>
      </w:r>
      <w:r>
        <w:t>.</w:t>
      </w:r>
    </w:p>
    <w:p w14:paraId="7F7E69CB" w14:textId="404B51AF" w:rsidR="00984A49" w:rsidRDefault="00B80FE4" w:rsidP="00B80FE4">
      <w:pPr>
        <w:pStyle w:val="Heading2"/>
      </w:pPr>
      <w:r w:rsidRPr="008A4CCF">
        <w:rPr>
          <w:lang w:val="ru-RU"/>
        </w:rPr>
        <w:t>Все споры и разногласия, которые могут возникнуть из н</w:t>
      </w:r>
      <w:r w:rsidR="00984A49" w:rsidRPr="008A4CCF">
        <w:rPr>
          <w:lang w:val="ru-RU"/>
        </w:rPr>
        <w:t>астоящего Договора, будут разре</w:t>
      </w:r>
      <w:r w:rsidRPr="008A4CCF">
        <w:rPr>
          <w:lang w:val="ru-RU"/>
        </w:rPr>
        <w:t>шаться в претензи</w:t>
      </w:r>
      <w:r w:rsidR="00984A49" w:rsidRPr="008A4CCF">
        <w:rPr>
          <w:lang w:val="ru-RU"/>
        </w:rPr>
        <w:t>онном</w:t>
      </w:r>
      <w:r w:rsidRPr="008A4CCF">
        <w:rPr>
          <w:lang w:val="ru-RU"/>
        </w:rPr>
        <w:t xml:space="preserve"> порядке.</w:t>
      </w:r>
      <w:r w:rsidR="00984A49" w:rsidRPr="008A4CCF">
        <w:rPr>
          <w:lang w:val="ru-RU"/>
        </w:rPr>
        <w:t xml:space="preserve"> </w:t>
      </w:r>
      <w:r w:rsidR="00984A49">
        <w:t>Срок рассмотрения претензий</w:t>
      </w:r>
      <w:r>
        <w:t xml:space="preserve"> </w:t>
      </w:r>
      <w:r w:rsidR="00797BDD">
        <w:t xml:space="preserve">— </w:t>
      </w:r>
      <w:r>
        <w:t>20 дней.</w:t>
      </w:r>
    </w:p>
    <w:p w14:paraId="2FAD8D5B" w14:textId="77777777" w:rsidR="00B80FE4" w:rsidRPr="008A4CCF" w:rsidRDefault="00984A49" w:rsidP="00B80FE4">
      <w:pPr>
        <w:pStyle w:val="Heading2"/>
        <w:rPr>
          <w:lang w:val="ru-RU"/>
        </w:rPr>
      </w:pPr>
      <w:r w:rsidRPr="008A4CCF">
        <w:rPr>
          <w:lang w:val="ru-RU"/>
        </w:rPr>
        <w:t>При не</w:t>
      </w:r>
      <w:r w:rsidR="00B80FE4" w:rsidRPr="008A4CCF">
        <w:rPr>
          <w:lang w:val="ru-RU"/>
        </w:rPr>
        <w:t>урегулировании спорных в</w:t>
      </w:r>
      <w:r w:rsidRPr="008A4CCF">
        <w:rPr>
          <w:lang w:val="ru-RU"/>
        </w:rPr>
        <w:t>опросов в претензионном порядке</w:t>
      </w:r>
      <w:r w:rsidR="00B80FE4" w:rsidRPr="008A4CCF">
        <w:rPr>
          <w:lang w:val="ru-RU"/>
        </w:rPr>
        <w:t xml:space="preserve"> споры разрешаются в Арбитражном суде Брянской области.</w:t>
      </w:r>
    </w:p>
    <w:p w14:paraId="3014A09F" w14:textId="77777777" w:rsidR="00B80FE4" w:rsidRPr="008A4CCF" w:rsidRDefault="00B80FE4" w:rsidP="00984A49">
      <w:pPr>
        <w:pStyle w:val="Heading1"/>
        <w:rPr>
          <w:lang w:val="ru-RU"/>
        </w:rPr>
      </w:pPr>
      <w:r w:rsidRPr="008A4CCF">
        <w:rPr>
          <w:lang w:val="ru-RU"/>
        </w:rPr>
        <w:t>ДОПОЛНИТЕЛЬНЫЕ УСЛОВИЯ И ЗАКЛЮЧИТЕЛЬНЫЕ ПОЛОЖЕНИЯ</w:t>
      </w:r>
      <w:r w:rsidR="00984A49" w:rsidRPr="008A4CCF">
        <w:rPr>
          <w:lang w:val="ru-RU"/>
        </w:rPr>
        <w:t>.</w:t>
      </w:r>
    </w:p>
    <w:p w14:paraId="2262AEF5" w14:textId="77777777" w:rsidR="00B80FE4" w:rsidRPr="008A4CCF" w:rsidRDefault="00B80FE4" w:rsidP="00984A49">
      <w:pPr>
        <w:pStyle w:val="Heading2"/>
        <w:rPr>
          <w:lang w:val="ru-RU"/>
        </w:rPr>
      </w:pPr>
      <w:r w:rsidRPr="008A4CCF">
        <w:rPr>
          <w:lang w:val="ru-RU"/>
        </w:rPr>
        <w:t>Все приложения и дополнительные соглашения к настоящ</w:t>
      </w:r>
      <w:r w:rsidR="00984A49" w:rsidRPr="008A4CCF">
        <w:rPr>
          <w:lang w:val="ru-RU"/>
        </w:rPr>
        <w:t>ему Договору являются его неотъ</w:t>
      </w:r>
      <w:r w:rsidRPr="008A4CCF">
        <w:rPr>
          <w:lang w:val="ru-RU"/>
        </w:rPr>
        <w:t>емлемой частью.</w:t>
      </w:r>
    </w:p>
    <w:p w14:paraId="3EDEB383" w14:textId="77777777" w:rsidR="00B80FE4" w:rsidRPr="008A4CCF" w:rsidRDefault="00B80FE4" w:rsidP="00984A49">
      <w:pPr>
        <w:pStyle w:val="Heading2"/>
        <w:rPr>
          <w:lang w:val="ru-RU"/>
        </w:rPr>
      </w:pPr>
      <w:r w:rsidRPr="008A4CCF">
        <w:rPr>
          <w:lang w:val="ru-RU"/>
        </w:rPr>
        <w:t>Любые изменения и дополнения к настоящему договору действительны при условии, если они совершены в письменной форме.</w:t>
      </w:r>
    </w:p>
    <w:p w14:paraId="00997F83" w14:textId="77777777" w:rsidR="00B80FE4" w:rsidRPr="008A4CCF" w:rsidRDefault="00B80FE4" w:rsidP="00984A49">
      <w:pPr>
        <w:pStyle w:val="Heading2"/>
        <w:rPr>
          <w:lang w:val="ru-RU"/>
        </w:rPr>
      </w:pPr>
      <w:r w:rsidRPr="008A4CCF">
        <w:rPr>
          <w:lang w:val="ru-RU"/>
        </w:rPr>
        <w:t>Все уведомления и сообщения должны направляться в письменной форме.</w:t>
      </w:r>
    </w:p>
    <w:p w14:paraId="1BBD6CAE" w14:textId="77777777" w:rsidR="00B80FE4" w:rsidRPr="008A4CCF" w:rsidRDefault="00B80FE4" w:rsidP="00984A49">
      <w:pPr>
        <w:pStyle w:val="Heading2"/>
        <w:rPr>
          <w:lang w:val="ru-RU"/>
        </w:rPr>
      </w:pPr>
      <w:r w:rsidRPr="008A4CCF">
        <w:rPr>
          <w:lang w:val="ru-RU"/>
        </w:rPr>
        <w:t>Во всем остальном, что не предусмотрено настоящим договором, стороны руководствуются действующим законодательством.</w:t>
      </w:r>
    </w:p>
    <w:p w14:paraId="4CFF0981" w14:textId="77777777" w:rsidR="00B80FE4" w:rsidRPr="008A4CCF" w:rsidRDefault="00B80FE4" w:rsidP="00984A49">
      <w:pPr>
        <w:pStyle w:val="Heading2"/>
        <w:rPr>
          <w:lang w:val="ru-RU"/>
        </w:rPr>
      </w:pPr>
      <w:r w:rsidRPr="008A4CCF">
        <w:rPr>
          <w:lang w:val="ru-RU"/>
        </w:rPr>
        <w:t>Договор составлен в двух экземплярах, из которых один н</w:t>
      </w:r>
      <w:r w:rsidR="00984A49" w:rsidRPr="008A4CCF">
        <w:rPr>
          <w:lang w:val="ru-RU"/>
        </w:rPr>
        <w:t xml:space="preserve">аходится у Поставщика, второй </w:t>
      </w:r>
      <w:r w:rsidRPr="008A4CCF">
        <w:rPr>
          <w:lang w:val="ru-RU"/>
        </w:rPr>
        <w:t>у Покупателя.</w:t>
      </w:r>
    </w:p>
    <w:p w14:paraId="6F1C8B57" w14:textId="77777777" w:rsidR="00B80FE4" w:rsidRPr="008A4CCF" w:rsidRDefault="00984A49" w:rsidP="00984A49">
      <w:pPr>
        <w:pStyle w:val="Heading1"/>
        <w:rPr>
          <w:lang w:val="ru-RU"/>
        </w:rPr>
      </w:pPr>
      <w:r w:rsidRPr="008A4CCF">
        <w:rPr>
          <w:lang w:val="ru-RU"/>
        </w:rPr>
        <w:t>АДРЕСА И ПЛАТЕЖНЫЕ РЕКВИЗИТЫ СТОРОН.</w:t>
      </w:r>
    </w:p>
    <w:tbl>
      <w:tblPr>
        <w:tblStyle w:val="TableGrid"/>
        <w:tblW w:w="0" w:type="auto"/>
        <w:tblLook w:val="04A0" w:firstRow="1" w:lastRow="0" w:firstColumn="1" w:lastColumn="0" w:noHBand="0" w:noVBand="1"/>
      </w:tblPr>
      <w:tblGrid>
        <w:gridCol w:w="4786"/>
        <w:gridCol w:w="4536"/>
      </w:tblGrid>
      <w:tr w:rsidR="000F60B9" w:rsidRPr="000F60B9" w14:paraId="112C2B09" w14:textId="77777777" w:rsidTr="000F60B9">
        <w:tc>
          <w:tcPr>
            <w:tcW w:w="4786" w:type="dxa"/>
          </w:tcPr>
          <w:p w14:paraId="351A794C" w14:textId="77777777" w:rsidR="00984A49" w:rsidRPr="000F60B9" w:rsidRDefault="00984A49" w:rsidP="000F60B9">
            <w:pPr>
              <w:spacing w:before="120" w:after="120"/>
              <w:rPr>
                <w:b/>
                <w:sz w:val="16"/>
                <w:szCs w:val="14"/>
              </w:rPr>
            </w:pPr>
            <w:r w:rsidRPr="000F60B9">
              <w:rPr>
                <w:b/>
                <w:sz w:val="16"/>
                <w:szCs w:val="14"/>
              </w:rPr>
              <w:t>ПОСТАВЩИК:</w:t>
            </w:r>
          </w:p>
        </w:tc>
        <w:tc>
          <w:tcPr>
            <w:tcW w:w="4536" w:type="dxa"/>
          </w:tcPr>
          <w:p w14:paraId="53AC39A4" w14:textId="77777777" w:rsidR="00984A49" w:rsidRPr="000F60B9" w:rsidRDefault="00984A49" w:rsidP="000F60B9">
            <w:pPr>
              <w:spacing w:before="120" w:after="120"/>
              <w:rPr>
                <w:b/>
                <w:sz w:val="16"/>
                <w:szCs w:val="14"/>
              </w:rPr>
            </w:pPr>
            <w:r w:rsidRPr="000F60B9">
              <w:rPr>
                <w:b/>
                <w:sz w:val="16"/>
                <w:szCs w:val="14"/>
              </w:rPr>
              <w:t>ПОКУПАТЕЛЬ:</w:t>
            </w:r>
          </w:p>
        </w:tc>
      </w:tr>
      <w:tr w:rsidR="000F60B9" w:rsidRPr="000F60B9" w14:paraId="0ED2F874" w14:textId="77777777" w:rsidTr="000F60B9">
        <w:tc>
          <w:tcPr>
            <w:tcW w:w="4786" w:type="dxa"/>
          </w:tcPr>
          <w:p w14:paraId="4EBB6443" w14:textId="05AB116A" w:rsidR="00984A49" w:rsidRDefault="00E62740" w:rsidP="00B80FE4">
            <w:pPr>
              <w:rPr>
                <w:sz w:val="16"/>
                <w:szCs w:val="14"/>
                <w:lang w:val="ru-RU"/>
              </w:rPr>
            </w:pPr>
            <w:r w:rsidRPr="008A4CCF">
              <w:rPr>
                <w:sz w:val="16"/>
                <w:szCs w:val="14"/>
                <w:lang w:val="ru-RU"/>
              </w:rPr>
              <w:t xml:space="preserve">ООО </w:t>
            </w:r>
            <w:r>
              <w:rPr>
                <w:sz w:val="16"/>
                <w:szCs w:val="14"/>
                <w:lang w:val="ru-RU"/>
              </w:rPr>
              <w:t>«ДИЭМАЙ РУС»</w:t>
            </w:r>
          </w:p>
          <w:p w14:paraId="060234A9" w14:textId="77777777" w:rsidR="00E62740" w:rsidRDefault="00E62740" w:rsidP="00B80FE4">
            <w:pPr>
              <w:rPr>
                <w:sz w:val="16"/>
                <w:szCs w:val="14"/>
                <w:lang w:val="ru-RU"/>
              </w:rPr>
            </w:pPr>
            <w:r>
              <w:rPr>
                <w:sz w:val="16"/>
                <w:szCs w:val="14"/>
                <w:lang w:val="ru-RU"/>
              </w:rPr>
              <w:t>242600, РФ, Брянская область, г. Дятьково, ул. Ленина, д. 225</w:t>
            </w:r>
          </w:p>
          <w:p w14:paraId="0B038AF9" w14:textId="77777777" w:rsidR="00E62740" w:rsidRDefault="00E62740" w:rsidP="00B80FE4">
            <w:pPr>
              <w:rPr>
                <w:sz w:val="16"/>
                <w:szCs w:val="14"/>
                <w:lang w:val="ru-RU"/>
              </w:rPr>
            </w:pPr>
            <w:r>
              <w:rPr>
                <w:sz w:val="16"/>
                <w:szCs w:val="14"/>
                <w:lang w:val="ru-RU"/>
              </w:rPr>
              <w:t>ИНН 3245513118, КПП 324501001, ОГРН 1133256016409</w:t>
            </w:r>
          </w:p>
          <w:p w14:paraId="34943BCB" w14:textId="77777777" w:rsidR="00E62740" w:rsidRDefault="00E62740" w:rsidP="00B80FE4">
            <w:pPr>
              <w:rPr>
                <w:sz w:val="16"/>
                <w:szCs w:val="14"/>
                <w:lang w:val="ru-RU"/>
              </w:rPr>
            </w:pPr>
            <w:r>
              <w:rPr>
                <w:sz w:val="16"/>
                <w:szCs w:val="14"/>
                <w:lang w:val="ru-RU"/>
              </w:rPr>
              <w:t>Расчетный счет №40702810308000001788</w:t>
            </w:r>
          </w:p>
          <w:p w14:paraId="61C60B44" w14:textId="31214FDE" w:rsidR="00E62740" w:rsidRDefault="00E62740" w:rsidP="00B80FE4">
            <w:pPr>
              <w:rPr>
                <w:sz w:val="16"/>
                <w:szCs w:val="14"/>
                <w:lang w:val="ru-RU"/>
              </w:rPr>
            </w:pPr>
            <w:r>
              <w:rPr>
                <w:sz w:val="16"/>
                <w:szCs w:val="14"/>
                <w:lang w:val="ru-RU"/>
              </w:rPr>
              <w:t>в Отделении №8605 Сбербанка России, г. Брянск,</w:t>
            </w:r>
          </w:p>
          <w:p w14:paraId="243CC3AF" w14:textId="03F0D4A6" w:rsidR="00E62740" w:rsidRPr="00E62740" w:rsidRDefault="00006AD6" w:rsidP="00B80FE4">
            <w:pPr>
              <w:rPr>
                <w:sz w:val="16"/>
                <w:szCs w:val="14"/>
                <w:lang w:val="ru-RU"/>
              </w:rPr>
            </w:pPr>
            <w:r>
              <w:rPr>
                <w:sz w:val="16"/>
                <w:szCs w:val="14"/>
                <w:lang w:val="ru-RU"/>
              </w:rPr>
              <w:t>БИК 041501601, корр. счет №30101810400000000601</w:t>
            </w:r>
          </w:p>
        </w:tc>
        <w:tc>
          <w:tcPr>
            <w:tcW w:w="4536" w:type="dxa"/>
          </w:tcPr>
          <w:p w14:paraId="4A2BD68F" w14:textId="38E54A19" w:rsidR="00984A49" w:rsidRPr="000F60B9" w:rsidRDefault="00006AD6" w:rsidP="00B80FE4">
            <w:pPr>
              <w:rPr>
                <w:sz w:val="16"/>
                <w:szCs w:val="14"/>
              </w:rPr>
            </w:pPr>
            <w:r>
              <w:rPr>
                <w:sz w:val="16"/>
                <w:szCs w:val="14"/>
              </w:rPr>
              <w:fldChar w:fldCharType="begin">
                <w:ffData>
                  <w:name w:val="Text9"/>
                  <w:enabled/>
                  <w:calcOnExit w:val="0"/>
                  <w:textInput/>
                </w:ffData>
              </w:fldChar>
            </w:r>
            <w:bookmarkStart w:id="12" w:name="Text9"/>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bookmarkEnd w:id="12"/>
          </w:p>
        </w:tc>
      </w:tr>
      <w:tr w:rsidR="000F60B9" w:rsidRPr="000F60B9" w14:paraId="145A8EEF" w14:textId="77777777" w:rsidTr="000F60B9">
        <w:tc>
          <w:tcPr>
            <w:tcW w:w="4786" w:type="dxa"/>
          </w:tcPr>
          <w:p w14:paraId="491A8FB0" w14:textId="77777777" w:rsidR="00984A49" w:rsidRDefault="00984A49" w:rsidP="00984A49">
            <w:pPr>
              <w:rPr>
                <w:sz w:val="16"/>
                <w:szCs w:val="14"/>
              </w:rPr>
            </w:pPr>
          </w:p>
          <w:p w14:paraId="411B469F" w14:textId="0F1AF8D3" w:rsidR="00006AD6" w:rsidRDefault="000B674B" w:rsidP="00984A49">
            <w:pPr>
              <w:rPr>
                <w:sz w:val="16"/>
                <w:szCs w:val="14"/>
              </w:rPr>
            </w:pPr>
            <w:r>
              <w:rPr>
                <w:sz w:val="16"/>
                <w:szCs w:val="14"/>
              </w:rPr>
              <w:fldChar w:fldCharType="begin">
                <w:ffData>
                  <w:name w:val="Dropdown2"/>
                  <w:enabled/>
                  <w:calcOnExit w:val="0"/>
                  <w:ddList>
                    <w:listEntry w:val="Васин А.А."/>
                    <w:listEntry w:val="Галицкий Г.Н."/>
                  </w:ddList>
                </w:ffData>
              </w:fldChar>
            </w:r>
            <w:bookmarkStart w:id="13" w:name="Dropdown2"/>
            <w:r>
              <w:rPr>
                <w:sz w:val="16"/>
                <w:szCs w:val="14"/>
              </w:rPr>
              <w:instrText xml:space="preserve"> FORMDROPDOWN </w:instrText>
            </w:r>
            <w:r>
              <w:rPr>
                <w:sz w:val="16"/>
                <w:szCs w:val="14"/>
              </w:rPr>
            </w:r>
            <w:r>
              <w:rPr>
                <w:sz w:val="16"/>
                <w:szCs w:val="14"/>
              </w:rPr>
              <w:fldChar w:fldCharType="end"/>
            </w:r>
            <w:bookmarkEnd w:id="13"/>
          </w:p>
          <w:p w14:paraId="5B8A99F0" w14:textId="1B07334C" w:rsidR="00006AD6" w:rsidRPr="000F60B9" w:rsidRDefault="00006AD6" w:rsidP="00984A49">
            <w:pPr>
              <w:rPr>
                <w:sz w:val="16"/>
                <w:szCs w:val="14"/>
              </w:rPr>
            </w:pPr>
          </w:p>
        </w:tc>
        <w:tc>
          <w:tcPr>
            <w:tcW w:w="4536" w:type="dxa"/>
          </w:tcPr>
          <w:p w14:paraId="4E711C80" w14:textId="77777777" w:rsidR="00006AD6" w:rsidRDefault="00006AD6" w:rsidP="00006AD6">
            <w:pPr>
              <w:jc w:val="right"/>
              <w:rPr>
                <w:sz w:val="16"/>
                <w:szCs w:val="14"/>
              </w:rPr>
            </w:pPr>
          </w:p>
          <w:p w14:paraId="6F406473" w14:textId="7251A45C" w:rsidR="00984A49" w:rsidRPr="000F60B9" w:rsidRDefault="00006AD6" w:rsidP="00006AD6">
            <w:pPr>
              <w:jc w:val="right"/>
              <w:rPr>
                <w:sz w:val="16"/>
                <w:szCs w:val="14"/>
              </w:rPr>
            </w:pPr>
            <w:r>
              <w:rPr>
                <w:sz w:val="16"/>
                <w:szCs w:val="14"/>
              </w:rPr>
              <w:fldChar w:fldCharType="begin">
                <w:ffData>
                  <w:name w:val="Text10"/>
                  <w:enabled/>
                  <w:calcOnExit w:val="0"/>
                  <w:textInput/>
                </w:ffData>
              </w:fldChar>
            </w:r>
            <w:bookmarkStart w:id="14" w:name="Text10"/>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bookmarkEnd w:id="14"/>
          </w:p>
        </w:tc>
      </w:tr>
    </w:tbl>
    <w:p w14:paraId="712A23BD" w14:textId="13B75D68" w:rsidR="00797BDD" w:rsidRDefault="00797BDD" w:rsidP="00984A49"/>
    <w:p w14:paraId="677B4219" w14:textId="4217A95D" w:rsidR="00797BDD" w:rsidRPr="00912269" w:rsidRDefault="00797BDD" w:rsidP="00797BDD">
      <w:pPr>
        <w:pStyle w:val="Title"/>
        <w:rPr>
          <w:lang w:val="ru-RU"/>
        </w:rPr>
      </w:pPr>
      <w:r>
        <w:br w:type="page"/>
      </w:r>
      <w:r w:rsidRPr="00AC409D">
        <w:rPr>
          <w:lang w:val="ru-RU"/>
        </w:rPr>
        <w:lastRenderedPageBreak/>
        <w:t xml:space="preserve">Приложение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sidR="00006AD6">
        <w:rPr>
          <w:lang w:val="ru-RU"/>
        </w:rPr>
        <w:fldChar w:fldCharType="begin">
          <w:ffData>
            <w:name w:val="Text14"/>
            <w:enabled/>
            <w:calcOnExit w:val="0"/>
            <w:textInput/>
          </w:ffData>
        </w:fldChar>
      </w:r>
      <w:bookmarkStart w:id="15" w:name="Text14"/>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5"/>
    </w:p>
    <w:tbl>
      <w:tblPr>
        <w:tblStyle w:val="TableGrid"/>
        <w:tblW w:w="9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5"/>
        <w:gridCol w:w="4735"/>
      </w:tblGrid>
      <w:tr w:rsidR="00797BDD" w14:paraId="197629F1" w14:textId="77777777" w:rsidTr="00006AD6">
        <w:trPr>
          <w:trHeight w:val="409"/>
        </w:trPr>
        <w:tc>
          <w:tcPr>
            <w:tcW w:w="4735" w:type="dxa"/>
          </w:tcPr>
          <w:p w14:paraId="7EA3B981" w14:textId="77777777" w:rsidR="00797BDD" w:rsidRDefault="00797BDD" w:rsidP="00797BDD">
            <w:r>
              <w:t xml:space="preserve">г. Дятьково                                                                                              </w:t>
            </w:r>
          </w:p>
        </w:tc>
        <w:tc>
          <w:tcPr>
            <w:tcW w:w="4735" w:type="dxa"/>
          </w:tcPr>
          <w:p w14:paraId="6A1096CD" w14:textId="21EBE58E" w:rsidR="00797BDD" w:rsidRPr="00B80FE4" w:rsidRDefault="00797BDD" w:rsidP="00006AD6">
            <w:pPr>
              <w:jc w:val="right"/>
              <w:rPr>
                <w:lang w:val="ru-RU"/>
              </w:rPr>
            </w:pPr>
            <w:r>
              <w:rPr>
                <w:lang w:val="ru-RU"/>
              </w:rPr>
              <w:t>«</w:t>
            </w:r>
            <w:r w:rsidR="00006AD6">
              <w:rPr>
                <w:lang w:val="ru-RU"/>
              </w:rPr>
              <w:fldChar w:fldCharType="begin">
                <w:ffData>
                  <w:name w:val="Text11"/>
                  <w:enabled/>
                  <w:calcOnExit w:val="0"/>
                  <w:textInput/>
                </w:ffData>
              </w:fldChar>
            </w:r>
            <w:bookmarkStart w:id="16" w:name="Text11"/>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6"/>
            <w:r>
              <w:rPr>
                <w:lang w:val="ru-RU"/>
              </w:rPr>
              <w:t xml:space="preserve">» </w:t>
            </w:r>
            <w:r w:rsidR="00006AD6">
              <w:rPr>
                <w:lang w:val="ru-RU"/>
              </w:rPr>
              <w:fldChar w:fldCharType="begin">
                <w:ffData>
                  <w:name w:val="Text12"/>
                  <w:enabled/>
                  <w:calcOnExit w:val="0"/>
                  <w:textInput/>
                </w:ffData>
              </w:fldChar>
            </w:r>
            <w:bookmarkStart w:id="17" w:name="Text12"/>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7"/>
            <w:r w:rsidR="00006AD6">
              <w:rPr>
                <w:lang w:val="ru-RU"/>
              </w:rPr>
              <w:t xml:space="preserve"> </w:t>
            </w:r>
            <w:r>
              <w:rPr>
                <w:lang w:val="ru-RU"/>
              </w:rPr>
              <w:t>20</w:t>
            </w:r>
            <w:r w:rsidR="00006AD6">
              <w:rPr>
                <w:lang w:val="ru-RU"/>
              </w:rPr>
              <w:fldChar w:fldCharType="begin">
                <w:ffData>
                  <w:name w:val="Text13"/>
                  <w:enabled/>
                  <w:calcOnExit w:val="0"/>
                  <w:textInput/>
                </w:ffData>
              </w:fldChar>
            </w:r>
            <w:bookmarkStart w:id="18" w:name="Text13"/>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8"/>
            <w:r>
              <w:rPr>
                <w:lang w:val="ru-RU"/>
              </w:rPr>
              <w:t xml:space="preserve"> г.</w:t>
            </w:r>
          </w:p>
        </w:tc>
      </w:tr>
    </w:tbl>
    <w:p w14:paraId="6533B281" w14:textId="5B3DCCFD" w:rsidR="00797BDD" w:rsidRDefault="00413B68" w:rsidP="00797BDD">
      <w:pPr>
        <w:pStyle w:val="Heading1"/>
        <w:numPr>
          <w:ilvl w:val="0"/>
          <w:numId w:val="5"/>
        </w:numPr>
        <w:spacing w:before="240"/>
        <w:rPr>
          <w:lang w:val="ru-RU"/>
        </w:rPr>
      </w:pPr>
      <w:r>
        <w:rPr>
          <w:lang w:val="ru-RU"/>
        </w:rPr>
        <w:t>Порядок планирования</w:t>
      </w:r>
      <w:r w:rsidR="00797BDD">
        <w:rPr>
          <w:lang w:val="ru-RU"/>
        </w:rPr>
        <w:t xml:space="preserve"> отгрузок.</w:t>
      </w:r>
    </w:p>
    <w:p w14:paraId="0B53E24C" w14:textId="7C658F07" w:rsidR="00797BDD" w:rsidRPr="00AC409D" w:rsidRDefault="007B78CF" w:rsidP="00797BDD">
      <w:pPr>
        <w:pStyle w:val="Heading2"/>
        <w:spacing w:before="120" w:after="60"/>
        <w:ind w:left="578" w:hanging="578"/>
        <w:rPr>
          <w:lang w:val="ru-RU"/>
        </w:rPr>
      </w:pPr>
      <w:bookmarkStart w:id="19" w:name="_Ref252630898"/>
      <w:r>
        <w:rPr>
          <w:lang w:val="ru-RU"/>
        </w:rPr>
        <w:t>Покупатель</w:t>
      </w:r>
      <w:r w:rsidR="00797BDD" w:rsidRPr="00AC409D">
        <w:rPr>
          <w:lang w:val="ru-RU"/>
        </w:rPr>
        <w:t xml:space="preserve"> обязуется ежемесячно, в срок до 27 числа месяца, предшествующего планируемому, направлять Поставщику План отгрузок по следующей форме:</w:t>
      </w:r>
      <w:bookmarkEnd w:id="19"/>
    </w:p>
    <w:tbl>
      <w:tblPr>
        <w:tblStyle w:val="TableGrid"/>
        <w:tblW w:w="0" w:type="auto"/>
        <w:tblInd w:w="578" w:type="dxa"/>
        <w:tblLook w:val="04A0" w:firstRow="1" w:lastRow="0" w:firstColumn="1" w:lastColumn="0" w:noHBand="0" w:noVBand="1"/>
      </w:tblPr>
      <w:tblGrid>
        <w:gridCol w:w="2211"/>
        <w:gridCol w:w="2211"/>
        <w:gridCol w:w="2211"/>
        <w:gridCol w:w="2211"/>
      </w:tblGrid>
      <w:tr w:rsidR="00797BDD" w:rsidRPr="00A67A0A" w14:paraId="77278834" w14:textId="77777777" w:rsidTr="00797BDD">
        <w:tc>
          <w:tcPr>
            <w:tcW w:w="8844" w:type="dxa"/>
            <w:gridSpan w:val="4"/>
          </w:tcPr>
          <w:p w14:paraId="2C1D3283" w14:textId="77777777" w:rsidR="00797BDD" w:rsidRPr="00A67A0A" w:rsidRDefault="00797BDD" w:rsidP="00797BDD">
            <w:pPr>
              <w:pStyle w:val="Heading2"/>
              <w:numPr>
                <w:ilvl w:val="0"/>
                <w:numId w:val="0"/>
              </w:numPr>
              <w:jc w:val="center"/>
              <w:rPr>
                <w:b/>
              </w:rPr>
            </w:pPr>
            <w:r w:rsidRPr="00A67A0A">
              <w:rPr>
                <w:b/>
              </w:rPr>
              <w:t>План отгрузок на ................ 201..... г.</w:t>
            </w:r>
          </w:p>
        </w:tc>
      </w:tr>
      <w:tr w:rsidR="00797BDD" w14:paraId="3CE454E2" w14:textId="77777777" w:rsidTr="00797BDD">
        <w:tc>
          <w:tcPr>
            <w:tcW w:w="8844" w:type="dxa"/>
            <w:gridSpan w:val="4"/>
          </w:tcPr>
          <w:p w14:paraId="42A13112" w14:textId="77777777" w:rsidR="00797BDD" w:rsidRDefault="00797BDD" w:rsidP="00797BDD">
            <w:pPr>
              <w:pStyle w:val="Heading2"/>
              <w:numPr>
                <w:ilvl w:val="0"/>
                <w:numId w:val="0"/>
              </w:numPr>
            </w:pPr>
            <w:r>
              <w:t>Дата:</w:t>
            </w:r>
          </w:p>
        </w:tc>
      </w:tr>
      <w:tr w:rsidR="00797BDD" w14:paraId="76F98597" w14:textId="77777777" w:rsidTr="00797BDD">
        <w:tc>
          <w:tcPr>
            <w:tcW w:w="8844" w:type="dxa"/>
            <w:gridSpan w:val="4"/>
          </w:tcPr>
          <w:p w14:paraId="1E9937AC" w14:textId="77777777" w:rsidR="00797BDD" w:rsidRDefault="00797BDD" w:rsidP="00797BDD">
            <w:pPr>
              <w:pStyle w:val="Heading2"/>
              <w:numPr>
                <w:ilvl w:val="0"/>
                <w:numId w:val="0"/>
              </w:numPr>
            </w:pPr>
            <w:r>
              <w:t>Дилер:</w:t>
            </w:r>
          </w:p>
        </w:tc>
      </w:tr>
      <w:tr w:rsidR="00797BDD" w14:paraId="1DA4D3C0" w14:textId="77777777" w:rsidTr="00797BDD">
        <w:tc>
          <w:tcPr>
            <w:tcW w:w="8844" w:type="dxa"/>
            <w:gridSpan w:val="4"/>
          </w:tcPr>
          <w:p w14:paraId="5D86F654" w14:textId="77777777" w:rsidR="00797BDD" w:rsidRDefault="00797BDD" w:rsidP="00797BDD">
            <w:pPr>
              <w:pStyle w:val="Heading2"/>
              <w:numPr>
                <w:ilvl w:val="0"/>
                <w:numId w:val="0"/>
              </w:numPr>
            </w:pPr>
            <w:r>
              <w:t>Месяц:</w:t>
            </w:r>
          </w:p>
        </w:tc>
      </w:tr>
      <w:tr w:rsidR="00797BDD" w14:paraId="1016A498" w14:textId="77777777" w:rsidTr="00797BDD">
        <w:tc>
          <w:tcPr>
            <w:tcW w:w="2211" w:type="dxa"/>
          </w:tcPr>
          <w:p w14:paraId="575C416B" w14:textId="77777777" w:rsidR="00797BDD" w:rsidRDefault="00797BDD" w:rsidP="00797BDD">
            <w:pPr>
              <w:pStyle w:val="Heading2"/>
              <w:numPr>
                <w:ilvl w:val="0"/>
                <w:numId w:val="0"/>
              </w:numPr>
              <w:jc w:val="left"/>
            </w:pPr>
            <w:r>
              <w:t>Плановые даты отгрузок:</w:t>
            </w:r>
          </w:p>
        </w:tc>
        <w:tc>
          <w:tcPr>
            <w:tcW w:w="2211" w:type="dxa"/>
            <w:vAlign w:val="center"/>
          </w:tcPr>
          <w:p w14:paraId="09468974" w14:textId="77777777" w:rsidR="00797BDD" w:rsidRPr="00A67A0A" w:rsidRDefault="00797BDD" w:rsidP="00797BDD">
            <w:pPr>
              <w:pStyle w:val="Heading2"/>
              <w:numPr>
                <w:ilvl w:val="0"/>
                <w:numId w:val="0"/>
              </w:numPr>
              <w:jc w:val="center"/>
              <w:rPr>
                <w:lang w:val="ru-RU"/>
              </w:rPr>
            </w:pPr>
            <w:r>
              <w:rPr>
                <w:lang w:val="ru-RU"/>
              </w:rPr>
              <w:t xml:space="preserve">«.......» ................... 201....г. </w:t>
            </w:r>
          </w:p>
        </w:tc>
        <w:tc>
          <w:tcPr>
            <w:tcW w:w="2211" w:type="dxa"/>
            <w:vAlign w:val="center"/>
          </w:tcPr>
          <w:p w14:paraId="7213E9F9" w14:textId="77777777" w:rsidR="00797BDD" w:rsidRDefault="00797BDD" w:rsidP="00797BDD">
            <w:pPr>
              <w:pStyle w:val="Heading2"/>
              <w:numPr>
                <w:ilvl w:val="0"/>
                <w:numId w:val="0"/>
              </w:numPr>
              <w:jc w:val="center"/>
            </w:pPr>
            <w:r>
              <w:rPr>
                <w:lang w:val="ru-RU"/>
              </w:rPr>
              <w:t xml:space="preserve">«.......» ................... 201....г. </w:t>
            </w:r>
          </w:p>
        </w:tc>
        <w:tc>
          <w:tcPr>
            <w:tcW w:w="2211" w:type="dxa"/>
            <w:vAlign w:val="center"/>
          </w:tcPr>
          <w:p w14:paraId="0103F690" w14:textId="77777777" w:rsidR="00797BDD" w:rsidRDefault="00797BDD" w:rsidP="00797BDD">
            <w:pPr>
              <w:pStyle w:val="Heading2"/>
              <w:numPr>
                <w:ilvl w:val="0"/>
                <w:numId w:val="0"/>
              </w:numPr>
              <w:jc w:val="center"/>
            </w:pPr>
            <w:r>
              <w:rPr>
                <w:lang w:val="ru-RU"/>
              </w:rPr>
              <w:t xml:space="preserve">«.......» ................... 201....г. </w:t>
            </w:r>
          </w:p>
        </w:tc>
      </w:tr>
      <w:tr w:rsidR="00797BDD" w14:paraId="4860E694" w14:textId="77777777" w:rsidTr="00797BDD">
        <w:tc>
          <w:tcPr>
            <w:tcW w:w="2211" w:type="dxa"/>
          </w:tcPr>
          <w:p w14:paraId="4FB50A20" w14:textId="77777777" w:rsidR="00797BDD" w:rsidRDefault="00797BDD" w:rsidP="00797BDD">
            <w:pPr>
              <w:pStyle w:val="Heading2"/>
              <w:numPr>
                <w:ilvl w:val="0"/>
                <w:numId w:val="0"/>
              </w:numPr>
              <w:jc w:val="left"/>
            </w:pPr>
            <w:r>
              <w:t>Категории товара:</w:t>
            </w:r>
          </w:p>
        </w:tc>
        <w:tc>
          <w:tcPr>
            <w:tcW w:w="2211" w:type="dxa"/>
            <w:vAlign w:val="center"/>
          </w:tcPr>
          <w:p w14:paraId="6F5247B9" w14:textId="77777777" w:rsidR="00797BDD" w:rsidRDefault="00797BDD" w:rsidP="00797BDD">
            <w:pPr>
              <w:pStyle w:val="Heading2"/>
              <w:numPr>
                <w:ilvl w:val="0"/>
                <w:numId w:val="0"/>
              </w:numPr>
              <w:jc w:val="center"/>
              <w:rPr>
                <w:lang w:val="ru-RU"/>
              </w:rPr>
            </w:pPr>
            <w:r>
              <w:rPr>
                <w:lang w:val="ru-RU"/>
              </w:rPr>
              <w:t>Вес груза</w:t>
            </w:r>
          </w:p>
        </w:tc>
        <w:tc>
          <w:tcPr>
            <w:tcW w:w="2211" w:type="dxa"/>
            <w:vAlign w:val="center"/>
          </w:tcPr>
          <w:p w14:paraId="4296817D" w14:textId="77777777" w:rsidR="00797BDD" w:rsidRDefault="00797BDD" w:rsidP="00797BDD">
            <w:pPr>
              <w:pStyle w:val="Heading2"/>
              <w:numPr>
                <w:ilvl w:val="0"/>
                <w:numId w:val="0"/>
              </w:numPr>
              <w:jc w:val="center"/>
              <w:rPr>
                <w:lang w:val="ru-RU"/>
              </w:rPr>
            </w:pPr>
            <w:r>
              <w:rPr>
                <w:lang w:val="ru-RU"/>
              </w:rPr>
              <w:t>Вес груза</w:t>
            </w:r>
          </w:p>
        </w:tc>
        <w:tc>
          <w:tcPr>
            <w:tcW w:w="2211" w:type="dxa"/>
            <w:vAlign w:val="center"/>
          </w:tcPr>
          <w:p w14:paraId="22F266DD" w14:textId="77777777" w:rsidR="00797BDD" w:rsidRDefault="00797BDD" w:rsidP="00797BDD">
            <w:pPr>
              <w:pStyle w:val="Heading2"/>
              <w:numPr>
                <w:ilvl w:val="0"/>
                <w:numId w:val="0"/>
              </w:numPr>
              <w:jc w:val="center"/>
              <w:rPr>
                <w:lang w:val="ru-RU"/>
              </w:rPr>
            </w:pPr>
            <w:r>
              <w:rPr>
                <w:lang w:val="ru-RU"/>
              </w:rPr>
              <w:t>Вес груза</w:t>
            </w:r>
          </w:p>
        </w:tc>
      </w:tr>
      <w:tr w:rsidR="00797BDD" w14:paraId="59421904" w14:textId="77777777" w:rsidTr="00797BDD">
        <w:tc>
          <w:tcPr>
            <w:tcW w:w="2211" w:type="dxa"/>
          </w:tcPr>
          <w:p w14:paraId="487AA1BE" w14:textId="77777777" w:rsidR="00797BDD" w:rsidRDefault="00797BDD" w:rsidP="00797BDD">
            <w:pPr>
              <w:pStyle w:val="Heading2"/>
              <w:numPr>
                <w:ilvl w:val="0"/>
                <w:numId w:val="0"/>
              </w:numPr>
              <w:jc w:val="left"/>
            </w:pPr>
            <w:r>
              <w:t>Категория 1:</w:t>
            </w:r>
          </w:p>
        </w:tc>
        <w:tc>
          <w:tcPr>
            <w:tcW w:w="2211" w:type="dxa"/>
            <w:vAlign w:val="center"/>
          </w:tcPr>
          <w:p w14:paraId="239BD808" w14:textId="77777777" w:rsidR="00797BDD" w:rsidRDefault="00797BDD" w:rsidP="00797BDD">
            <w:pPr>
              <w:pStyle w:val="Heading2"/>
              <w:numPr>
                <w:ilvl w:val="0"/>
                <w:numId w:val="0"/>
              </w:numPr>
              <w:jc w:val="center"/>
              <w:rPr>
                <w:lang w:val="ru-RU"/>
              </w:rPr>
            </w:pPr>
          </w:p>
        </w:tc>
        <w:tc>
          <w:tcPr>
            <w:tcW w:w="2211" w:type="dxa"/>
            <w:vAlign w:val="center"/>
          </w:tcPr>
          <w:p w14:paraId="2CBB74DD" w14:textId="77777777" w:rsidR="00797BDD" w:rsidRDefault="00797BDD" w:rsidP="00797BDD">
            <w:pPr>
              <w:pStyle w:val="Heading2"/>
              <w:numPr>
                <w:ilvl w:val="0"/>
                <w:numId w:val="0"/>
              </w:numPr>
              <w:jc w:val="center"/>
              <w:rPr>
                <w:lang w:val="ru-RU"/>
              </w:rPr>
            </w:pPr>
          </w:p>
        </w:tc>
        <w:tc>
          <w:tcPr>
            <w:tcW w:w="2211" w:type="dxa"/>
            <w:vAlign w:val="center"/>
          </w:tcPr>
          <w:p w14:paraId="2E7F007A" w14:textId="77777777" w:rsidR="00797BDD" w:rsidRDefault="00797BDD" w:rsidP="00797BDD">
            <w:pPr>
              <w:pStyle w:val="Heading2"/>
              <w:numPr>
                <w:ilvl w:val="0"/>
                <w:numId w:val="0"/>
              </w:numPr>
              <w:jc w:val="center"/>
              <w:rPr>
                <w:lang w:val="ru-RU"/>
              </w:rPr>
            </w:pPr>
          </w:p>
        </w:tc>
      </w:tr>
      <w:tr w:rsidR="00797BDD" w14:paraId="30D38E1E" w14:textId="77777777" w:rsidTr="00797BDD">
        <w:tc>
          <w:tcPr>
            <w:tcW w:w="2211" w:type="dxa"/>
          </w:tcPr>
          <w:p w14:paraId="57C6A058" w14:textId="77777777" w:rsidR="00797BDD" w:rsidRDefault="00797BDD" w:rsidP="00797BDD">
            <w:pPr>
              <w:pStyle w:val="Heading2"/>
              <w:numPr>
                <w:ilvl w:val="0"/>
                <w:numId w:val="0"/>
              </w:numPr>
              <w:jc w:val="left"/>
            </w:pPr>
            <w:r>
              <w:t>Категория 2:</w:t>
            </w:r>
          </w:p>
        </w:tc>
        <w:tc>
          <w:tcPr>
            <w:tcW w:w="2211" w:type="dxa"/>
            <w:vAlign w:val="center"/>
          </w:tcPr>
          <w:p w14:paraId="7A022D67" w14:textId="77777777" w:rsidR="00797BDD" w:rsidRDefault="00797BDD" w:rsidP="00797BDD">
            <w:pPr>
              <w:pStyle w:val="Heading2"/>
              <w:numPr>
                <w:ilvl w:val="0"/>
                <w:numId w:val="0"/>
              </w:numPr>
              <w:jc w:val="center"/>
              <w:rPr>
                <w:lang w:val="ru-RU"/>
              </w:rPr>
            </w:pPr>
          </w:p>
        </w:tc>
        <w:tc>
          <w:tcPr>
            <w:tcW w:w="2211" w:type="dxa"/>
            <w:vAlign w:val="center"/>
          </w:tcPr>
          <w:p w14:paraId="4094B5AA" w14:textId="77777777" w:rsidR="00797BDD" w:rsidRDefault="00797BDD" w:rsidP="00797BDD">
            <w:pPr>
              <w:pStyle w:val="Heading2"/>
              <w:numPr>
                <w:ilvl w:val="0"/>
                <w:numId w:val="0"/>
              </w:numPr>
              <w:jc w:val="center"/>
              <w:rPr>
                <w:lang w:val="ru-RU"/>
              </w:rPr>
            </w:pPr>
          </w:p>
        </w:tc>
        <w:tc>
          <w:tcPr>
            <w:tcW w:w="2211" w:type="dxa"/>
            <w:vAlign w:val="center"/>
          </w:tcPr>
          <w:p w14:paraId="240A0E4E" w14:textId="77777777" w:rsidR="00797BDD" w:rsidRDefault="00797BDD" w:rsidP="00797BDD">
            <w:pPr>
              <w:pStyle w:val="Heading2"/>
              <w:numPr>
                <w:ilvl w:val="0"/>
                <w:numId w:val="0"/>
              </w:numPr>
              <w:jc w:val="center"/>
              <w:rPr>
                <w:lang w:val="ru-RU"/>
              </w:rPr>
            </w:pPr>
          </w:p>
        </w:tc>
      </w:tr>
      <w:tr w:rsidR="00797BDD" w14:paraId="1E3C2E16" w14:textId="77777777" w:rsidTr="00797BDD">
        <w:tc>
          <w:tcPr>
            <w:tcW w:w="2211" w:type="dxa"/>
          </w:tcPr>
          <w:p w14:paraId="3EFFEF30" w14:textId="77777777" w:rsidR="00797BDD" w:rsidRDefault="00797BDD" w:rsidP="00797BDD">
            <w:pPr>
              <w:pStyle w:val="Heading2"/>
              <w:numPr>
                <w:ilvl w:val="0"/>
                <w:numId w:val="0"/>
              </w:numPr>
              <w:jc w:val="left"/>
            </w:pPr>
            <w:r>
              <w:t>Категория 3:</w:t>
            </w:r>
          </w:p>
        </w:tc>
        <w:tc>
          <w:tcPr>
            <w:tcW w:w="2211" w:type="dxa"/>
            <w:vAlign w:val="center"/>
          </w:tcPr>
          <w:p w14:paraId="7B87D98D" w14:textId="77777777" w:rsidR="00797BDD" w:rsidRDefault="00797BDD" w:rsidP="00797BDD">
            <w:pPr>
              <w:pStyle w:val="Heading2"/>
              <w:numPr>
                <w:ilvl w:val="0"/>
                <w:numId w:val="0"/>
              </w:numPr>
              <w:jc w:val="center"/>
              <w:rPr>
                <w:lang w:val="ru-RU"/>
              </w:rPr>
            </w:pPr>
          </w:p>
        </w:tc>
        <w:tc>
          <w:tcPr>
            <w:tcW w:w="2211" w:type="dxa"/>
            <w:vAlign w:val="center"/>
          </w:tcPr>
          <w:p w14:paraId="25B2039D" w14:textId="77777777" w:rsidR="00797BDD" w:rsidRDefault="00797BDD" w:rsidP="00797BDD">
            <w:pPr>
              <w:pStyle w:val="Heading2"/>
              <w:numPr>
                <w:ilvl w:val="0"/>
                <w:numId w:val="0"/>
              </w:numPr>
              <w:jc w:val="center"/>
              <w:rPr>
                <w:lang w:val="ru-RU"/>
              </w:rPr>
            </w:pPr>
          </w:p>
        </w:tc>
        <w:tc>
          <w:tcPr>
            <w:tcW w:w="2211" w:type="dxa"/>
            <w:vAlign w:val="center"/>
          </w:tcPr>
          <w:p w14:paraId="39416E95" w14:textId="77777777" w:rsidR="00797BDD" w:rsidRDefault="00797BDD" w:rsidP="00797BDD">
            <w:pPr>
              <w:pStyle w:val="Heading2"/>
              <w:numPr>
                <w:ilvl w:val="0"/>
                <w:numId w:val="0"/>
              </w:numPr>
              <w:jc w:val="center"/>
              <w:rPr>
                <w:lang w:val="ru-RU"/>
              </w:rPr>
            </w:pPr>
          </w:p>
        </w:tc>
      </w:tr>
      <w:tr w:rsidR="00797BDD" w14:paraId="1DF0AA1F" w14:textId="77777777" w:rsidTr="00797BDD">
        <w:tc>
          <w:tcPr>
            <w:tcW w:w="2211" w:type="dxa"/>
          </w:tcPr>
          <w:p w14:paraId="05C0C14F" w14:textId="77777777" w:rsidR="00797BDD" w:rsidRDefault="00797BDD" w:rsidP="00797BDD">
            <w:pPr>
              <w:pStyle w:val="Heading2"/>
              <w:numPr>
                <w:ilvl w:val="0"/>
                <w:numId w:val="0"/>
              </w:numPr>
              <w:jc w:val="left"/>
            </w:pPr>
            <w:r>
              <w:t>Категория 4:</w:t>
            </w:r>
          </w:p>
        </w:tc>
        <w:tc>
          <w:tcPr>
            <w:tcW w:w="2211" w:type="dxa"/>
            <w:vAlign w:val="center"/>
          </w:tcPr>
          <w:p w14:paraId="4EC4B9D5" w14:textId="77777777" w:rsidR="00797BDD" w:rsidRDefault="00797BDD" w:rsidP="00797BDD">
            <w:pPr>
              <w:pStyle w:val="Heading2"/>
              <w:numPr>
                <w:ilvl w:val="0"/>
                <w:numId w:val="0"/>
              </w:numPr>
              <w:jc w:val="center"/>
              <w:rPr>
                <w:lang w:val="ru-RU"/>
              </w:rPr>
            </w:pPr>
          </w:p>
        </w:tc>
        <w:tc>
          <w:tcPr>
            <w:tcW w:w="2211" w:type="dxa"/>
            <w:vAlign w:val="center"/>
          </w:tcPr>
          <w:p w14:paraId="6C19FAD1" w14:textId="77777777" w:rsidR="00797BDD" w:rsidRDefault="00797BDD" w:rsidP="00797BDD">
            <w:pPr>
              <w:pStyle w:val="Heading2"/>
              <w:numPr>
                <w:ilvl w:val="0"/>
                <w:numId w:val="0"/>
              </w:numPr>
              <w:jc w:val="center"/>
              <w:rPr>
                <w:lang w:val="ru-RU"/>
              </w:rPr>
            </w:pPr>
          </w:p>
        </w:tc>
        <w:tc>
          <w:tcPr>
            <w:tcW w:w="2211" w:type="dxa"/>
            <w:vAlign w:val="center"/>
          </w:tcPr>
          <w:p w14:paraId="3BB806FB" w14:textId="77777777" w:rsidR="00797BDD" w:rsidRDefault="00797BDD" w:rsidP="00797BDD">
            <w:pPr>
              <w:pStyle w:val="Heading2"/>
              <w:numPr>
                <w:ilvl w:val="0"/>
                <w:numId w:val="0"/>
              </w:numPr>
              <w:jc w:val="center"/>
              <w:rPr>
                <w:lang w:val="ru-RU"/>
              </w:rPr>
            </w:pPr>
          </w:p>
        </w:tc>
      </w:tr>
      <w:tr w:rsidR="00797BDD" w14:paraId="3992E933" w14:textId="77777777" w:rsidTr="00797BDD">
        <w:tc>
          <w:tcPr>
            <w:tcW w:w="2211" w:type="dxa"/>
          </w:tcPr>
          <w:p w14:paraId="34BB200F" w14:textId="77777777" w:rsidR="00797BDD" w:rsidRDefault="00797BDD" w:rsidP="00797BDD">
            <w:pPr>
              <w:pStyle w:val="Heading2"/>
              <w:numPr>
                <w:ilvl w:val="0"/>
                <w:numId w:val="0"/>
              </w:numPr>
              <w:jc w:val="left"/>
            </w:pPr>
            <w:r>
              <w:t>Категория 5:</w:t>
            </w:r>
          </w:p>
        </w:tc>
        <w:tc>
          <w:tcPr>
            <w:tcW w:w="2211" w:type="dxa"/>
            <w:vAlign w:val="center"/>
          </w:tcPr>
          <w:p w14:paraId="09C9AD27" w14:textId="77777777" w:rsidR="00797BDD" w:rsidRDefault="00797BDD" w:rsidP="00797BDD">
            <w:pPr>
              <w:pStyle w:val="Heading2"/>
              <w:numPr>
                <w:ilvl w:val="0"/>
                <w:numId w:val="0"/>
              </w:numPr>
              <w:jc w:val="center"/>
              <w:rPr>
                <w:lang w:val="ru-RU"/>
              </w:rPr>
            </w:pPr>
          </w:p>
        </w:tc>
        <w:tc>
          <w:tcPr>
            <w:tcW w:w="2211" w:type="dxa"/>
            <w:vAlign w:val="center"/>
          </w:tcPr>
          <w:p w14:paraId="19047282" w14:textId="77777777" w:rsidR="00797BDD" w:rsidRDefault="00797BDD" w:rsidP="00797BDD">
            <w:pPr>
              <w:pStyle w:val="Heading2"/>
              <w:numPr>
                <w:ilvl w:val="0"/>
                <w:numId w:val="0"/>
              </w:numPr>
              <w:jc w:val="center"/>
              <w:rPr>
                <w:lang w:val="ru-RU"/>
              </w:rPr>
            </w:pPr>
          </w:p>
        </w:tc>
        <w:tc>
          <w:tcPr>
            <w:tcW w:w="2211" w:type="dxa"/>
            <w:vAlign w:val="center"/>
          </w:tcPr>
          <w:p w14:paraId="5AA9A7B0" w14:textId="77777777" w:rsidR="00797BDD" w:rsidRDefault="00797BDD" w:rsidP="00797BDD">
            <w:pPr>
              <w:pStyle w:val="Heading2"/>
              <w:numPr>
                <w:ilvl w:val="0"/>
                <w:numId w:val="0"/>
              </w:numPr>
              <w:jc w:val="center"/>
              <w:rPr>
                <w:lang w:val="ru-RU"/>
              </w:rPr>
            </w:pPr>
          </w:p>
        </w:tc>
      </w:tr>
      <w:tr w:rsidR="00797BDD" w14:paraId="40323096" w14:textId="77777777" w:rsidTr="00797BDD">
        <w:tc>
          <w:tcPr>
            <w:tcW w:w="2211" w:type="dxa"/>
          </w:tcPr>
          <w:p w14:paraId="54091055" w14:textId="77777777" w:rsidR="00797BDD" w:rsidRDefault="00797BDD" w:rsidP="00797BDD">
            <w:pPr>
              <w:pStyle w:val="Heading2"/>
              <w:numPr>
                <w:ilvl w:val="0"/>
                <w:numId w:val="0"/>
              </w:numPr>
              <w:jc w:val="left"/>
            </w:pPr>
            <w:r>
              <w:t>Итого вес груза:</w:t>
            </w:r>
          </w:p>
        </w:tc>
        <w:tc>
          <w:tcPr>
            <w:tcW w:w="2211" w:type="dxa"/>
            <w:vAlign w:val="center"/>
          </w:tcPr>
          <w:p w14:paraId="7AC47FAA" w14:textId="77777777" w:rsidR="00797BDD" w:rsidRDefault="00797BDD" w:rsidP="00797BDD">
            <w:pPr>
              <w:pStyle w:val="Heading2"/>
              <w:numPr>
                <w:ilvl w:val="0"/>
                <w:numId w:val="0"/>
              </w:numPr>
              <w:jc w:val="center"/>
              <w:rPr>
                <w:lang w:val="ru-RU"/>
              </w:rPr>
            </w:pPr>
          </w:p>
        </w:tc>
        <w:tc>
          <w:tcPr>
            <w:tcW w:w="2211" w:type="dxa"/>
            <w:vAlign w:val="center"/>
          </w:tcPr>
          <w:p w14:paraId="5F62A773" w14:textId="77777777" w:rsidR="00797BDD" w:rsidRDefault="00797BDD" w:rsidP="00797BDD">
            <w:pPr>
              <w:pStyle w:val="Heading2"/>
              <w:numPr>
                <w:ilvl w:val="0"/>
                <w:numId w:val="0"/>
              </w:numPr>
              <w:jc w:val="center"/>
              <w:rPr>
                <w:lang w:val="ru-RU"/>
              </w:rPr>
            </w:pPr>
          </w:p>
        </w:tc>
        <w:tc>
          <w:tcPr>
            <w:tcW w:w="2211" w:type="dxa"/>
            <w:vAlign w:val="center"/>
          </w:tcPr>
          <w:p w14:paraId="66BEC902" w14:textId="77777777" w:rsidR="00797BDD" w:rsidRDefault="00797BDD" w:rsidP="00797BDD">
            <w:pPr>
              <w:pStyle w:val="Heading2"/>
              <w:numPr>
                <w:ilvl w:val="0"/>
                <w:numId w:val="0"/>
              </w:numPr>
              <w:jc w:val="center"/>
              <w:rPr>
                <w:lang w:val="ru-RU"/>
              </w:rPr>
            </w:pPr>
          </w:p>
        </w:tc>
      </w:tr>
      <w:tr w:rsidR="00797BDD" w14:paraId="042128D9" w14:textId="77777777" w:rsidTr="00797BDD">
        <w:tc>
          <w:tcPr>
            <w:tcW w:w="2211" w:type="dxa"/>
          </w:tcPr>
          <w:p w14:paraId="607EC2AE" w14:textId="77777777" w:rsidR="00797BDD" w:rsidRDefault="00797BDD" w:rsidP="00797BDD">
            <w:pPr>
              <w:pStyle w:val="Heading2"/>
              <w:numPr>
                <w:ilvl w:val="0"/>
                <w:numId w:val="0"/>
              </w:numPr>
              <w:jc w:val="left"/>
            </w:pPr>
            <w:r>
              <w:t>Тип транспорта:</w:t>
            </w:r>
          </w:p>
        </w:tc>
        <w:tc>
          <w:tcPr>
            <w:tcW w:w="2211" w:type="dxa"/>
            <w:vAlign w:val="center"/>
          </w:tcPr>
          <w:p w14:paraId="79FF8565" w14:textId="77777777" w:rsidR="00797BDD" w:rsidRDefault="00797BDD" w:rsidP="00797BDD">
            <w:pPr>
              <w:pStyle w:val="Heading2"/>
              <w:numPr>
                <w:ilvl w:val="0"/>
                <w:numId w:val="0"/>
              </w:numPr>
              <w:jc w:val="center"/>
              <w:rPr>
                <w:lang w:val="ru-RU"/>
              </w:rPr>
            </w:pPr>
          </w:p>
        </w:tc>
        <w:tc>
          <w:tcPr>
            <w:tcW w:w="2211" w:type="dxa"/>
            <w:vAlign w:val="center"/>
          </w:tcPr>
          <w:p w14:paraId="5AAD5B04" w14:textId="77777777" w:rsidR="00797BDD" w:rsidRDefault="00797BDD" w:rsidP="00797BDD">
            <w:pPr>
              <w:pStyle w:val="Heading2"/>
              <w:numPr>
                <w:ilvl w:val="0"/>
                <w:numId w:val="0"/>
              </w:numPr>
              <w:jc w:val="center"/>
              <w:rPr>
                <w:lang w:val="ru-RU"/>
              </w:rPr>
            </w:pPr>
          </w:p>
        </w:tc>
        <w:tc>
          <w:tcPr>
            <w:tcW w:w="2211" w:type="dxa"/>
            <w:vAlign w:val="center"/>
          </w:tcPr>
          <w:p w14:paraId="478994E0" w14:textId="77777777" w:rsidR="00797BDD" w:rsidRDefault="00797BDD" w:rsidP="00797BDD">
            <w:pPr>
              <w:pStyle w:val="Heading2"/>
              <w:numPr>
                <w:ilvl w:val="0"/>
                <w:numId w:val="0"/>
              </w:numPr>
              <w:jc w:val="center"/>
              <w:rPr>
                <w:lang w:val="ru-RU"/>
              </w:rPr>
            </w:pPr>
          </w:p>
        </w:tc>
      </w:tr>
      <w:tr w:rsidR="00797BDD" w14:paraId="132ED7E1" w14:textId="77777777" w:rsidTr="00797BDD">
        <w:tc>
          <w:tcPr>
            <w:tcW w:w="2211" w:type="dxa"/>
          </w:tcPr>
          <w:p w14:paraId="0728CDA6" w14:textId="77777777" w:rsidR="00797BDD" w:rsidRDefault="00797BDD" w:rsidP="00797BDD">
            <w:pPr>
              <w:pStyle w:val="Heading2"/>
              <w:numPr>
                <w:ilvl w:val="0"/>
                <w:numId w:val="0"/>
              </w:numPr>
              <w:jc w:val="left"/>
            </w:pPr>
            <w:r>
              <w:t>Возможность смежных отгрузок:</w:t>
            </w:r>
          </w:p>
        </w:tc>
        <w:tc>
          <w:tcPr>
            <w:tcW w:w="2211" w:type="dxa"/>
            <w:vAlign w:val="center"/>
          </w:tcPr>
          <w:p w14:paraId="4366115A" w14:textId="77777777" w:rsidR="00797BDD" w:rsidRDefault="00797BDD" w:rsidP="00797BDD">
            <w:pPr>
              <w:pStyle w:val="Heading2"/>
              <w:numPr>
                <w:ilvl w:val="0"/>
                <w:numId w:val="0"/>
              </w:numPr>
              <w:jc w:val="center"/>
              <w:rPr>
                <w:lang w:val="ru-RU"/>
              </w:rPr>
            </w:pPr>
          </w:p>
        </w:tc>
        <w:tc>
          <w:tcPr>
            <w:tcW w:w="2211" w:type="dxa"/>
            <w:vAlign w:val="center"/>
          </w:tcPr>
          <w:p w14:paraId="3DB47E71" w14:textId="77777777" w:rsidR="00797BDD" w:rsidRDefault="00797BDD" w:rsidP="00797BDD">
            <w:pPr>
              <w:pStyle w:val="Heading2"/>
              <w:numPr>
                <w:ilvl w:val="0"/>
                <w:numId w:val="0"/>
              </w:numPr>
              <w:jc w:val="center"/>
              <w:rPr>
                <w:lang w:val="ru-RU"/>
              </w:rPr>
            </w:pPr>
          </w:p>
        </w:tc>
        <w:tc>
          <w:tcPr>
            <w:tcW w:w="2211" w:type="dxa"/>
            <w:vAlign w:val="center"/>
          </w:tcPr>
          <w:p w14:paraId="5063793C" w14:textId="77777777" w:rsidR="00797BDD" w:rsidRDefault="00797BDD" w:rsidP="00797BDD">
            <w:pPr>
              <w:pStyle w:val="Heading2"/>
              <w:numPr>
                <w:ilvl w:val="0"/>
                <w:numId w:val="0"/>
              </w:numPr>
              <w:jc w:val="center"/>
              <w:rPr>
                <w:lang w:val="ru-RU"/>
              </w:rPr>
            </w:pPr>
          </w:p>
        </w:tc>
      </w:tr>
      <w:tr w:rsidR="00797BDD" w:rsidRPr="00D745B4" w14:paraId="6C869B74" w14:textId="77777777" w:rsidTr="00797BDD">
        <w:tc>
          <w:tcPr>
            <w:tcW w:w="8844" w:type="dxa"/>
            <w:gridSpan w:val="4"/>
          </w:tcPr>
          <w:p w14:paraId="071C877E" w14:textId="311C2690" w:rsidR="00797BDD" w:rsidRDefault="00D745B4" w:rsidP="00797BDD">
            <w:pPr>
              <w:pStyle w:val="Heading2"/>
              <w:numPr>
                <w:ilvl w:val="0"/>
                <w:numId w:val="0"/>
              </w:numPr>
              <w:jc w:val="left"/>
              <w:rPr>
                <w:lang w:val="ru-RU"/>
              </w:rPr>
            </w:pPr>
            <w:r>
              <w:rPr>
                <w:lang w:val="ru-RU"/>
              </w:rPr>
              <w:t>Исполнитель:</w:t>
            </w:r>
            <w:r>
              <w:rPr>
                <w:lang w:val="ru-RU"/>
              </w:rPr>
              <w:br/>
            </w:r>
            <w:r w:rsidR="00797BDD" w:rsidRPr="00AC409D">
              <w:rPr>
                <w:lang w:val="ru-RU"/>
              </w:rPr>
              <w:t>Ф.И.О., должность.</w:t>
            </w:r>
            <w:r w:rsidR="00797BDD" w:rsidRPr="00AC409D">
              <w:rPr>
                <w:lang w:val="ru-RU"/>
              </w:rPr>
              <w:br/>
            </w:r>
            <w:r w:rsidR="00797BDD" w:rsidRPr="00D745B4">
              <w:rPr>
                <w:lang w:val="ru-RU"/>
              </w:rPr>
              <w:t>М.П.</w:t>
            </w:r>
          </w:p>
        </w:tc>
      </w:tr>
    </w:tbl>
    <w:p w14:paraId="6CEDE824" w14:textId="14327488" w:rsidR="00413B68" w:rsidRPr="00413B68" w:rsidRDefault="00413B68" w:rsidP="00797BDD">
      <w:pPr>
        <w:pStyle w:val="Heading2"/>
        <w:spacing w:before="120" w:after="60"/>
        <w:ind w:left="578" w:hanging="578"/>
      </w:pPr>
      <w:r w:rsidRPr="008A4CCF">
        <w:rPr>
          <w:lang w:val="ru-RU"/>
        </w:rPr>
        <w:t xml:space="preserve">Еженедельно, в срок до четверга недели, предшествующей отгрузке, </w:t>
      </w:r>
      <w:r w:rsidR="007B78CF">
        <w:rPr>
          <w:lang w:val="ru-RU"/>
        </w:rPr>
        <w:t>Покупатель</w:t>
      </w:r>
      <w:r w:rsidRPr="008A4CCF">
        <w:rPr>
          <w:lang w:val="ru-RU"/>
        </w:rPr>
        <w:t xml:space="preserve"> направляет Поставщику предварительный план отгрузок по форме, указанной в п.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252630898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t>1.1</w:t>
      </w:r>
      <w:r>
        <w:fldChar w:fldCharType="end"/>
      </w:r>
      <w:r>
        <w:t xml:space="preserve"> настоящего приложения.</w:t>
      </w:r>
    </w:p>
    <w:p w14:paraId="03069134" w14:textId="2C4C4A8C" w:rsidR="00797BDD" w:rsidRPr="0035618F" w:rsidRDefault="007B78CF" w:rsidP="00797BDD">
      <w:pPr>
        <w:pStyle w:val="Heading2"/>
        <w:spacing w:before="120" w:after="60"/>
        <w:ind w:left="578" w:hanging="578"/>
      </w:pPr>
      <w:r>
        <w:rPr>
          <w:lang w:val="ru-RU"/>
        </w:rPr>
        <w:t>Покупатель</w:t>
      </w:r>
      <w:r w:rsidRPr="0035618F">
        <w:rPr>
          <w:lang w:val="ru-RU"/>
        </w:rPr>
        <w:t xml:space="preserve"> </w:t>
      </w:r>
      <w:r w:rsidR="00797BDD" w:rsidRPr="0035618F">
        <w:rPr>
          <w:lang w:val="ru-RU"/>
        </w:rPr>
        <w:t>направляет Поставщику Заявку на поставку партии товаров</w:t>
      </w:r>
      <w:r w:rsidR="00797BDD">
        <w:rPr>
          <w:lang w:val="ru-RU"/>
        </w:rPr>
        <w:t xml:space="preserve"> в электронной форме, заполняя её на сайте </w:t>
      </w:r>
      <w:r w:rsidR="00797BDD">
        <w:t>http</w:t>
      </w:r>
      <w:r w:rsidR="00797BDD" w:rsidRPr="00AC409D">
        <w:rPr>
          <w:lang w:val="ru-RU"/>
        </w:rPr>
        <w:t>://</w:t>
      </w:r>
      <w:r w:rsidR="008C4BA5">
        <w:t>order</w:t>
      </w:r>
      <w:r w:rsidR="00797BDD" w:rsidRPr="00AC409D">
        <w:rPr>
          <w:lang w:val="ru-RU"/>
        </w:rPr>
        <w:t>.</w:t>
      </w:r>
      <w:r w:rsidR="00797BDD">
        <w:t>d</w:t>
      </w:r>
      <w:r w:rsidR="008C4BA5">
        <w:t>mi</w:t>
      </w:r>
      <w:r w:rsidR="008C4BA5" w:rsidRPr="008A4CCF">
        <w:rPr>
          <w:lang w:val="ru-RU"/>
        </w:rPr>
        <w:t>-</w:t>
      </w:r>
      <w:r w:rsidR="008C4BA5">
        <w:t>group</w:t>
      </w:r>
      <w:r w:rsidR="00797BDD" w:rsidRPr="00AC409D">
        <w:rPr>
          <w:lang w:val="ru-RU"/>
        </w:rPr>
        <w:t>.</w:t>
      </w:r>
      <w:r w:rsidR="00797BDD">
        <w:t>ru</w:t>
      </w:r>
      <w:r w:rsidR="00797BDD" w:rsidRPr="00AC409D">
        <w:rPr>
          <w:lang w:val="ru-RU"/>
        </w:rPr>
        <w:t>/</w:t>
      </w:r>
      <w:r w:rsidR="00797BDD">
        <w:rPr>
          <w:lang w:val="ru-RU"/>
        </w:rPr>
        <w:t xml:space="preserve"> (либо </w:t>
      </w:r>
      <w:r w:rsidR="00797BDD" w:rsidRPr="0035618F">
        <w:rPr>
          <w:lang w:val="ru-RU"/>
        </w:rPr>
        <w:t xml:space="preserve">по форме, </w:t>
      </w:r>
      <w:r w:rsidR="00797BDD">
        <w:rPr>
          <w:lang w:val="ru-RU"/>
        </w:rPr>
        <w:t>согласованной Сторонами)</w:t>
      </w:r>
      <w:r w:rsidR="00797BDD" w:rsidRPr="0035618F">
        <w:rPr>
          <w:lang w:val="ru-RU"/>
        </w:rPr>
        <w:t xml:space="preserve">, в которой в обязательном порядке указывает дату ее составления, свое наименование, ассортимент товаров с указанием артикулов, наименований, </w:t>
      </w:r>
      <w:r w:rsidR="00797BDD">
        <w:rPr>
          <w:lang w:val="ru-RU"/>
        </w:rPr>
        <w:t xml:space="preserve">типа транспорта, </w:t>
      </w:r>
      <w:r w:rsidR="00797BDD" w:rsidRPr="0035618F">
        <w:rPr>
          <w:lang w:val="ru-RU"/>
        </w:rPr>
        <w:t>количества и цели приобретения (в качестве выставочных образцов или для перепродажи).</w:t>
      </w:r>
      <w:r w:rsidR="00797BDD">
        <w:rPr>
          <w:lang w:val="ru-RU"/>
        </w:rPr>
        <w:t xml:space="preserve"> Для каждой Категории Товара </w:t>
      </w:r>
      <w:r>
        <w:rPr>
          <w:lang w:val="ru-RU"/>
        </w:rPr>
        <w:t xml:space="preserve">Покупатель </w:t>
      </w:r>
      <w:r w:rsidR="00797BDD">
        <w:rPr>
          <w:lang w:val="ru-RU"/>
        </w:rPr>
        <w:t xml:space="preserve">направляет отдельную </w:t>
      </w:r>
      <w:r w:rsidR="00BC4772">
        <w:rPr>
          <w:lang w:val="ru-RU"/>
        </w:rPr>
        <w:t xml:space="preserve">консолидированную </w:t>
      </w:r>
      <w:r w:rsidR="00797BDD">
        <w:rPr>
          <w:lang w:val="ru-RU"/>
        </w:rPr>
        <w:t>Заявку.</w:t>
      </w:r>
    </w:p>
    <w:p w14:paraId="2DFD2646" w14:textId="09E0614B" w:rsidR="00797BDD" w:rsidRPr="00AC409D" w:rsidRDefault="00797BDD" w:rsidP="00797BDD">
      <w:pPr>
        <w:pStyle w:val="Heading2"/>
        <w:spacing w:before="120" w:after="60"/>
        <w:ind w:left="578" w:hanging="578"/>
        <w:rPr>
          <w:lang w:val="ru-RU"/>
        </w:rPr>
      </w:pPr>
      <w:r w:rsidRPr="00AC409D">
        <w:rPr>
          <w:lang w:val="ru-RU"/>
        </w:rPr>
        <w:t xml:space="preserve">Для Товара Категории 1 Подкатегории </w:t>
      </w:r>
      <w:r>
        <w:rPr>
          <w:lang w:val="ru-RU"/>
        </w:rPr>
        <w:t>«</w:t>
      </w:r>
      <w:r>
        <w:t>M</w:t>
      </w:r>
      <w:r w:rsidRPr="00AC409D">
        <w:rPr>
          <w:lang w:val="ru-RU"/>
        </w:rPr>
        <w:t>3</w:t>
      </w:r>
      <w:r>
        <w:rPr>
          <w:lang w:val="ru-RU"/>
        </w:rPr>
        <w:t xml:space="preserve">» </w:t>
      </w:r>
      <w:r w:rsidRPr="00AC409D">
        <w:rPr>
          <w:lang w:val="ru-RU"/>
        </w:rPr>
        <w:t xml:space="preserve">Поставщик рассматривает заявку и направляет </w:t>
      </w:r>
      <w:r w:rsidR="007B78CF">
        <w:rPr>
          <w:lang w:val="ru-RU"/>
        </w:rPr>
        <w:t>Покупателю</w:t>
      </w:r>
      <w:r w:rsidR="007B78CF" w:rsidRPr="00AC409D">
        <w:rPr>
          <w:lang w:val="ru-RU"/>
        </w:rPr>
        <w:t xml:space="preserve"> </w:t>
      </w:r>
      <w:r w:rsidRPr="00AC409D">
        <w:rPr>
          <w:lang w:val="ru-RU"/>
        </w:rPr>
        <w:t xml:space="preserve">счет на предоплату 50% стоимости Товара. Срок изготоваления такого Товара составляет 60 календарных дней при направлении заявки 4 и 19 числа каждого месяца, и 75 календарных дней при направлении заявки в период с 5 по 18 и с 20 по 3 число каждого месяца. Заявка принимается Поставщиком к исполнению в случае поступления предоплаты на расчетный счет Поставщика в течение 3 рабочих дней с момента выставления Поставщиком счета на предоплату. За 10 календарных дней до предполагаемой даты отгрузки Поставщик направляет </w:t>
      </w:r>
      <w:r w:rsidR="007B78CF">
        <w:rPr>
          <w:lang w:val="ru-RU"/>
        </w:rPr>
        <w:t>Покупателю</w:t>
      </w:r>
      <w:r w:rsidR="007B78CF" w:rsidRPr="00AC409D">
        <w:rPr>
          <w:lang w:val="ru-RU"/>
        </w:rPr>
        <w:t xml:space="preserve"> </w:t>
      </w:r>
      <w:r w:rsidRPr="00AC409D">
        <w:rPr>
          <w:lang w:val="ru-RU"/>
        </w:rPr>
        <w:t>счет на окончательную оплату Товара. Отгрузка товара со склада Поставщика производится в течение 3 календарных дней с момента получения Поставщиком полной оплаты за Товар.</w:t>
      </w:r>
    </w:p>
    <w:p w14:paraId="63B20F9D" w14:textId="7E774ABB" w:rsidR="00797BDD" w:rsidRPr="00AC409D" w:rsidRDefault="00797BDD" w:rsidP="00797BDD">
      <w:pPr>
        <w:pStyle w:val="Heading2"/>
        <w:spacing w:before="120" w:after="60"/>
        <w:ind w:left="578" w:hanging="578"/>
        <w:rPr>
          <w:lang w:val="ru-RU"/>
        </w:rPr>
      </w:pPr>
      <w:r w:rsidRPr="00AC409D">
        <w:rPr>
          <w:lang w:val="ru-RU"/>
        </w:rPr>
        <w:t xml:space="preserve">Для Товара Категории 1 Подкатегорий </w:t>
      </w:r>
      <w:r>
        <w:rPr>
          <w:lang w:val="ru-RU"/>
        </w:rPr>
        <w:t>«M1», «</w:t>
      </w:r>
      <w:r>
        <w:t>M</w:t>
      </w:r>
      <w:r w:rsidRPr="008A4CCF">
        <w:rPr>
          <w:lang w:val="ru-RU"/>
        </w:rPr>
        <w:t>2</w:t>
      </w:r>
      <w:r>
        <w:rPr>
          <w:lang w:val="ru-RU"/>
        </w:rPr>
        <w:t>», «M4»</w:t>
      </w:r>
      <w:r w:rsidR="00FF4232">
        <w:rPr>
          <w:lang w:val="ru-RU"/>
        </w:rPr>
        <w:t>, «М5»</w:t>
      </w:r>
      <w:r>
        <w:rPr>
          <w:lang w:val="ru-RU"/>
        </w:rPr>
        <w:t xml:space="preserve"> </w:t>
      </w:r>
      <w:r w:rsidR="007B78CF">
        <w:rPr>
          <w:lang w:val="ru-RU"/>
        </w:rPr>
        <w:t xml:space="preserve">Покупатель </w:t>
      </w:r>
      <w:r>
        <w:rPr>
          <w:lang w:val="ru-RU"/>
        </w:rPr>
        <w:t xml:space="preserve">направляет Поставщику Заявку на поставку партии Товара не менее, чем за 3 дня до предполагаемой даты отгрузки. </w:t>
      </w:r>
      <w:r w:rsidRPr="00AC409D">
        <w:rPr>
          <w:lang w:val="ru-RU"/>
        </w:rPr>
        <w:t xml:space="preserve">Поставщик рассматривает заявку и направляет </w:t>
      </w:r>
      <w:r w:rsidR="007B78CF">
        <w:rPr>
          <w:lang w:val="ru-RU"/>
        </w:rPr>
        <w:t>Покупателю</w:t>
      </w:r>
      <w:r w:rsidR="007B78CF" w:rsidRPr="00AC409D">
        <w:rPr>
          <w:lang w:val="ru-RU"/>
        </w:rPr>
        <w:t xml:space="preserve"> </w:t>
      </w:r>
      <w:r w:rsidRPr="00AC409D">
        <w:rPr>
          <w:lang w:val="ru-RU"/>
        </w:rPr>
        <w:t xml:space="preserve">счет на оплату Товара. Отгрузка товара со склада Поставщика производится </w:t>
      </w:r>
      <w:r w:rsidR="00FD0459">
        <w:rPr>
          <w:lang w:val="ru-RU"/>
        </w:rPr>
        <w:t>после</w:t>
      </w:r>
      <w:r w:rsidRPr="00AC409D">
        <w:rPr>
          <w:lang w:val="ru-RU"/>
        </w:rPr>
        <w:t xml:space="preserve"> получения Поставщиком полной оплаты за Товар.</w:t>
      </w:r>
    </w:p>
    <w:p w14:paraId="410DF61E" w14:textId="56DBAC54" w:rsidR="00797BDD" w:rsidRPr="00AC409D" w:rsidRDefault="00797BDD" w:rsidP="00797BDD">
      <w:pPr>
        <w:pStyle w:val="Heading2"/>
        <w:spacing w:before="120" w:after="60"/>
        <w:ind w:left="578" w:hanging="578"/>
        <w:rPr>
          <w:lang w:val="ru-RU"/>
        </w:rPr>
      </w:pPr>
      <w:r w:rsidRPr="00AC409D">
        <w:rPr>
          <w:lang w:val="ru-RU"/>
        </w:rPr>
        <w:t xml:space="preserve">Товар Категории 2 оплачивается </w:t>
      </w:r>
      <w:r w:rsidR="007B78CF">
        <w:rPr>
          <w:lang w:val="ru-RU"/>
        </w:rPr>
        <w:t>Покупателем</w:t>
      </w:r>
      <w:r w:rsidR="007B78CF" w:rsidRPr="00AC409D">
        <w:rPr>
          <w:lang w:val="ru-RU"/>
        </w:rPr>
        <w:t xml:space="preserve"> </w:t>
      </w:r>
      <w:r w:rsidRPr="00AC409D">
        <w:rPr>
          <w:lang w:val="ru-RU"/>
        </w:rPr>
        <w:t>в следующем порядке:</w:t>
      </w:r>
    </w:p>
    <w:p w14:paraId="4FA7AEF2" w14:textId="6DDA353E" w:rsidR="00797BDD" w:rsidRPr="00801D97" w:rsidRDefault="00797BDD" w:rsidP="00E21453">
      <w:pPr>
        <w:pStyle w:val="Heading3"/>
        <w:rPr>
          <w:lang w:val="ru-RU"/>
        </w:rPr>
      </w:pPr>
      <w:r w:rsidRPr="00801D97">
        <w:rPr>
          <w:lang w:val="ru-RU"/>
        </w:rPr>
        <w:t xml:space="preserve">При приобретении товара в качестве выставочных образцов и наличии указанного товара на складе Поставщика </w:t>
      </w:r>
      <w:r w:rsidR="00A93EE8">
        <w:rPr>
          <w:lang w:val="ru-RU"/>
        </w:rPr>
        <w:t xml:space="preserve">— </w:t>
      </w:r>
      <w:r w:rsidRPr="00801D97">
        <w:rPr>
          <w:lang w:val="ru-RU"/>
        </w:rPr>
        <w:t>предоплата в размере 70%, окончательный расчет в течение 60 дней после отгрузки товара со склада Поставщика.</w:t>
      </w:r>
    </w:p>
    <w:p w14:paraId="6EEF4FC8" w14:textId="1D9EBD8B" w:rsidR="00797BDD" w:rsidRPr="00801D97" w:rsidRDefault="00797BDD" w:rsidP="00E21453">
      <w:pPr>
        <w:pStyle w:val="Heading3"/>
        <w:rPr>
          <w:lang w:val="ru-RU"/>
        </w:rPr>
      </w:pPr>
      <w:r w:rsidRPr="00801D97">
        <w:rPr>
          <w:lang w:val="ru-RU"/>
        </w:rPr>
        <w:t xml:space="preserve">При приобретении товара в качестве выставочных образцов и отсутствии указанного товара на складе Поставщика </w:t>
      </w:r>
      <w:r w:rsidR="00A93EE8">
        <w:rPr>
          <w:lang w:val="ru-RU"/>
        </w:rPr>
        <w:t xml:space="preserve">— </w:t>
      </w:r>
      <w:r w:rsidRPr="00801D97">
        <w:rPr>
          <w:lang w:val="ru-RU"/>
        </w:rPr>
        <w:t>предоплата в размере 50%, окончательный расчет в течение 60 дней после отгрузки товара со склада Поставщика.</w:t>
      </w:r>
    </w:p>
    <w:p w14:paraId="6DD48BA3" w14:textId="67396AC1" w:rsidR="00797BDD" w:rsidRPr="00801D97" w:rsidRDefault="00797BDD" w:rsidP="00E21453">
      <w:pPr>
        <w:pStyle w:val="Heading3"/>
        <w:rPr>
          <w:lang w:val="ru-RU"/>
        </w:rPr>
      </w:pPr>
      <w:r w:rsidRPr="00801D97">
        <w:rPr>
          <w:lang w:val="ru-RU"/>
        </w:rPr>
        <w:lastRenderedPageBreak/>
        <w:t xml:space="preserve">При приобретении товара для дальнейшей перепродажи и наличии указанного товара на складе Поставщика </w:t>
      </w:r>
      <w:r w:rsidR="00A93EE8">
        <w:rPr>
          <w:lang w:val="ru-RU"/>
        </w:rPr>
        <w:t xml:space="preserve">— </w:t>
      </w:r>
      <w:r w:rsidRPr="00801D97">
        <w:rPr>
          <w:lang w:val="ru-RU"/>
        </w:rPr>
        <w:t>предоплата в размере 100%.</w:t>
      </w:r>
    </w:p>
    <w:p w14:paraId="0DFDE048" w14:textId="74E0D6E7" w:rsidR="00797BDD" w:rsidRPr="00801D97" w:rsidRDefault="00797BDD" w:rsidP="00E21453">
      <w:pPr>
        <w:pStyle w:val="Heading3"/>
        <w:rPr>
          <w:lang w:val="ru-RU"/>
        </w:rPr>
      </w:pPr>
      <w:r w:rsidRPr="00801D97">
        <w:rPr>
          <w:lang w:val="ru-RU"/>
        </w:rPr>
        <w:t>При приобретении товара для дальнейшей перепродажи и отсут</w:t>
      </w:r>
      <w:r w:rsidR="00A93EE8">
        <w:rPr>
          <w:lang w:val="ru-RU"/>
        </w:rPr>
        <w:t>ствии указанного товара на скла</w:t>
      </w:r>
      <w:r w:rsidRPr="00801D97">
        <w:rPr>
          <w:lang w:val="ru-RU"/>
        </w:rPr>
        <w:t xml:space="preserve">де Поставщика </w:t>
      </w:r>
      <w:r w:rsidR="00A93EE8">
        <w:rPr>
          <w:lang w:val="ru-RU"/>
        </w:rPr>
        <w:t xml:space="preserve">— </w:t>
      </w:r>
      <w:r w:rsidRPr="00801D97">
        <w:rPr>
          <w:lang w:val="ru-RU"/>
        </w:rPr>
        <w:t>предоплата в размере 50%, окончательный расчет не позднее 3 (трех) дней до планируемой отгрузки товара со склада Поставщика.</w:t>
      </w:r>
    </w:p>
    <w:p w14:paraId="1D22DE45" w14:textId="43FE8A04" w:rsidR="00A93EE8" w:rsidRDefault="00A93EE8" w:rsidP="00797BDD">
      <w:pPr>
        <w:pStyle w:val="Heading2"/>
        <w:spacing w:before="120" w:after="60"/>
        <w:ind w:left="578" w:hanging="578"/>
        <w:rPr>
          <w:lang w:val="ru-RU"/>
        </w:rPr>
      </w:pPr>
      <w:bookmarkStart w:id="20" w:name="_Ref252118775"/>
      <w:r>
        <w:rPr>
          <w:lang w:val="ru-RU"/>
        </w:rPr>
        <w:t xml:space="preserve">Товары Категорий 3-5 оплачиваются </w:t>
      </w:r>
      <w:r w:rsidR="007B78CF">
        <w:rPr>
          <w:lang w:val="ru-RU"/>
        </w:rPr>
        <w:t xml:space="preserve">Покупателем </w:t>
      </w:r>
      <w:r>
        <w:rPr>
          <w:lang w:val="ru-RU"/>
        </w:rPr>
        <w:t>в порядке 100% предоплаты.</w:t>
      </w:r>
    </w:p>
    <w:p w14:paraId="5F91EB91" w14:textId="240D9099" w:rsidR="00797BDD" w:rsidRPr="00AC409D" w:rsidRDefault="003754A9" w:rsidP="00797BDD">
      <w:pPr>
        <w:pStyle w:val="Heading2"/>
        <w:spacing w:before="120" w:after="60"/>
        <w:ind w:left="578" w:hanging="578"/>
        <w:rPr>
          <w:lang w:val="ru-RU"/>
        </w:rPr>
      </w:pPr>
      <w:bookmarkStart w:id="21" w:name="_Ref252631272"/>
      <w:r>
        <w:rPr>
          <w:lang w:val="ru-RU"/>
        </w:rPr>
        <w:t>Покупатель</w:t>
      </w:r>
      <w:r w:rsidR="00797BDD" w:rsidRPr="00AC409D">
        <w:rPr>
          <w:lang w:val="ru-RU"/>
        </w:rPr>
        <w:t xml:space="preserve"> в обязательном порядке в платежных поручениях н</w:t>
      </w:r>
      <w:r w:rsidR="00FF4232">
        <w:rPr>
          <w:lang w:val="ru-RU"/>
        </w:rPr>
        <w:t xml:space="preserve">а оплату указывает номер и дату </w:t>
      </w:r>
      <w:r w:rsidR="00FF4232" w:rsidRPr="00AC409D">
        <w:rPr>
          <w:lang w:val="ru-RU"/>
        </w:rPr>
        <w:t>настоящего договора,</w:t>
      </w:r>
      <w:r w:rsidR="00797BDD" w:rsidRPr="00AC409D">
        <w:rPr>
          <w:lang w:val="ru-RU"/>
        </w:rPr>
        <w:t xml:space="preserve"> и реквизиты счета Поставщика.</w:t>
      </w:r>
      <w:bookmarkEnd w:id="20"/>
      <w:bookmarkEnd w:id="21"/>
    </w:p>
    <w:p w14:paraId="7C070977" w14:textId="6494A958" w:rsidR="00797BDD" w:rsidRDefault="00797BDD" w:rsidP="00797BDD">
      <w:pPr>
        <w:pStyle w:val="Heading2"/>
        <w:spacing w:before="120" w:after="60"/>
        <w:ind w:left="578" w:hanging="578"/>
        <w:rPr>
          <w:lang w:val="ru-RU"/>
        </w:rPr>
      </w:pPr>
      <w:r w:rsidRPr="00801D97">
        <w:rPr>
          <w:lang w:val="ru-RU"/>
        </w:rPr>
        <w:t xml:space="preserve">В случае неуказания (неверного указания) </w:t>
      </w:r>
      <w:r w:rsidR="007B78CF">
        <w:rPr>
          <w:lang w:val="ru-RU"/>
        </w:rPr>
        <w:t>Покупателем</w:t>
      </w:r>
      <w:r w:rsidR="007B78CF" w:rsidRPr="00801D97">
        <w:rPr>
          <w:lang w:val="ru-RU"/>
        </w:rPr>
        <w:t xml:space="preserve"> </w:t>
      </w:r>
      <w:r w:rsidRPr="00801D97">
        <w:rPr>
          <w:lang w:val="ru-RU"/>
        </w:rPr>
        <w:t>в поручении на перечисление суммы (пред)оплаты каких-либо данных, предусмотренных п.</w:t>
      </w:r>
      <w:r w:rsidR="00A93EE8">
        <w:rPr>
          <w:lang w:val="ru-RU"/>
        </w:rPr>
        <w:fldChar w:fldCharType="begin"/>
      </w:r>
      <w:r w:rsidR="00A93EE8">
        <w:rPr>
          <w:lang w:val="ru-RU"/>
        </w:rPr>
        <w:instrText xml:space="preserve"> REF _Ref252631272 \r \h </w:instrText>
      </w:r>
      <w:r w:rsidR="00A93EE8">
        <w:rPr>
          <w:lang w:val="ru-RU"/>
        </w:rPr>
      </w:r>
      <w:r w:rsidR="00A93EE8">
        <w:rPr>
          <w:lang w:val="ru-RU"/>
        </w:rPr>
        <w:fldChar w:fldCharType="separate"/>
      </w:r>
      <w:r w:rsidR="009F275D">
        <w:rPr>
          <w:lang w:val="ru-RU"/>
        </w:rPr>
        <w:t>1.8</w:t>
      </w:r>
      <w:r w:rsidR="00A93EE8">
        <w:rPr>
          <w:lang w:val="ru-RU"/>
        </w:rPr>
        <w:fldChar w:fldCharType="end"/>
      </w:r>
      <w:r w:rsidRPr="00801D97">
        <w:rPr>
          <w:lang w:val="ru-RU"/>
        </w:rPr>
        <w:t xml:space="preserve"> настоящего приложения, предоплата не считается произведенной. </w:t>
      </w:r>
      <w:r w:rsidR="007B78CF">
        <w:rPr>
          <w:lang w:val="ru-RU"/>
        </w:rPr>
        <w:t>Покупатель</w:t>
      </w:r>
      <w:r w:rsidR="007B78CF" w:rsidRPr="00801D97">
        <w:rPr>
          <w:lang w:val="ru-RU"/>
        </w:rPr>
        <w:t xml:space="preserve"> </w:t>
      </w:r>
      <w:r w:rsidRPr="00801D97">
        <w:rPr>
          <w:lang w:val="ru-RU"/>
        </w:rPr>
        <w:t>обязан уточнить назначение платежа в платежном поручении в банке, через который производится оплата. Сроки поставки исчисляются в этом случае с момента получения Поставщиком надлежаще оформленного платежного поручения либо письма банка об изменении назначения платежа.</w:t>
      </w:r>
    </w:p>
    <w:p w14:paraId="05E704E9" w14:textId="75F51233" w:rsidR="00797BDD" w:rsidRPr="00912269" w:rsidRDefault="00797BDD" w:rsidP="00797BDD">
      <w:pPr>
        <w:pStyle w:val="Title"/>
        <w:rPr>
          <w:lang w:val="ru-RU"/>
        </w:rPr>
      </w:pPr>
      <w:r w:rsidRPr="008A4CCF">
        <w:rPr>
          <w:lang w:val="ru-RU"/>
        </w:rPr>
        <w:br w:type="page"/>
      </w:r>
      <w:r w:rsidRPr="00AC409D">
        <w:rPr>
          <w:lang w:val="ru-RU"/>
        </w:rPr>
        <w:lastRenderedPageBreak/>
        <w:t xml:space="preserve">Приложение № </w:t>
      </w:r>
      <w:r>
        <w:rPr>
          <w:lang w:val="ru-RU"/>
        </w:rPr>
        <w:t>2</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sidR="00006AD6">
        <w:rPr>
          <w:lang w:val="ru-RU"/>
        </w:rPr>
        <w:fldChar w:fldCharType="begin">
          <w:ffData>
            <w:name w:val="Text15"/>
            <w:enabled/>
            <w:calcOnExit w:val="0"/>
            <w:textInput/>
          </w:ffData>
        </w:fldChar>
      </w:r>
      <w:bookmarkStart w:id="22" w:name="Text15"/>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22"/>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006AD6" w14:paraId="74F74E7D" w14:textId="77777777" w:rsidTr="008C4BA5">
        <w:trPr>
          <w:trHeight w:val="278"/>
        </w:trPr>
        <w:tc>
          <w:tcPr>
            <w:tcW w:w="4732" w:type="dxa"/>
          </w:tcPr>
          <w:p w14:paraId="6C056035" w14:textId="77777777" w:rsidR="00006AD6" w:rsidRDefault="00006AD6" w:rsidP="008C4BA5">
            <w:r>
              <w:t xml:space="preserve">г. Дятьково                                                                                              </w:t>
            </w:r>
          </w:p>
        </w:tc>
        <w:tc>
          <w:tcPr>
            <w:tcW w:w="4732" w:type="dxa"/>
          </w:tcPr>
          <w:p w14:paraId="2548CD43" w14:textId="77777777" w:rsidR="00006AD6" w:rsidRPr="00B80FE4" w:rsidRDefault="00006AD6" w:rsidP="008C4BA5">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4BFBBE11" w14:textId="350A6E48" w:rsidR="00B80FE4" w:rsidRDefault="00797BDD" w:rsidP="00797BDD">
      <w:pPr>
        <w:pStyle w:val="Heading1"/>
        <w:numPr>
          <w:ilvl w:val="0"/>
          <w:numId w:val="6"/>
        </w:numPr>
      </w:pPr>
      <w:r>
        <w:t>Форма претензии.</w:t>
      </w:r>
    </w:p>
    <w:tbl>
      <w:tblPr>
        <w:tblStyle w:val="TableGrid"/>
        <w:tblW w:w="0" w:type="auto"/>
        <w:tblLook w:val="04A0" w:firstRow="1" w:lastRow="0" w:firstColumn="1" w:lastColumn="0" w:noHBand="0" w:noVBand="1"/>
      </w:tblPr>
      <w:tblGrid>
        <w:gridCol w:w="4711"/>
        <w:gridCol w:w="4711"/>
      </w:tblGrid>
      <w:tr w:rsidR="00797BDD" w:rsidRPr="007F2D03" w14:paraId="705AD08B" w14:textId="77777777" w:rsidTr="00797BDD">
        <w:tc>
          <w:tcPr>
            <w:tcW w:w="9422" w:type="dxa"/>
            <w:gridSpan w:val="2"/>
          </w:tcPr>
          <w:p w14:paraId="5DCF2F6A" w14:textId="7708729D" w:rsidR="00797BDD" w:rsidRPr="0092204E" w:rsidRDefault="0092204E" w:rsidP="00F2717F">
            <w:pPr>
              <w:spacing w:before="240" w:after="240"/>
              <w:rPr>
                <w:lang w:val="ru-RU"/>
              </w:rPr>
            </w:pPr>
            <w:r w:rsidRPr="008A4CCF">
              <w:rPr>
                <w:lang w:val="ru-RU"/>
              </w:rPr>
              <w:t xml:space="preserve">На бланке организации, </w:t>
            </w:r>
            <w:r>
              <w:rPr>
                <w:lang w:val="ru-RU"/>
              </w:rPr>
              <w:t>с указанием адреса и банковских реквизитов.</w:t>
            </w:r>
          </w:p>
        </w:tc>
      </w:tr>
      <w:tr w:rsidR="00797BDD" w14:paraId="4D3F9BB2" w14:textId="77777777" w:rsidTr="00A93EE8">
        <w:tc>
          <w:tcPr>
            <w:tcW w:w="9422" w:type="dxa"/>
            <w:gridSpan w:val="2"/>
            <w:tcBorders>
              <w:bottom w:val="nil"/>
            </w:tcBorders>
          </w:tcPr>
          <w:p w14:paraId="2D811CEE" w14:textId="2B33D3E9" w:rsidR="0092204E" w:rsidRPr="0092204E" w:rsidRDefault="000E35FC" w:rsidP="00F2717F">
            <w:pPr>
              <w:spacing w:before="240" w:after="240"/>
              <w:jc w:val="right"/>
              <w:rPr>
                <w:lang w:val="ru-RU"/>
              </w:rPr>
            </w:pPr>
            <w:r>
              <w:t>Руководителю</w:t>
            </w:r>
          </w:p>
        </w:tc>
      </w:tr>
      <w:tr w:rsidR="0092204E" w14:paraId="1A0F4C1C" w14:textId="77777777" w:rsidTr="00A93EE8">
        <w:tc>
          <w:tcPr>
            <w:tcW w:w="9422" w:type="dxa"/>
            <w:gridSpan w:val="2"/>
            <w:tcBorders>
              <w:top w:val="nil"/>
              <w:bottom w:val="nil"/>
            </w:tcBorders>
          </w:tcPr>
          <w:p w14:paraId="5D261C0F" w14:textId="69DB7790" w:rsidR="0092204E" w:rsidRPr="00A93EE8" w:rsidRDefault="0092204E" w:rsidP="00A93EE8">
            <w:pPr>
              <w:spacing w:before="240" w:after="240"/>
              <w:jc w:val="center"/>
              <w:rPr>
                <w:sz w:val="24"/>
              </w:rPr>
            </w:pPr>
            <w:r w:rsidRPr="00A93EE8">
              <w:rPr>
                <w:sz w:val="24"/>
              </w:rPr>
              <w:t xml:space="preserve">Письмо-Претензия №........ от </w:t>
            </w:r>
            <w:r w:rsidRPr="00A93EE8">
              <w:rPr>
                <w:sz w:val="24"/>
                <w:lang w:val="ru-RU"/>
              </w:rPr>
              <w:t>«.......» ................................... 201..... г.</w:t>
            </w:r>
          </w:p>
        </w:tc>
      </w:tr>
      <w:tr w:rsidR="0092204E" w14:paraId="1DB65CEB" w14:textId="77777777" w:rsidTr="00A93EE8">
        <w:tc>
          <w:tcPr>
            <w:tcW w:w="9422" w:type="dxa"/>
            <w:gridSpan w:val="2"/>
            <w:tcBorders>
              <w:top w:val="nil"/>
              <w:bottom w:val="nil"/>
            </w:tcBorders>
          </w:tcPr>
          <w:p w14:paraId="37597BBB" w14:textId="3D630007" w:rsidR="0092204E" w:rsidRPr="008A4CCF" w:rsidRDefault="0092204E" w:rsidP="00A93EE8">
            <w:pPr>
              <w:spacing w:before="240" w:after="240" w:line="276" w:lineRule="auto"/>
              <w:jc w:val="left"/>
              <w:rPr>
                <w:lang w:val="ru-RU"/>
              </w:rPr>
            </w:pPr>
            <w:r w:rsidRPr="008A4CCF">
              <w:rPr>
                <w:lang w:val="ru-RU"/>
              </w:rPr>
              <w:t>Сообщаем вам, что в наш адрес поступила претензия от покупателя ..............................................................................................., проживающего по адресу: .............................................................................................................................................................................................</w:t>
            </w:r>
          </w:p>
          <w:p w14:paraId="1574D02D" w14:textId="77777777" w:rsidR="0092204E" w:rsidRDefault="0092204E" w:rsidP="00A93EE8">
            <w:pPr>
              <w:spacing w:before="240" w:after="240" w:line="276" w:lineRule="auto"/>
              <w:jc w:val="left"/>
              <w:rPr>
                <w:lang w:val="ru-RU"/>
              </w:rPr>
            </w:pPr>
            <w:r w:rsidRPr="008A4CCF">
              <w:rPr>
                <w:lang w:val="ru-RU"/>
              </w:rPr>
              <w:t xml:space="preserve">В претензии указано, что Товар поступил по накладной №........ от </w:t>
            </w:r>
            <w:r>
              <w:rPr>
                <w:lang w:val="ru-RU"/>
              </w:rPr>
              <w:t>«.......» ................................... 201..... г. и имеет дефект производственного характера в виде:</w:t>
            </w:r>
          </w:p>
          <w:tbl>
            <w:tblPr>
              <w:tblStyle w:val="TableGrid"/>
              <w:tblW w:w="0" w:type="auto"/>
              <w:jc w:val="center"/>
              <w:tblLook w:val="04A0" w:firstRow="1" w:lastRow="0" w:firstColumn="1" w:lastColumn="0" w:noHBand="0" w:noVBand="1"/>
            </w:tblPr>
            <w:tblGrid>
              <w:gridCol w:w="1009"/>
              <w:gridCol w:w="1860"/>
              <w:gridCol w:w="1521"/>
              <w:gridCol w:w="2911"/>
              <w:gridCol w:w="1825"/>
            </w:tblGrid>
            <w:tr w:rsidR="00FD0459" w14:paraId="4AB222DB" w14:textId="77777777" w:rsidTr="00FD0459">
              <w:trPr>
                <w:trHeight w:val="501"/>
                <w:jc w:val="center"/>
              </w:trPr>
              <w:tc>
                <w:tcPr>
                  <w:tcW w:w="1009" w:type="dxa"/>
                  <w:vAlign w:val="center"/>
                </w:tcPr>
                <w:p w14:paraId="09EDA49B" w14:textId="2EF005D9" w:rsidR="00FD0459" w:rsidRDefault="00FD0459" w:rsidP="00F2717F">
                  <w:pPr>
                    <w:spacing w:before="240" w:after="240"/>
                    <w:jc w:val="center"/>
                  </w:pPr>
                  <w:r>
                    <w:t>№ п.п.</w:t>
                  </w:r>
                </w:p>
              </w:tc>
              <w:tc>
                <w:tcPr>
                  <w:tcW w:w="1860" w:type="dxa"/>
                  <w:vAlign w:val="center"/>
                </w:tcPr>
                <w:p w14:paraId="7CD076EB" w14:textId="25F3DA6B" w:rsidR="00FD0459" w:rsidRDefault="00FD0459" w:rsidP="00FD0459">
                  <w:pPr>
                    <w:spacing w:before="240" w:after="240"/>
                    <w:jc w:val="center"/>
                  </w:pPr>
                  <w:r>
                    <w:t xml:space="preserve">Артикул </w:t>
                  </w:r>
                </w:p>
              </w:tc>
              <w:tc>
                <w:tcPr>
                  <w:tcW w:w="1521" w:type="dxa"/>
                  <w:vAlign w:val="center"/>
                </w:tcPr>
                <w:p w14:paraId="646F0071" w14:textId="50569DE2" w:rsidR="00FD0459" w:rsidRDefault="00FD0459" w:rsidP="00FD0459">
                  <w:pPr>
                    <w:spacing w:before="240" w:after="240"/>
                    <w:jc w:val="center"/>
                  </w:pPr>
                  <w:r>
                    <w:t xml:space="preserve">Количество </w:t>
                  </w:r>
                </w:p>
              </w:tc>
              <w:tc>
                <w:tcPr>
                  <w:tcW w:w="2911" w:type="dxa"/>
                  <w:vAlign w:val="center"/>
                </w:tcPr>
                <w:p w14:paraId="1170DE9F" w14:textId="649E93B1" w:rsidR="00FD0459" w:rsidRDefault="00FD0459" w:rsidP="00FD0459">
                  <w:pPr>
                    <w:spacing w:before="240" w:after="240"/>
                    <w:jc w:val="center"/>
                  </w:pPr>
                  <w:r>
                    <w:t>Вид брака</w:t>
                  </w:r>
                </w:p>
              </w:tc>
              <w:tc>
                <w:tcPr>
                  <w:tcW w:w="1825" w:type="dxa"/>
                  <w:vAlign w:val="center"/>
                </w:tcPr>
                <w:p w14:paraId="0D92902F" w14:textId="59472D9D" w:rsidR="00FD0459" w:rsidRDefault="00FD0459" w:rsidP="00F2717F">
                  <w:pPr>
                    <w:spacing w:before="240" w:after="240"/>
                    <w:jc w:val="center"/>
                  </w:pPr>
                  <w:r>
                    <w:t>Примечания</w:t>
                  </w:r>
                </w:p>
              </w:tc>
            </w:tr>
            <w:tr w:rsidR="00FD0459" w14:paraId="732AFA6D" w14:textId="77777777" w:rsidTr="00FD0459">
              <w:trPr>
                <w:trHeight w:val="392"/>
                <w:jc w:val="center"/>
              </w:trPr>
              <w:tc>
                <w:tcPr>
                  <w:tcW w:w="1009" w:type="dxa"/>
                  <w:vAlign w:val="center"/>
                </w:tcPr>
                <w:p w14:paraId="6C0CDAE5" w14:textId="77777777" w:rsidR="00FD0459" w:rsidRDefault="00FD0459" w:rsidP="00F2717F">
                  <w:pPr>
                    <w:spacing w:before="240" w:after="240"/>
                    <w:jc w:val="center"/>
                  </w:pPr>
                </w:p>
              </w:tc>
              <w:tc>
                <w:tcPr>
                  <w:tcW w:w="1860" w:type="dxa"/>
                  <w:vAlign w:val="center"/>
                </w:tcPr>
                <w:p w14:paraId="443668A5" w14:textId="77777777" w:rsidR="00FD0459" w:rsidRDefault="00FD0459" w:rsidP="00F2717F">
                  <w:pPr>
                    <w:spacing w:before="240" w:after="240"/>
                    <w:jc w:val="center"/>
                  </w:pPr>
                </w:p>
              </w:tc>
              <w:tc>
                <w:tcPr>
                  <w:tcW w:w="1521" w:type="dxa"/>
                  <w:vAlign w:val="center"/>
                </w:tcPr>
                <w:p w14:paraId="765959AE" w14:textId="77777777" w:rsidR="00FD0459" w:rsidRDefault="00FD0459" w:rsidP="00F2717F">
                  <w:pPr>
                    <w:spacing w:before="240" w:after="240"/>
                    <w:jc w:val="center"/>
                  </w:pPr>
                </w:p>
              </w:tc>
              <w:tc>
                <w:tcPr>
                  <w:tcW w:w="2911" w:type="dxa"/>
                  <w:vAlign w:val="center"/>
                </w:tcPr>
                <w:p w14:paraId="5CD25CF3" w14:textId="77777777" w:rsidR="00FD0459" w:rsidRDefault="00FD0459" w:rsidP="00F2717F">
                  <w:pPr>
                    <w:spacing w:before="240" w:after="240"/>
                    <w:jc w:val="center"/>
                  </w:pPr>
                </w:p>
              </w:tc>
              <w:tc>
                <w:tcPr>
                  <w:tcW w:w="1825" w:type="dxa"/>
                  <w:vAlign w:val="center"/>
                </w:tcPr>
                <w:p w14:paraId="1F254093" w14:textId="77777777" w:rsidR="00FD0459" w:rsidRDefault="00FD0459" w:rsidP="00F2717F">
                  <w:pPr>
                    <w:spacing w:before="240" w:after="240"/>
                    <w:jc w:val="center"/>
                  </w:pPr>
                </w:p>
              </w:tc>
            </w:tr>
          </w:tbl>
          <w:p w14:paraId="04DC97C0" w14:textId="7E9E2EC2" w:rsidR="0092204E" w:rsidRDefault="0092204E" w:rsidP="00F2717F">
            <w:pPr>
              <w:spacing w:before="240" w:after="240"/>
              <w:jc w:val="left"/>
            </w:pPr>
          </w:p>
        </w:tc>
      </w:tr>
      <w:tr w:rsidR="0092204E" w14:paraId="5A8DE3D2" w14:textId="77777777" w:rsidTr="00A93EE8">
        <w:tc>
          <w:tcPr>
            <w:tcW w:w="9422" w:type="dxa"/>
            <w:gridSpan w:val="2"/>
            <w:tcBorders>
              <w:top w:val="nil"/>
              <w:bottom w:val="nil"/>
            </w:tcBorders>
          </w:tcPr>
          <w:p w14:paraId="1069CD1A" w14:textId="369B3538" w:rsidR="0092204E" w:rsidRDefault="0092204E" w:rsidP="00F2717F">
            <w:pPr>
              <w:spacing w:before="240" w:after="240"/>
              <w:jc w:val="left"/>
            </w:pPr>
            <w:r>
              <w:t>Прилагаемые документы:</w:t>
            </w:r>
          </w:p>
          <w:p w14:paraId="74936A0E" w14:textId="77777777" w:rsidR="0092204E" w:rsidRDefault="00F2717F" w:rsidP="00F2717F">
            <w:pPr>
              <w:pStyle w:val="ListParagraph"/>
              <w:numPr>
                <w:ilvl w:val="0"/>
                <w:numId w:val="7"/>
              </w:numPr>
              <w:spacing w:before="240" w:after="240"/>
              <w:jc w:val="left"/>
            </w:pPr>
            <w:r>
              <w:t>Заявление покупателя;</w:t>
            </w:r>
          </w:p>
          <w:p w14:paraId="1ECEC8B4" w14:textId="77777777" w:rsidR="00F2717F" w:rsidRDefault="00F2717F" w:rsidP="00F2717F">
            <w:pPr>
              <w:pStyle w:val="ListParagraph"/>
              <w:numPr>
                <w:ilvl w:val="0"/>
                <w:numId w:val="7"/>
              </w:numPr>
              <w:spacing w:before="240" w:after="240"/>
              <w:jc w:val="left"/>
            </w:pPr>
            <w:r>
              <w:t>Фотография детали;</w:t>
            </w:r>
          </w:p>
          <w:p w14:paraId="7025232B" w14:textId="77777777" w:rsidR="00F2717F" w:rsidRDefault="00F2717F" w:rsidP="00F2717F">
            <w:pPr>
              <w:pStyle w:val="ListParagraph"/>
              <w:numPr>
                <w:ilvl w:val="0"/>
                <w:numId w:val="7"/>
              </w:numPr>
              <w:spacing w:before="240" w:after="240"/>
              <w:jc w:val="left"/>
            </w:pPr>
            <w:r>
              <w:t>Этикетка со штрих-кодом;</w:t>
            </w:r>
          </w:p>
          <w:p w14:paraId="67A3482D" w14:textId="77777777" w:rsidR="00F2717F" w:rsidRDefault="00F2717F" w:rsidP="00F2717F">
            <w:pPr>
              <w:pStyle w:val="ListParagraph"/>
              <w:numPr>
                <w:ilvl w:val="0"/>
                <w:numId w:val="7"/>
              </w:numPr>
              <w:spacing w:before="240" w:after="240"/>
              <w:jc w:val="left"/>
            </w:pPr>
            <w:r>
              <w:t>Талон упаковщика;</w:t>
            </w:r>
          </w:p>
          <w:p w14:paraId="7EB310DF" w14:textId="77777777" w:rsidR="00F2717F" w:rsidRDefault="00F2717F" w:rsidP="00F2717F">
            <w:pPr>
              <w:pStyle w:val="ListParagraph"/>
              <w:numPr>
                <w:ilvl w:val="0"/>
                <w:numId w:val="7"/>
              </w:numPr>
              <w:spacing w:before="240" w:after="240"/>
              <w:jc w:val="left"/>
            </w:pPr>
            <w:r>
              <w:t>Гарантийный талон;</w:t>
            </w:r>
          </w:p>
          <w:p w14:paraId="1341B372" w14:textId="7B558912" w:rsidR="00F2717F" w:rsidRDefault="00F2717F" w:rsidP="00F2717F">
            <w:pPr>
              <w:pStyle w:val="ListParagraph"/>
              <w:numPr>
                <w:ilvl w:val="0"/>
                <w:numId w:val="7"/>
              </w:numPr>
              <w:spacing w:before="240" w:after="240"/>
              <w:jc w:val="left"/>
            </w:pPr>
            <w:r>
              <w:t>Схема сборки;</w:t>
            </w:r>
          </w:p>
        </w:tc>
      </w:tr>
      <w:tr w:rsidR="00F2717F" w:rsidRPr="00923E20" w14:paraId="45518A06" w14:textId="77777777" w:rsidTr="00A93EE8">
        <w:tc>
          <w:tcPr>
            <w:tcW w:w="9422" w:type="dxa"/>
            <w:gridSpan w:val="2"/>
            <w:tcBorders>
              <w:top w:val="nil"/>
              <w:bottom w:val="nil"/>
            </w:tcBorders>
          </w:tcPr>
          <w:p w14:paraId="763AB57E" w14:textId="040D9715" w:rsidR="00F2717F" w:rsidRPr="00923E20" w:rsidRDefault="00F2717F" w:rsidP="00F2717F">
            <w:pPr>
              <w:spacing w:before="240" w:after="240"/>
              <w:jc w:val="left"/>
              <w:rPr>
                <w:lang w:val="ru-RU"/>
              </w:rPr>
            </w:pPr>
            <w:r w:rsidRPr="008A4CCF">
              <w:rPr>
                <w:lang w:val="ru-RU"/>
              </w:rPr>
              <w:t xml:space="preserve">Прошу вас удовлетворить претензию в соответствии с разделом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252630458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6</w:t>
            </w:r>
            <w:r>
              <w:fldChar w:fldCharType="end"/>
            </w:r>
            <w:r w:rsidRPr="008A4CCF">
              <w:rPr>
                <w:lang w:val="ru-RU"/>
              </w:rPr>
              <w:t xml:space="preserve"> договора поставки №........ от </w:t>
            </w:r>
            <w:r>
              <w:rPr>
                <w:lang w:val="ru-RU"/>
              </w:rPr>
              <w:t xml:space="preserve">«.......» ................................... 201..... г. </w:t>
            </w:r>
            <w:r w:rsidRPr="00923E20">
              <w:rPr>
                <w:lang w:val="ru-RU"/>
              </w:rPr>
              <w:t xml:space="preserve"> </w:t>
            </w:r>
          </w:p>
        </w:tc>
      </w:tr>
      <w:tr w:rsidR="00A93EE8" w14:paraId="6FCAC6CB" w14:textId="77777777" w:rsidTr="00A93EE8">
        <w:tc>
          <w:tcPr>
            <w:tcW w:w="4711" w:type="dxa"/>
            <w:tcBorders>
              <w:top w:val="nil"/>
              <w:right w:val="nil"/>
            </w:tcBorders>
          </w:tcPr>
          <w:p w14:paraId="07991CE5" w14:textId="77777777" w:rsidR="00A93EE8" w:rsidRDefault="00A93EE8" w:rsidP="00F2717F">
            <w:pPr>
              <w:spacing w:before="240" w:after="240"/>
              <w:jc w:val="left"/>
            </w:pPr>
            <w:r>
              <w:t>Руководитель организации</w:t>
            </w:r>
          </w:p>
        </w:tc>
        <w:tc>
          <w:tcPr>
            <w:tcW w:w="4711" w:type="dxa"/>
            <w:tcBorders>
              <w:top w:val="nil"/>
              <w:left w:val="nil"/>
            </w:tcBorders>
          </w:tcPr>
          <w:p w14:paraId="2B3D7553" w14:textId="17F62069" w:rsidR="00A93EE8" w:rsidRPr="00A93EE8" w:rsidRDefault="00A93EE8" w:rsidP="00A93EE8">
            <w:pPr>
              <w:spacing w:before="240" w:after="240"/>
              <w:jc w:val="right"/>
            </w:pPr>
            <w:r>
              <w:rPr>
                <w:i/>
              </w:rPr>
              <w:t>Ф.И.О. Руководителя</w:t>
            </w:r>
          </w:p>
        </w:tc>
      </w:tr>
    </w:tbl>
    <w:p w14:paraId="7DE77F45" w14:textId="6F4A3C3B" w:rsidR="002B6B6C" w:rsidRDefault="002B6B6C" w:rsidP="00797BDD"/>
    <w:p w14:paraId="43583014" w14:textId="2980886C" w:rsidR="002B6B6C" w:rsidRPr="00912269" w:rsidRDefault="002B6B6C" w:rsidP="002B6B6C">
      <w:pPr>
        <w:pStyle w:val="Title"/>
        <w:rPr>
          <w:lang w:val="ru-RU"/>
        </w:rPr>
      </w:pPr>
      <w:r w:rsidRPr="008A4CCF">
        <w:rPr>
          <w:lang w:val="ru-RU"/>
        </w:rPr>
        <w:br w:type="page"/>
      </w:r>
      <w:r>
        <w:rPr>
          <w:lang w:val="ru-RU"/>
        </w:rPr>
        <w:lastRenderedPageBreak/>
        <w:t>Дополнительное соглашение</w:t>
      </w:r>
      <w:r w:rsidRPr="00AC409D">
        <w:rPr>
          <w:lang w:val="ru-RU"/>
        </w:rPr>
        <w:t xml:space="preserve">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006AD6" w14:paraId="76643795" w14:textId="77777777" w:rsidTr="00006AD6">
        <w:trPr>
          <w:trHeight w:val="278"/>
        </w:trPr>
        <w:tc>
          <w:tcPr>
            <w:tcW w:w="4732" w:type="dxa"/>
          </w:tcPr>
          <w:p w14:paraId="62D1A706" w14:textId="77777777" w:rsidR="00006AD6" w:rsidRDefault="00006AD6" w:rsidP="008C4BA5">
            <w:r>
              <w:t xml:space="preserve">г. Дятьково                                                                                              </w:t>
            </w:r>
          </w:p>
        </w:tc>
        <w:tc>
          <w:tcPr>
            <w:tcW w:w="4732" w:type="dxa"/>
          </w:tcPr>
          <w:p w14:paraId="20018BFD" w14:textId="77777777" w:rsidR="00006AD6" w:rsidRPr="00B80FE4" w:rsidRDefault="00006AD6" w:rsidP="008C4BA5">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311E0A0A" w14:textId="77777777" w:rsidR="002B6B6C" w:rsidRDefault="002B6B6C" w:rsidP="002B6B6C">
      <w:pPr>
        <w:pStyle w:val="ConsNonformat"/>
        <w:widowControl/>
        <w:tabs>
          <w:tab w:val="right" w:pos="10439"/>
        </w:tabs>
        <w:jc w:val="both"/>
        <w:outlineLvl w:val="0"/>
      </w:pPr>
    </w:p>
    <w:p w14:paraId="44860C42" w14:textId="5A7432FB" w:rsidR="002B6B6C" w:rsidRPr="008A4CCF" w:rsidRDefault="00006AD6" w:rsidP="002B6B6C">
      <w:pPr>
        <w:rPr>
          <w:lang w:val="ru-RU"/>
        </w:rPr>
      </w:pPr>
      <w:r w:rsidRPr="008A4CCF">
        <w:rPr>
          <w:lang w:val="ru-RU"/>
        </w:rPr>
        <w:t xml:space="preserve">Общество с ограниченной ответственностью </w:t>
      </w:r>
      <w:r>
        <w:rPr>
          <w:lang w:val="ru-RU"/>
        </w:rPr>
        <w:t>«ДИЭМАЙ РУС»</w:t>
      </w:r>
      <w:r w:rsidRPr="008A4CCF">
        <w:rPr>
          <w:lang w:val="ru-RU"/>
        </w:rPr>
        <w:t>, именуемое в дальнейшем «Поставщик», в лице</w:t>
      </w:r>
      <w:r>
        <w:rPr>
          <w:lang w:val="ru-RU"/>
        </w:rPr>
        <w:t xml:space="preserve"> </w:t>
      </w:r>
      <w:r w:rsidR="000B674B">
        <w:rPr>
          <w:lang w:val="ru-RU"/>
        </w:rPr>
        <w:fldChar w:fldCharType="begin">
          <w:ffData>
            <w:name w:val=""/>
            <w:enabled/>
            <w:calcOnExit w:val="0"/>
            <w:ddList>
              <w:listEntry w:val="Васина Алексея Александровича"/>
              <w:listEntry w:val="Галицкого Геннадия Николаевича"/>
            </w:ddList>
          </w:ffData>
        </w:fldChar>
      </w:r>
      <w:r w:rsidR="000B674B">
        <w:rPr>
          <w:lang w:val="ru-RU"/>
        </w:rPr>
        <w:instrText xml:space="preserve"> FORMDROPDOWN </w:instrText>
      </w:r>
      <w:r w:rsidR="000B674B">
        <w:rPr>
          <w:lang w:val="ru-RU"/>
        </w:rPr>
      </w:r>
      <w:r w:rsidR="000B674B">
        <w:rPr>
          <w:lang w:val="ru-RU"/>
        </w:rPr>
        <w:fldChar w:fldCharType="end"/>
      </w:r>
      <w:r w:rsidRPr="008A4CCF">
        <w:rPr>
          <w:lang w:val="ru-RU"/>
        </w:rPr>
        <w:t xml:space="preserve">, действующего на основании доверенности, с одной стороны, и </w:t>
      </w:r>
      <w:r>
        <w:fldChar w:fldCharType="begin">
          <w:ffData>
            <w:name w:val="Text5"/>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именуем</w:t>
      </w:r>
      <w:r>
        <w:fldChar w:fldCharType="begin">
          <w:ffData>
            <w:name w:val="Text6"/>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в дальнейшем «Покупатель», в лице </w:t>
      </w:r>
      <w:r>
        <w:fldChar w:fldCharType="begin">
          <w:ffData>
            <w:name w:val="Text7"/>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действующего на основании </w:t>
      </w:r>
      <w:r>
        <w:fldChar w:fldCharType="begin">
          <w:ffData>
            <w:name w:val="Text8"/>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с другой стороны,</w:t>
      </w:r>
      <w:r w:rsidR="002B6B6C" w:rsidRPr="008A4CCF">
        <w:rPr>
          <w:color w:val="000000"/>
          <w:lang w:val="ru-RU"/>
        </w:rPr>
        <w:t xml:space="preserve">заключили настоящее дополнительное </w:t>
      </w:r>
      <w:r w:rsidR="002B6B6C" w:rsidRPr="008A4CCF">
        <w:rPr>
          <w:color w:val="000000"/>
          <w:spacing w:val="-4"/>
          <w:lang w:val="ru-RU"/>
        </w:rPr>
        <w:t>соглашение о нижеследующем:</w:t>
      </w:r>
    </w:p>
    <w:p w14:paraId="6591073B" w14:textId="77777777" w:rsidR="002B6B6C" w:rsidRPr="00444122" w:rsidRDefault="002B6B6C" w:rsidP="002B6B6C">
      <w:pPr>
        <w:pStyle w:val="ConsNonformat"/>
        <w:widowControl/>
        <w:jc w:val="both"/>
        <w:rPr>
          <w:rFonts w:ascii="Times New Roman" w:hAnsi="Times New Roman"/>
          <w:color w:val="000000"/>
          <w:spacing w:val="-4"/>
          <w:sz w:val="22"/>
          <w:szCs w:val="22"/>
        </w:rPr>
      </w:pPr>
    </w:p>
    <w:p w14:paraId="07CF58AD" w14:textId="68366586" w:rsidR="002B6B6C" w:rsidRPr="00923E20" w:rsidRDefault="002B6B6C" w:rsidP="002B6B6C">
      <w:pPr>
        <w:pStyle w:val="Heading2"/>
        <w:rPr>
          <w:lang w:val="ru-RU"/>
        </w:rPr>
      </w:pPr>
      <w:r w:rsidRPr="008A4CCF">
        <w:rPr>
          <w:lang w:val="ru-RU"/>
        </w:rPr>
        <w:t xml:space="preserve">Поставщик и Покупатель договорились о поставке на условиях Договора поставки № </w:t>
      </w:r>
      <w:r w:rsidR="00006AD6">
        <w:fldChar w:fldCharType="begin">
          <w:ffData>
            <w:name w:val="Text16"/>
            <w:enabled/>
            <w:calcOnExit w:val="0"/>
            <w:textInput/>
          </w:ffData>
        </w:fldChar>
      </w:r>
      <w:bookmarkStart w:id="23" w:name="Text16"/>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3"/>
      <w:r w:rsidRPr="008A4CCF">
        <w:rPr>
          <w:lang w:val="ru-RU"/>
        </w:rPr>
        <w:t xml:space="preserve"> от «</w:t>
      </w:r>
      <w:r w:rsidR="00006AD6">
        <w:fldChar w:fldCharType="begin">
          <w:ffData>
            <w:name w:val="Text17"/>
            <w:enabled/>
            <w:calcOnExit w:val="0"/>
            <w:textInput/>
          </w:ffData>
        </w:fldChar>
      </w:r>
      <w:bookmarkStart w:id="24" w:name="Text17"/>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4"/>
      <w:r w:rsidRPr="008A4CCF">
        <w:rPr>
          <w:lang w:val="ru-RU"/>
        </w:rPr>
        <w:t xml:space="preserve">» </w:t>
      </w:r>
      <w:r w:rsidR="00006AD6">
        <w:fldChar w:fldCharType="begin">
          <w:ffData>
            <w:name w:val="Text18"/>
            <w:enabled/>
            <w:calcOnExit w:val="0"/>
            <w:textInput/>
          </w:ffData>
        </w:fldChar>
      </w:r>
      <w:bookmarkStart w:id="25" w:name="Text18"/>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5"/>
      <w:r w:rsidRPr="008A4CCF">
        <w:rPr>
          <w:lang w:val="ru-RU"/>
        </w:rPr>
        <w:t xml:space="preserve"> 20</w:t>
      </w:r>
      <w:r w:rsidR="00006AD6">
        <w:fldChar w:fldCharType="begin">
          <w:ffData>
            <w:name w:val="Text19"/>
            <w:enabled/>
            <w:calcOnExit w:val="0"/>
            <w:textInput/>
          </w:ffData>
        </w:fldChar>
      </w:r>
      <w:bookmarkStart w:id="26" w:name="Text19"/>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6"/>
      <w:r w:rsidRPr="008A4CCF">
        <w:rPr>
          <w:lang w:val="ru-RU"/>
        </w:rPr>
        <w:t xml:space="preserve"> г.  </w:t>
      </w:r>
      <w:r w:rsidRPr="00923E20">
        <w:rPr>
          <w:lang w:val="ru-RU"/>
        </w:rPr>
        <w:t>Товара следующей категории:</w:t>
      </w:r>
    </w:p>
    <w:p w14:paraId="20290D2F" w14:textId="77777777" w:rsidR="002B6B6C" w:rsidRPr="008A4CCF" w:rsidRDefault="002B6B6C" w:rsidP="00E21453">
      <w:pPr>
        <w:pStyle w:val="Heading3"/>
        <w:rPr>
          <w:lang w:val="ru-RU"/>
        </w:rPr>
      </w:pPr>
      <w:r w:rsidRPr="008A4CCF">
        <w:rPr>
          <w:lang w:val="ru-RU"/>
        </w:rPr>
        <w:t>Категория 1: корпусная мебель в разобранном виде, мебельные детали, фурнитура и выставочные образцы;</w:t>
      </w:r>
    </w:p>
    <w:p w14:paraId="4A4382E9" w14:textId="51E47CC9" w:rsidR="002B6B6C" w:rsidRPr="008A4CCF" w:rsidRDefault="002B6B6C" w:rsidP="00E21453">
      <w:pPr>
        <w:pStyle w:val="Heading3"/>
        <w:rPr>
          <w:lang w:val="ru-RU"/>
        </w:rPr>
      </w:pPr>
      <w:r w:rsidRPr="008A4CCF">
        <w:rPr>
          <w:lang w:val="ru-RU"/>
        </w:rPr>
        <w:t>Подкатегория «М2»: мебельные программы производства ООО МК «Катюша», относящиеся к модельному ряду «</w:t>
      </w:r>
      <w:r w:rsidR="002C55BE">
        <w:rPr>
          <w:lang w:val="ru-RU"/>
        </w:rPr>
        <w:t>Дятьково</w:t>
      </w:r>
      <w:r w:rsidRPr="008A4CCF">
        <w:rPr>
          <w:lang w:val="ru-RU"/>
        </w:rPr>
        <w:t>» (далее - «Товар»).</w:t>
      </w:r>
    </w:p>
    <w:p w14:paraId="6EC7AD5D" w14:textId="74CA4BD6" w:rsidR="002B6B6C" w:rsidRPr="008A4CCF" w:rsidRDefault="002B6B6C" w:rsidP="00E21453">
      <w:pPr>
        <w:pStyle w:val="Heading3"/>
        <w:rPr>
          <w:lang w:val="ru-RU"/>
        </w:rPr>
      </w:pPr>
      <w:r w:rsidRPr="008A4CCF">
        <w:rPr>
          <w:lang w:val="ru-RU"/>
        </w:rPr>
        <w:t xml:space="preserve">Наименование, ассортимент и цена </w:t>
      </w:r>
      <w:r w:rsidR="00FF4232">
        <w:rPr>
          <w:lang w:val="ru-RU"/>
        </w:rPr>
        <w:t>товара определяются действующим на момент подачи Покупателем заявки</w:t>
      </w:r>
      <w:r w:rsidRPr="008A4CCF">
        <w:rPr>
          <w:lang w:val="ru-RU"/>
        </w:rPr>
        <w:t xml:space="preserve"> прайс-листом. Прайс-листы размещены на сайте Поставщика или направляются Покупателю по его запросу по электронной почте.</w:t>
      </w:r>
    </w:p>
    <w:p w14:paraId="5D6EEAFD" w14:textId="2CDFA43D" w:rsidR="00EE1434" w:rsidRPr="00190BE3" w:rsidRDefault="002B6B6C" w:rsidP="00190BE3">
      <w:pPr>
        <w:pStyle w:val="Heading3"/>
        <w:rPr>
          <w:lang w:val="ru-RU"/>
        </w:rPr>
      </w:pPr>
      <w:r w:rsidRPr="008A4CCF">
        <w:rPr>
          <w:lang w:val="ru-RU"/>
        </w:rPr>
        <w:t>На каждую партию товара Поставщик устан</w:t>
      </w:r>
      <w:r w:rsidR="00FF4232">
        <w:rPr>
          <w:lang w:val="ru-RU"/>
        </w:rPr>
        <w:t>авливает для Покупателя систему</w:t>
      </w:r>
      <w:r w:rsidRPr="008A4CCF">
        <w:rPr>
          <w:lang w:val="ru-RU"/>
        </w:rPr>
        <w:t xml:space="preserve"> скидок от действующе</w:t>
      </w:r>
      <w:r w:rsidR="00FF4232">
        <w:rPr>
          <w:lang w:val="ru-RU"/>
        </w:rPr>
        <w:t>го прайс-листа в зависимости от</w:t>
      </w:r>
      <w:r w:rsidRPr="008A4CCF">
        <w:rPr>
          <w:lang w:val="ru-RU"/>
        </w:rPr>
        <w:t xml:space="preserve"> суммы подлежащего отгрузке товара. </w:t>
      </w:r>
      <w:r w:rsidRPr="00FF4232">
        <w:rPr>
          <w:lang w:val="ru-RU"/>
        </w:rPr>
        <w:t>Размер</w:t>
      </w:r>
      <w:r w:rsidR="00FF4232">
        <w:rPr>
          <w:lang w:val="ru-RU"/>
        </w:rPr>
        <w:t xml:space="preserve"> скидок указан в Приложении </w:t>
      </w:r>
      <w:r w:rsidRPr="00FF4232">
        <w:rPr>
          <w:lang w:val="ru-RU"/>
        </w:rPr>
        <w:t>к настоящему соглашению.</w:t>
      </w:r>
    </w:p>
    <w:tbl>
      <w:tblPr>
        <w:tblStyle w:val="TableGrid"/>
        <w:tblW w:w="0" w:type="auto"/>
        <w:tblLook w:val="04A0" w:firstRow="1" w:lastRow="0" w:firstColumn="1" w:lastColumn="0" w:noHBand="0" w:noVBand="1"/>
      </w:tblPr>
      <w:tblGrid>
        <w:gridCol w:w="4786"/>
        <w:gridCol w:w="4536"/>
      </w:tblGrid>
      <w:tr w:rsidR="00190BE3" w:rsidRPr="000F60B9" w14:paraId="34D219E9" w14:textId="77777777" w:rsidTr="002E354D">
        <w:tc>
          <w:tcPr>
            <w:tcW w:w="4786" w:type="dxa"/>
          </w:tcPr>
          <w:p w14:paraId="4CE1BCB6" w14:textId="77777777" w:rsidR="00190BE3" w:rsidRPr="000F60B9" w:rsidRDefault="00190BE3" w:rsidP="002E354D">
            <w:pPr>
              <w:spacing w:before="120" w:after="120"/>
              <w:rPr>
                <w:b/>
                <w:sz w:val="16"/>
                <w:szCs w:val="14"/>
              </w:rPr>
            </w:pPr>
            <w:r w:rsidRPr="000F60B9">
              <w:rPr>
                <w:b/>
                <w:sz w:val="16"/>
                <w:szCs w:val="14"/>
              </w:rPr>
              <w:t>ПОСТАВЩИК:</w:t>
            </w:r>
          </w:p>
        </w:tc>
        <w:tc>
          <w:tcPr>
            <w:tcW w:w="4536" w:type="dxa"/>
          </w:tcPr>
          <w:p w14:paraId="0B116165" w14:textId="77777777" w:rsidR="00190BE3" w:rsidRPr="000F60B9" w:rsidRDefault="00190BE3" w:rsidP="002E354D">
            <w:pPr>
              <w:spacing w:before="120" w:after="120"/>
              <w:rPr>
                <w:b/>
                <w:sz w:val="16"/>
                <w:szCs w:val="14"/>
              </w:rPr>
            </w:pPr>
            <w:r w:rsidRPr="000F60B9">
              <w:rPr>
                <w:b/>
                <w:sz w:val="16"/>
                <w:szCs w:val="14"/>
              </w:rPr>
              <w:t>ПОКУПАТЕЛЬ:</w:t>
            </w:r>
          </w:p>
        </w:tc>
      </w:tr>
      <w:tr w:rsidR="00190BE3" w:rsidRPr="000F60B9" w14:paraId="24EFC796" w14:textId="77777777" w:rsidTr="002E354D">
        <w:tc>
          <w:tcPr>
            <w:tcW w:w="4786" w:type="dxa"/>
          </w:tcPr>
          <w:p w14:paraId="7B38DEA6" w14:textId="77777777" w:rsidR="00190BE3" w:rsidRDefault="00190BE3" w:rsidP="002E354D">
            <w:pPr>
              <w:rPr>
                <w:sz w:val="16"/>
                <w:szCs w:val="14"/>
                <w:lang w:val="ru-RU"/>
              </w:rPr>
            </w:pPr>
            <w:r w:rsidRPr="00A46ADE">
              <w:rPr>
                <w:sz w:val="16"/>
                <w:szCs w:val="14"/>
                <w:lang w:val="ru-RU"/>
              </w:rPr>
              <w:t xml:space="preserve">ООО </w:t>
            </w:r>
            <w:r>
              <w:rPr>
                <w:sz w:val="16"/>
                <w:szCs w:val="14"/>
                <w:lang w:val="ru-RU"/>
              </w:rPr>
              <w:t>«ДИЭМАЙ РУС»</w:t>
            </w:r>
          </w:p>
          <w:p w14:paraId="4FC292CB" w14:textId="77777777" w:rsidR="00190BE3" w:rsidRDefault="00190BE3" w:rsidP="002E354D">
            <w:pPr>
              <w:rPr>
                <w:sz w:val="16"/>
                <w:szCs w:val="14"/>
                <w:lang w:val="ru-RU"/>
              </w:rPr>
            </w:pPr>
            <w:r>
              <w:rPr>
                <w:sz w:val="16"/>
                <w:szCs w:val="14"/>
                <w:lang w:val="ru-RU"/>
              </w:rPr>
              <w:t>242600, РФ, Брянская область, г. Дятьково, ул. Ленина, д. 225</w:t>
            </w:r>
          </w:p>
          <w:p w14:paraId="768665C3" w14:textId="77777777" w:rsidR="00190BE3" w:rsidRDefault="00190BE3" w:rsidP="002E354D">
            <w:pPr>
              <w:rPr>
                <w:sz w:val="16"/>
                <w:szCs w:val="14"/>
                <w:lang w:val="ru-RU"/>
              </w:rPr>
            </w:pPr>
            <w:r>
              <w:rPr>
                <w:sz w:val="16"/>
                <w:szCs w:val="14"/>
                <w:lang w:val="ru-RU"/>
              </w:rPr>
              <w:t>ИНН 3245513118, КПП 324501001, ОГРН 1133256016409</w:t>
            </w:r>
          </w:p>
          <w:p w14:paraId="1CFAD8E3" w14:textId="77777777" w:rsidR="00190BE3" w:rsidRDefault="00190BE3" w:rsidP="002E354D">
            <w:pPr>
              <w:rPr>
                <w:sz w:val="16"/>
                <w:szCs w:val="14"/>
                <w:lang w:val="ru-RU"/>
              </w:rPr>
            </w:pPr>
            <w:r>
              <w:rPr>
                <w:sz w:val="16"/>
                <w:szCs w:val="14"/>
                <w:lang w:val="ru-RU"/>
              </w:rPr>
              <w:t>Расчетный счет №40702810308000001788</w:t>
            </w:r>
          </w:p>
          <w:p w14:paraId="5E5F376F" w14:textId="77777777" w:rsidR="00190BE3" w:rsidRDefault="00190BE3" w:rsidP="002E354D">
            <w:pPr>
              <w:rPr>
                <w:sz w:val="16"/>
                <w:szCs w:val="14"/>
                <w:lang w:val="ru-RU"/>
              </w:rPr>
            </w:pPr>
            <w:r>
              <w:rPr>
                <w:sz w:val="16"/>
                <w:szCs w:val="14"/>
                <w:lang w:val="ru-RU"/>
              </w:rPr>
              <w:t>в Отделении №8605 Сбербанка России, г. Брянск,</w:t>
            </w:r>
          </w:p>
          <w:p w14:paraId="05DE754B" w14:textId="77777777" w:rsidR="00190BE3" w:rsidRPr="00E62740" w:rsidRDefault="00190BE3" w:rsidP="002E354D">
            <w:pPr>
              <w:rPr>
                <w:sz w:val="16"/>
                <w:szCs w:val="14"/>
                <w:lang w:val="ru-RU"/>
              </w:rPr>
            </w:pPr>
            <w:r>
              <w:rPr>
                <w:sz w:val="16"/>
                <w:szCs w:val="14"/>
                <w:lang w:val="ru-RU"/>
              </w:rPr>
              <w:t>БИК 041501601, корр. счет №30101810400000000601</w:t>
            </w:r>
          </w:p>
        </w:tc>
        <w:tc>
          <w:tcPr>
            <w:tcW w:w="4536" w:type="dxa"/>
          </w:tcPr>
          <w:p w14:paraId="42467B2A" w14:textId="77777777" w:rsidR="00190BE3" w:rsidRPr="000F60B9" w:rsidRDefault="00190BE3" w:rsidP="002E354D">
            <w:pPr>
              <w:rPr>
                <w:sz w:val="16"/>
                <w:szCs w:val="14"/>
              </w:rPr>
            </w:pPr>
            <w:r>
              <w:rPr>
                <w:sz w:val="16"/>
                <w:szCs w:val="14"/>
              </w:rPr>
              <w:fldChar w:fldCharType="begin">
                <w:ffData>
                  <w:name w:val=""/>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r w:rsidR="00190BE3" w:rsidRPr="000F60B9" w14:paraId="7606B4E4" w14:textId="77777777" w:rsidTr="002E354D">
        <w:tc>
          <w:tcPr>
            <w:tcW w:w="4786" w:type="dxa"/>
          </w:tcPr>
          <w:p w14:paraId="1DC88A5B" w14:textId="77777777" w:rsidR="00190BE3" w:rsidRDefault="00190BE3" w:rsidP="002E354D">
            <w:pPr>
              <w:rPr>
                <w:sz w:val="16"/>
                <w:szCs w:val="14"/>
              </w:rPr>
            </w:pPr>
          </w:p>
          <w:p w14:paraId="317075C3" w14:textId="77777777" w:rsidR="00190BE3" w:rsidRDefault="00190BE3" w:rsidP="002E354D">
            <w:pPr>
              <w:rPr>
                <w:sz w:val="16"/>
                <w:szCs w:val="14"/>
              </w:rPr>
            </w:pPr>
            <w:r>
              <w:rPr>
                <w:sz w:val="16"/>
                <w:szCs w:val="14"/>
              </w:rPr>
              <w:fldChar w:fldCharType="begin">
                <w:ffData>
                  <w:name w:val="Dropdown4"/>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p w14:paraId="4262963A" w14:textId="77777777" w:rsidR="00190BE3" w:rsidRPr="000F60B9" w:rsidRDefault="00190BE3" w:rsidP="002E354D">
            <w:pPr>
              <w:rPr>
                <w:sz w:val="16"/>
                <w:szCs w:val="14"/>
              </w:rPr>
            </w:pPr>
          </w:p>
        </w:tc>
        <w:tc>
          <w:tcPr>
            <w:tcW w:w="4536" w:type="dxa"/>
          </w:tcPr>
          <w:p w14:paraId="5B2A077C" w14:textId="77777777" w:rsidR="00190BE3" w:rsidRDefault="00190BE3" w:rsidP="002E354D">
            <w:pPr>
              <w:jc w:val="right"/>
              <w:rPr>
                <w:sz w:val="16"/>
                <w:szCs w:val="14"/>
              </w:rPr>
            </w:pPr>
          </w:p>
          <w:p w14:paraId="766E06C5" w14:textId="77777777" w:rsidR="00190BE3" w:rsidRPr="000F60B9" w:rsidRDefault="00190BE3" w:rsidP="002E354D">
            <w:pPr>
              <w:jc w:val="right"/>
              <w:rPr>
                <w:sz w:val="16"/>
                <w:szCs w:val="14"/>
              </w:rPr>
            </w:pPr>
            <w:r>
              <w:rPr>
                <w:sz w:val="16"/>
                <w:szCs w:val="14"/>
              </w:rPr>
              <w:fldChar w:fldCharType="begin">
                <w:ffData>
                  <w:name w:val="Text10"/>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bl>
    <w:p w14:paraId="41ED18A4" w14:textId="77777777" w:rsidR="00190BE3" w:rsidRDefault="00190BE3">
      <w:pPr>
        <w:jc w:val="left"/>
        <w:rPr>
          <w:rFonts w:eastAsiaTheme="majorEastAsia" w:cstheme="majorBidi"/>
          <w:spacing w:val="5"/>
          <w:kern w:val="28"/>
          <w:sz w:val="32"/>
          <w:szCs w:val="52"/>
          <w:lang w:val="ru-RU"/>
        </w:rPr>
      </w:pPr>
      <w:r>
        <w:rPr>
          <w:lang w:val="ru-RU"/>
        </w:rPr>
        <w:br w:type="page"/>
      </w:r>
    </w:p>
    <w:p w14:paraId="653ABB7E" w14:textId="2F0730EF" w:rsidR="00190BE3" w:rsidRPr="00912269" w:rsidRDefault="00190BE3" w:rsidP="00190BE3">
      <w:pPr>
        <w:pStyle w:val="Title"/>
        <w:rPr>
          <w:lang w:val="ru-RU"/>
        </w:rPr>
      </w:pPr>
      <w:r w:rsidRPr="00190BE3">
        <w:rPr>
          <w:lang w:val="ru-RU"/>
        </w:rPr>
        <w:lastRenderedPageBreak/>
        <w:t xml:space="preserve">Приложение к </w:t>
      </w:r>
      <w:r>
        <w:rPr>
          <w:lang w:val="ru-RU"/>
        </w:rPr>
        <w:t>Дополнительному соглашению</w:t>
      </w:r>
      <w:r w:rsidRPr="00AC409D">
        <w:rPr>
          <w:lang w:val="ru-RU"/>
        </w:rPr>
        <w:t xml:space="preserve">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Pr>
          <w:lang w:val="ru-RU"/>
        </w:rPr>
        <w:fldChar w:fldCharType="begin">
          <w:ffData>
            <w:name w:val="Text20"/>
            <w:enabled/>
            <w:calcOnExit w:val="0"/>
            <w:textInput/>
          </w:ffData>
        </w:fldChar>
      </w:r>
      <w:bookmarkStart w:id="27" w:name="Text20"/>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bookmarkEnd w:id="27"/>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190BE3" w14:paraId="5207653C" w14:textId="77777777" w:rsidTr="002E354D">
        <w:trPr>
          <w:trHeight w:val="278"/>
        </w:trPr>
        <w:tc>
          <w:tcPr>
            <w:tcW w:w="4732" w:type="dxa"/>
          </w:tcPr>
          <w:p w14:paraId="1937C5F7" w14:textId="77777777" w:rsidR="00190BE3" w:rsidRDefault="00190BE3" w:rsidP="002E354D">
            <w:r>
              <w:t xml:space="preserve">г. Дятьково                                                                                              </w:t>
            </w:r>
          </w:p>
        </w:tc>
        <w:tc>
          <w:tcPr>
            <w:tcW w:w="4732" w:type="dxa"/>
          </w:tcPr>
          <w:p w14:paraId="0BB24B82" w14:textId="77777777" w:rsidR="00190BE3" w:rsidRPr="00B80FE4" w:rsidRDefault="00190BE3" w:rsidP="002E354D">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1909456C" w14:textId="77777777" w:rsidR="00190BE3" w:rsidRPr="00A46ADE" w:rsidRDefault="00190BE3" w:rsidP="00190BE3">
      <w:pPr>
        <w:rPr>
          <w:lang w:val="ru-RU"/>
        </w:rPr>
      </w:pPr>
    </w:p>
    <w:p w14:paraId="13B8F86F" w14:textId="172F5984" w:rsidR="00190BE3" w:rsidRPr="00A46ADE" w:rsidRDefault="00190BE3" w:rsidP="00190BE3">
      <w:pPr>
        <w:numPr>
          <w:ilvl w:val="0"/>
          <w:numId w:val="9"/>
        </w:numPr>
        <w:rPr>
          <w:lang w:val="ru-RU"/>
        </w:rPr>
      </w:pPr>
      <w:r>
        <w:rPr>
          <w:lang w:val="ru-RU"/>
        </w:rPr>
        <w:t>Покупателю предоставляются</w:t>
      </w:r>
      <w:r w:rsidRPr="00A46ADE">
        <w:rPr>
          <w:lang w:val="ru-RU"/>
        </w:rPr>
        <w:t xml:space="preserve"> следующие скидки в зависимости от стоимости одной партии планируемого к отгрузке товара</w:t>
      </w:r>
      <w:r>
        <w:rPr>
          <w:lang w:val="ru-RU"/>
        </w:rPr>
        <w:t xml:space="preserve"> Категории 1 Подкатегории «М2»</w:t>
      </w:r>
      <w:r w:rsidRPr="00A46ADE">
        <w:rPr>
          <w:lang w:val="ru-RU"/>
        </w:rPr>
        <w:t>:</w:t>
      </w:r>
    </w:p>
    <w:p w14:paraId="3A1F76A4" w14:textId="77777777" w:rsidR="00190BE3" w:rsidRPr="00A46ADE" w:rsidRDefault="00190BE3" w:rsidP="00190BE3">
      <w:pPr>
        <w:rPr>
          <w:lang w:val="ru-RU"/>
        </w:rPr>
      </w:pPr>
    </w:p>
    <w:tbl>
      <w:tblPr>
        <w:tblW w:w="0" w:type="auto"/>
        <w:tblCellMar>
          <w:left w:w="0" w:type="dxa"/>
          <w:right w:w="0" w:type="dxa"/>
        </w:tblCellMar>
        <w:tblLook w:val="04A0" w:firstRow="1" w:lastRow="0" w:firstColumn="1" w:lastColumn="0" w:noHBand="0" w:noVBand="1"/>
      </w:tblPr>
      <w:tblGrid>
        <w:gridCol w:w="2340"/>
        <w:gridCol w:w="1440"/>
        <w:gridCol w:w="1124"/>
        <w:gridCol w:w="1361"/>
        <w:gridCol w:w="1373"/>
        <w:gridCol w:w="1542"/>
      </w:tblGrid>
      <w:tr w:rsidR="00190BE3" w14:paraId="47CC653B" w14:textId="77777777" w:rsidTr="002E354D">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1753E2" w14:textId="114B6200" w:rsidR="00190BE3" w:rsidRDefault="00BF1DA7" w:rsidP="002E354D">
            <w:pPr>
              <w:jc w:val="center"/>
            </w:pPr>
            <w:r>
              <w:t>Отгрузка,</w:t>
            </w:r>
            <w:r w:rsidR="00190BE3">
              <w:t xml:space="preserve"> руб.</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DF9EAED" w14:textId="77777777" w:rsidR="00190BE3" w:rsidRDefault="00190BE3" w:rsidP="002E354D">
            <w:pPr>
              <w:jc w:val="center"/>
            </w:pPr>
            <w:r>
              <w:t>до 150 000</w:t>
            </w:r>
          </w:p>
        </w:tc>
        <w:tc>
          <w:tcPr>
            <w:tcW w:w="11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B68088" w14:textId="77777777" w:rsidR="00190BE3" w:rsidRDefault="00190BE3" w:rsidP="002E354D">
            <w:pPr>
              <w:jc w:val="center"/>
            </w:pPr>
            <w:r>
              <w:t>150 000 —300 000</w:t>
            </w:r>
          </w:p>
        </w:tc>
        <w:tc>
          <w:tcPr>
            <w:tcW w:w="136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F6DB3C1" w14:textId="77777777" w:rsidR="00190BE3" w:rsidRDefault="00190BE3" w:rsidP="002E354D">
            <w:pPr>
              <w:jc w:val="center"/>
            </w:pPr>
            <w:r>
              <w:t>300 000 —600 000</w:t>
            </w:r>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95BE7E" w14:textId="77777777" w:rsidR="00190BE3" w:rsidRDefault="00190BE3" w:rsidP="002E354D">
            <w:pPr>
              <w:jc w:val="center"/>
            </w:pPr>
            <w:r>
              <w:t>600 000 —1200 000</w:t>
            </w:r>
          </w:p>
        </w:tc>
        <w:tc>
          <w:tcPr>
            <w:tcW w:w="15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B9B745" w14:textId="77777777" w:rsidR="00190BE3" w:rsidRDefault="00190BE3" w:rsidP="002E354D">
            <w:pPr>
              <w:jc w:val="center"/>
            </w:pPr>
            <w:r>
              <w:t xml:space="preserve">Свыше </w:t>
            </w:r>
          </w:p>
          <w:p w14:paraId="2CB8C78E" w14:textId="77777777" w:rsidR="00190BE3" w:rsidRDefault="00190BE3" w:rsidP="002E354D">
            <w:pPr>
              <w:jc w:val="center"/>
            </w:pPr>
            <w:r>
              <w:t>1 200 000</w:t>
            </w:r>
          </w:p>
        </w:tc>
      </w:tr>
      <w:tr w:rsidR="00190BE3" w14:paraId="58CF9C78" w14:textId="77777777" w:rsidTr="002E354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46FB0" w14:textId="77777777" w:rsidR="00190BE3" w:rsidRDefault="00190BE3" w:rsidP="002E354D">
            <w:pPr>
              <w:jc w:val="center"/>
            </w:pPr>
            <w:r>
              <w:t>Скидка,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D4D71F4" w14:textId="77777777" w:rsidR="00190BE3" w:rsidRDefault="00190BE3" w:rsidP="002E354D">
            <w:pPr>
              <w:jc w:val="center"/>
            </w:pPr>
            <w:r>
              <w:t>0%</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14:paraId="2F196E44" w14:textId="77777777" w:rsidR="00190BE3" w:rsidRDefault="00190BE3" w:rsidP="002E354D">
            <w:pPr>
              <w:jc w:val="center"/>
            </w:pPr>
            <w:r>
              <w:t>1%</w:t>
            </w:r>
          </w:p>
        </w:tc>
        <w:tc>
          <w:tcPr>
            <w:tcW w:w="1361" w:type="dxa"/>
            <w:tcBorders>
              <w:top w:val="nil"/>
              <w:left w:val="nil"/>
              <w:bottom w:val="single" w:sz="8" w:space="0" w:color="auto"/>
              <w:right w:val="single" w:sz="8" w:space="0" w:color="auto"/>
            </w:tcBorders>
            <w:tcMar>
              <w:top w:w="0" w:type="dxa"/>
              <w:left w:w="108" w:type="dxa"/>
              <w:bottom w:w="0" w:type="dxa"/>
              <w:right w:w="108" w:type="dxa"/>
            </w:tcMar>
            <w:hideMark/>
          </w:tcPr>
          <w:p w14:paraId="7DA7EB42" w14:textId="77777777" w:rsidR="00190BE3" w:rsidRDefault="00190BE3" w:rsidP="002E354D">
            <w:pPr>
              <w:jc w:val="center"/>
            </w:pPr>
            <w:r>
              <w:t>2%</w:t>
            </w:r>
          </w:p>
        </w:tc>
        <w:tc>
          <w:tcPr>
            <w:tcW w:w="1373" w:type="dxa"/>
            <w:tcBorders>
              <w:top w:val="nil"/>
              <w:left w:val="nil"/>
              <w:bottom w:val="single" w:sz="8" w:space="0" w:color="auto"/>
              <w:right w:val="single" w:sz="8" w:space="0" w:color="auto"/>
            </w:tcBorders>
            <w:tcMar>
              <w:top w:w="0" w:type="dxa"/>
              <w:left w:w="108" w:type="dxa"/>
              <w:bottom w:w="0" w:type="dxa"/>
              <w:right w:w="108" w:type="dxa"/>
            </w:tcMar>
            <w:hideMark/>
          </w:tcPr>
          <w:p w14:paraId="2DF94AE6" w14:textId="77777777" w:rsidR="00190BE3" w:rsidRDefault="00190BE3" w:rsidP="002E354D">
            <w:pPr>
              <w:jc w:val="center"/>
            </w:pPr>
            <w:r>
              <w:t>3%</w:t>
            </w:r>
          </w:p>
        </w:tc>
        <w:tc>
          <w:tcPr>
            <w:tcW w:w="1542" w:type="dxa"/>
            <w:tcBorders>
              <w:top w:val="nil"/>
              <w:left w:val="nil"/>
              <w:bottom w:val="single" w:sz="8" w:space="0" w:color="auto"/>
              <w:right w:val="single" w:sz="8" w:space="0" w:color="auto"/>
            </w:tcBorders>
            <w:tcMar>
              <w:top w:w="0" w:type="dxa"/>
              <w:left w:w="108" w:type="dxa"/>
              <w:bottom w:w="0" w:type="dxa"/>
              <w:right w:w="108" w:type="dxa"/>
            </w:tcMar>
            <w:hideMark/>
          </w:tcPr>
          <w:p w14:paraId="4FBB2036" w14:textId="77777777" w:rsidR="00190BE3" w:rsidRDefault="00190BE3" w:rsidP="002E354D">
            <w:pPr>
              <w:jc w:val="center"/>
            </w:pPr>
            <w:r>
              <w:t>4%</w:t>
            </w:r>
          </w:p>
        </w:tc>
      </w:tr>
    </w:tbl>
    <w:p w14:paraId="2FB2942B" w14:textId="77777777" w:rsidR="00190BE3" w:rsidRDefault="00190BE3" w:rsidP="00190BE3">
      <w:pPr>
        <w:rPr>
          <w:color w:val="1F497D"/>
        </w:rPr>
      </w:pPr>
    </w:p>
    <w:p w14:paraId="70EAF0A9" w14:textId="77777777" w:rsidR="00190BE3" w:rsidRPr="00A46ADE" w:rsidRDefault="00190BE3" w:rsidP="00190BE3">
      <w:pPr>
        <w:numPr>
          <w:ilvl w:val="0"/>
          <w:numId w:val="9"/>
        </w:numPr>
        <w:rPr>
          <w:lang w:val="ru-RU"/>
        </w:rPr>
      </w:pPr>
      <w:r w:rsidRPr="00A46ADE">
        <w:rPr>
          <w:lang w:val="ru-RU"/>
        </w:rPr>
        <w:t xml:space="preserve">Указанная в п.1 настоящего приложения скидка предоставляется Покупателю при условии 100% предоплаты стоимости товара. </w:t>
      </w:r>
    </w:p>
    <w:p w14:paraId="001F88B2" w14:textId="77777777" w:rsidR="00190BE3" w:rsidRPr="00A46ADE" w:rsidRDefault="00190BE3" w:rsidP="00190BE3">
      <w:pPr>
        <w:rPr>
          <w:lang w:val="ru-RU"/>
        </w:rPr>
      </w:pPr>
    </w:p>
    <w:tbl>
      <w:tblPr>
        <w:tblStyle w:val="TableGrid"/>
        <w:tblW w:w="0" w:type="auto"/>
        <w:tblLook w:val="04A0" w:firstRow="1" w:lastRow="0" w:firstColumn="1" w:lastColumn="0" w:noHBand="0" w:noVBand="1"/>
      </w:tblPr>
      <w:tblGrid>
        <w:gridCol w:w="4786"/>
        <w:gridCol w:w="4536"/>
      </w:tblGrid>
      <w:tr w:rsidR="00190BE3" w:rsidRPr="000F60B9" w14:paraId="67411BA7" w14:textId="77777777" w:rsidTr="002E354D">
        <w:tc>
          <w:tcPr>
            <w:tcW w:w="4786" w:type="dxa"/>
          </w:tcPr>
          <w:p w14:paraId="54CBCD89" w14:textId="77777777" w:rsidR="00190BE3" w:rsidRPr="000F60B9" w:rsidRDefault="00190BE3" w:rsidP="002E354D">
            <w:pPr>
              <w:spacing w:before="120" w:after="120"/>
              <w:rPr>
                <w:b/>
                <w:sz w:val="16"/>
                <w:szCs w:val="14"/>
              </w:rPr>
            </w:pPr>
            <w:r w:rsidRPr="000F60B9">
              <w:rPr>
                <w:b/>
                <w:sz w:val="16"/>
                <w:szCs w:val="14"/>
              </w:rPr>
              <w:t>ПОСТАВЩИК:</w:t>
            </w:r>
          </w:p>
        </w:tc>
        <w:tc>
          <w:tcPr>
            <w:tcW w:w="4536" w:type="dxa"/>
          </w:tcPr>
          <w:p w14:paraId="2998D571" w14:textId="77777777" w:rsidR="00190BE3" w:rsidRPr="000F60B9" w:rsidRDefault="00190BE3" w:rsidP="002E354D">
            <w:pPr>
              <w:spacing w:before="120" w:after="120"/>
              <w:rPr>
                <w:b/>
                <w:sz w:val="16"/>
                <w:szCs w:val="14"/>
              </w:rPr>
            </w:pPr>
            <w:r w:rsidRPr="000F60B9">
              <w:rPr>
                <w:b/>
                <w:sz w:val="16"/>
                <w:szCs w:val="14"/>
              </w:rPr>
              <w:t>ПОКУПАТЕЛЬ:</w:t>
            </w:r>
          </w:p>
        </w:tc>
      </w:tr>
      <w:tr w:rsidR="00190BE3" w:rsidRPr="000F60B9" w14:paraId="70B2CF18" w14:textId="77777777" w:rsidTr="002E354D">
        <w:tc>
          <w:tcPr>
            <w:tcW w:w="4786" w:type="dxa"/>
          </w:tcPr>
          <w:p w14:paraId="47CEBA12" w14:textId="77777777" w:rsidR="00190BE3" w:rsidRDefault="00190BE3" w:rsidP="002E354D">
            <w:pPr>
              <w:rPr>
                <w:sz w:val="16"/>
                <w:szCs w:val="14"/>
                <w:lang w:val="ru-RU"/>
              </w:rPr>
            </w:pPr>
            <w:r w:rsidRPr="00A46ADE">
              <w:rPr>
                <w:sz w:val="16"/>
                <w:szCs w:val="14"/>
                <w:lang w:val="ru-RU"/>
              </w:rPr>
              <w:t xml:space="preserve">ООО </w:t>
            </w:r>
            <w:r>
              <w:rPr>
                <w:sz w:val="16"/>
                <w:szCs w:val="14"/>
                <w:lang w:val="ru-RU"/>
              </w:rPr>
              <w:t>«ДИЭМАЙ РУС»</w:t>
            </w:r>
          </w:p>
          <w:p w14:paraId="60C52DA9" w14:textId="77777777" w:rsidR="00190BE3" w:rsidRDefault="00190BE3" w:rsidP="002E354D">
            <w:pPr>
              <w:rPr>
                <w:sz w:val="16"/>
                <w:szCs w:val="14"/>
                <w:lang w:val="ru-RU"/>
              </w:rPr>
            </w:pPr>
            <w:r>
              <w:rPr>
                <w:sz w:val="16"/>
                <w:szCs w:val="14"/>
                <w:lang w:val="ru-RU"/>
              </w:rPr>
              <w:t>242600, РФ, Брянская область, г. Дятьково, ул. Ленина, д. 225</w:t>
            </w:r>
          </w:p>
          <w:p w14:paraId="0775A688" w14:textId="77777777" w:rsidR="00190BE3" w:rsidRDefault="00190BE3" w:rsidP="002E354D">
            <w:pPr>
              <w:rPr>
                <w:sz w:val="16"/>
                <w:szCs w:val="14"/>
                <w:lang w:val="ru-RU"/>
              </w:rPr>
            </w:pPr>
            <w:r>
              <w:rPr>
                <w:sz w:val="16"/>
                <w:szCs w:val="14"/>
                <w:lang w:val="ru-RU"/>
              </w:rPr>
              <w:t>ИНН 3245513118, КПП 324501001, ОГРН 1133256016409</w:t>
            </w:r>
          </w:p>
          <w:p w14:paraId="478265BB" w14:textId="77777777" w:rsidR="00190BE3" w:rsidRDefault="00190BE3" w:rsidP="002E354D">
            <w:pPr>
              <w:rPr>
                <w:sz w:val="16"/>
                <w:szCs w:val="14"/>
                <w:lang w:val="ru-RU"/>
              </w:rPr>
            </w:pPr>
            <w:r>
              <w:rPr>
                <w:sz w:val="16"/>
                <w:szCs w:val="14"/>
                <w:lang w:val="ru-RU"/>
              </w:rPr>
              <w:t>Расчетный счет №40702810308000001788</w:t>
            </w:r>
          </w:p>
          <w:p w14:paraId="708584DB" w14:textId="77777777" w:rsidR="00190BE3" w:rsidRDefault="00190BE3" w:rsidP="002E354D">
            <w:pPr>
              <w:rPr>
                <w:sz w:val="16"/>
                <w:szCs w:val="14"/>
                <w:lang w:val="ru-RU"/>
              </w:rPr>
            </w:pPr>
            <w:r>
              <w:rPr>
                <w:sz w:val="16"/>
                <w:szCs w:val="14"/>
                <w:lang w:val="ru-RU"/>
              </w:rPr>
              <w:t>в Отделении №8605 Сбербанка России, г. Брянск,</w:t>
            </w:r>
          </w:p>
          <w:p w14:paraId="4D46C22A" w14:textId="77777777" w:rsidR="00190BE3" w:rsidRPr="00E62740" w:rsidRDefault="00190BE3" w:rsidP="002E354D">
            <w:pPr>
              <w:rPr>
                <w:sz w:val="16"/>
                <w:szCs w:val="14"/>
                <w:lang w:val="ru-RU"/>
              </w:rPr>
            </w:pPr>
            <w:r>
              <w:rPr>
                <w:sz w:val="16"/>
                <w:szCs w:val="14"/>
                <w:lang w:val="ru-RU"/>
              </w:rPr>
              <w:t>БИК 041501601, корр. счет №30101810400000000601</w:t>
            </w:r>
          </w:p>
        </w:tc>
        <w:tc>
          <w:tcPr>
            <w:tcW w:w="4536" w:type="dxa"/>
          </w:tcPr>
          <w:p w14:paraId="2E93A1CC" w14:textId="77777777" w:rsidR="00190BE3" w:rsidRPr="000F60B9" w:rsidRDefault="00190BE3" w:rsidP="002E354D">
            <w:pPr>
              <w:rPr>
                <w:sz w:val="16"/>
                <w:szCs w:val="14"/>
              </w:rPr>
            </w:pPr>
            <w:r>
              <w:rPr>
                <w:sz w:val="16"/>
                <w:szCs w:val="14"/>
              </w:rPr>
              <w:fldChar w:fldCharType="begin">
                <w:ffData>
                  <w:name w:val=""/>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r w:rsidR="00190BE3" w:rsidRPr="000F60B9" w14:paraId="5C7A1A35" w14:textId="77777777" w:rsidTr="002E354D">
        <w:tc>
          <w:tcPr>
            <w:tcW w:w="4786" w:type="dxa"/>
          </w:tcPr>
          <w:p w14:paraId="16BFD092" w14:textId="77777777" w:rsidR="00190BE3" w:rsidRDefault="00190BE3" w:rsidP="002E354D">
            <w:pPr>
              <w:rPr>
                <w:sz w:val="16"/>
                <w:szCs w:val="14"/>
              </w:rPr>
            </w:pPr>
          </w:p>
          <w:p w14:paraId="57B12676" w14:textId="77777777" w:rsidR="00190BE3" w:rsidRDefault="00190BE3" w:rsidP="002E354D">
            <w:pPr>
              <w:rPr>
                <w:sz w:val="16"/>
                <w:szCs w:val="14"/>
              </w:rPr>
            </w:pPr>
            <w:r>
              <w:rPr>
                <w:sz w:val="16"/>
                <w:szCs w:val="14"/>
              </w:rPr>
              <w:fldChar w:fldCharType="begin">
                <w:ffData>
                  <w:name w:val="Dropdown4"/>
                  <w:enabled/>
                  <w:calcOnExit w:val="0"/>
                  <w:ddList>
                    <w:listEntry w:val="Васин А.А."/>
                    <w:listEntry w:val="Галицкий Г.Н."/>
                  </w:ddList>
                </w:ffData>
              </w:fldChar>
            </w:r>
            <w:bookmarkStart w:id="28" w:name="Dropdown4"/>
            <w:r>
              <w:rPr>
                <w:sz w:val="16"/>
                <w:szCs w:val="14"/>
              </w:rPr>
              <w:instrText xml:space="preserve"> FORMDROPDOWN </w:instrText>
            </w:r>
            <w:r>
              <w:rPr>
                <w:sz w:val="16"/>
                <w:szCs w:val="14"/>
              </w:rPr>
            </w:r>
            <w:r>
              <w:rPr>
                <w:sz w:val="16"/>
                <w:szCs w:val="14"/>
              </w:rPr>
              <w:fldChar w:fldCharType="end"/>
            </w:r>
            <w:bookmarkEnd w:id="28"/>
          </w:p>
          <w:p w14:paraId="421D6A43" w14:textId="77777777" w:rsidR="00190BE3" w:rsidRPr="000F60B9" w:rsidRDefault="00190BE3" w:rsidP="002E354D">
            <w:pPr>
              <w:rPr>
                <w:sz w:val="16"/>
                <w:szCs w:val="14"/>
              </w:rPr>
            </w:pPr>
          </w:p>
        </w:tc>
        <w:tc>
          <w:tcPr>
            <w:tcW w:w="4536" w:type="dxa"/>
          </w:tcPr>
          <w:p w14:paraId="7D826DAB" w14:textId="77777777" w:rsidR="00190BE3" w:rsidRDefault="00190BE3" w:rsidP="002E354D">
            <w:pPr>
              <w:jc w:val="right"/>
              <w:rPr>
                <w:sz w:val="16"/>
                <w:szCs w:val="14"/>
              </w:rPr>
            </w:pPr>
          </w:p>
          <w:p w14:paraId="0FB63774" w14:textId="77777777" w:rsidR="00190BE3" w:rsidRPr="000F60B9" w:rsidRDefault="00190BE3" w:rsidP="002E354D">
            <w:pPr>
              <w:jc w:val="right"/>
              <w:rPr>
                <w:sz w:val="16"/>
                <w:szCs w:val="14"/>
              </w:rPr>
            </w:pPr>
            <w:r>
              <w:rPr>
                <w:sz w:val="16"/>
                <w:szCs w:val="14"/>
              </w:rPr>
              <w:fldChar w:fldCharType="begin">
                <w:ffData>
                  <w:name w:val="Text10"/>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bl>
    <w:p w14:paraId="534C3E84" w14:textId="77777777" w:rsidR="00190BE3" w:rsidRDefault="00190BE3" w:rsidP="00190BE3"/>
    <w:p w14:paraId="3A715783" w14:textId="77777777" w:rsidR="00695FC9" w:rsidRPr="00157337" w:rsidRDefault="00695FC9" w:rsidP="002E354D">
      <w:pPr>
        <w:pStyle w:val="Title"/>
        <w:rPr>
          <w:lang w:val="ru-RU"/>
        </w:rPr>
      </w:pPr>
      <w:r>
        <w:br w:type="page"/>
      </w:r>
      <w:r>
        <w:lastRenderedPageBreak/>
        <w:t>Д</w:t>
      </w:r>
      <w:bookmarkStart w:id="29" w:name="_Ref249859404"/>
      <w:bookmarkEnd w:id="29"/>
      <w:r>
        <w:rPr>
          <w:lang w:val="ru-RU"/>
        </w:rPr>
        <w:t xml:space="preserve">илерское </w:t>
      </w:r>
      <w:r w:rsidRPr="002E354D">
        <w:t>соглашение</w:t>
      </w:r>
      <w:r>
        <w:t xml:space="preserve"> № </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2A2F0101" w14:textId="77777777" w:rsidTr="00695FC9">
        <w:trPr>
          <w:trHeight w:val="308"/>
        </w:trPr>
        <w:tc>
          <w:tcPr>
            <w:tcW w:w="4643" w:type="dxa"/>
          </w:tcPr>
          <w:p w14:paraId="2937111C" w14:textId="77777777" w:rsidR="00695FC9" w:rsidRDefault="00695FC9" w:rsidP="00695FC9">
            <w:r>
              <w:t xml:space="preserve">г. Дятьково                                                                                              </w:t>
            </w:r>
          </w:p>
        </w:tc>
        <w:tc>
          <w:tcPr>
            <w:tcW w:w="4643" w:type="dxa"/>
          </w:tcPr>
          <w:p w14:paraId="409834D1"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68465D5A" w14:textId="77777777" w:rsidR="00695FC9" w:rsidRDefault="00695FC9" w:rsidP="00695FC9"/>
    <w:p w14:paraId="6E78254D" w14:textId="77777777" w:rsidR="00695FC9" w:rsidRPr="008A4CCF" w:rsidRDefault="00695FC9" w:rsidP="00695FC9">
      <w:pPr>
        <w:rPr>
          <w:lang w:val="ru-RU"/>
        </w:rPr>
      </w:pPr>
      <w:r w:rsidRPr="008A4CCF">
        <w:rPr>
          <w:lang w:val="ru-RU"/>
        </w:rPr>
        <w:t xml:space="preserve">Общество с ограниченной ответственностью </w:t>
      </w:r>
      <w:r>
        <w:rPr>
          <w:lang w:val="ru-RU"/>
        </w:rPr>
        <w:t>«ДИЭМАЙ РУС»</w:t>
      </w:r>
      <w:r w:rsidRPr="008A4CCF">
        <w:rPr>
          <w:lang w:val="ru-RU"/>
        </w:rPr>
        <w:t>, именуемое в дальнейшем «Поставщик», в лице</w:t>
      </w:r>
      <w:r>
        <w:rPr>
          <w:lang w:val="ru-RU"/>
        </w:rPr>
        <w:fldChar w:fldCharType="begin">
          <w:ffData>
            <w:name w:val="Dropdown1"/>
            <w:enabled/>
            <w:calcOnExit w:val="0"/>
            <w:ddList>
              <w:listEntry w:val="Васина Алексея Александровича"/>
              <w:listEntry w:val="Галицкого Геннадия Николаевича"/>
            </w:ddList>
          </w:ffData>
        </w:fldChar>
      </w:r>
      <w:r>
        <w:rPr>
          <w:lang w:val="ru-RU"/>
        </w:rPr>
        <w:instrText xml:space="preserve"> FORMDROPDOWN </w:instrText>
      </w:r>
      <w:r>
        <w:rPr>
          <w:lang w:val="ru-RU"/>
        </w:rPr>
      </w:r>
      <w:r>
        <w:rPr>
          <w:lang w:val="ru-RU"/>
        </w:rPr>
        <w:fldChar w:fldCharType="end"/>
      </w:r>
      <w:r w:rsidRPr="008A4CCF">
        <w:rPr>
          <w:lang w:val="ru-RU"/>
        </w:rPr>
        <w:t xml:space="preserve">, действующего на основании доверенности от 01 марта 2014 г., с одной стороны, и </w:t>
      </w:r>
      <w:r>
        <w:fldChar w:fldCharType="begin">
          <w:ffData>
            <w:name w:val="Text5"/>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именуем</w:t>
      </w:r>
      <w:r>
        <w:fldChar w:fldCharType="begin">
          <w:ffData>
            <w:name w:val="Text6"/>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в дальнейшем «Дилер», в лице </w:t>
      </w:r>
      <w:r>
        <w:fldChar w:fldCharType="begin">
          <w:ffData>
            <w:name w:val="Text7"/>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действующ</w:t>
      </w:r>
      <w:r>
        <w:fldChar w:fldCharType="begin">
          <w:ffData>
            <w:name w:val="Text9"/>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на основании </w:t>
      </w:r>
      <w:r>
        <w:fldChar w:fldCharType="begin">
          <w:ffData>
            <w:name w:val="Text8"/>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с другой стороны, </w:t>
      </w:r>
      <w:r>
        <w:rPr>
          <w:lang w:val="ru-RU"/>
        </w:rPr>
        <w:t xml:space="preserve">совместно именуемые «Стороны», принимая во внимание и </w:t>
      </w:r>
      <w:r w:rsidRPr="008A4CCF">
        <w:rPr>
          <w:lang w:val="ru-RU"/>
        </w:rPr>
        <w:t>на основании того, что Поставщик намеревается назначить вышеупомянутую компанию в качестве Дилера товаров на Территории, указанной в п.</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249785452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1.2</w:t>
      </w:r>
      <w:r>
        <w:fldChar w:fldCharType="end"/>
      </w:r>
      <w:r w:rsidRPr="008A4CCF">
        <w:rPr>
          <w:lang w:val="ru-RU"/>
        </w:rPr>
        <w:t>, и в соответствии с условиями настоящего документа, Стороны заключили Соглашение о нижеследующем:</w:t>
      </w:r>
    </w:p>
    <w:p w14:paraId="123BF27D" w14:textId="77777777" w:rsidR="00695FC9" w:rsidRPr="00763707" w:rsidRDefault="00695FC9" w:rsidP="00763707">
      <w:pPr>
        <w:pStyle w:val="Heading1"/>
        <w:numPr>
          <w:ilvl w:val="0"/>
          <w:numId w:val="25"/>
        </w:numPr>
        <w:spacing w:before="240"/>
        <w:rPr>
          <w:lang w:val="ru-RU"/>
        </w:rPr>
      </w:pPr>
      <w:r>
        <w:t xml:space="preserve">ПРЕДМЕТ </w:t>
      </w:r>
      <w:r w:rsidRPr="00763707">
        <w:rPr>
          <w:lang w:val="ru-RU"/>
        </w:rPr>
        <w:t>СОГЛАШЕНИЯ</w:t>
      </w:r>
    </w:p>
    <w:p w14:paraId="20D24E19" w14:textId="77777777" w:rsidR="00695FC9" w:rsidRDefault="00695FC9" w:rsidP="00695FC9">
      <w:pPr>
        <w:pStyle w:val="Heading2"/>
        <w:spacing w:after="60"/>
        <w:ind w:left="578" w:hanging="578"/>
        <w:rPr>
          <w:lang w:val="ru-RU"/>
        </w:rPr>
      </w:pPr>
      <w:r>
        <w:rPr>
          <w:lang w:val="ru-RU"/>
        </w:rPr>
        <w:t>Термины и определения:</w:t>
      </w:r>
    </w:p>
    <w:p w14:paraId="3F0AE0C3" w14:textId="77777777" w:rsidR="00695FC9" w:rsidRPr="008A4CCF" w:rsidRDefault="00695FC9" w:rsidP="00E21453">
      <w:pPr>
        <w:pStyle w:val="Heading3"/>
        <w:rPr>
          <w:lang w:val="ru-RU"/>
        </w:rPr>
      </w:pPr>
      <w:bookmarkStart w:id="30" w:name="_Ref249859420"/>
      <w:r w:rsidRPr="008A4CCF">
        <w:rPr>
          <w:lang w:val="ru-RU"/>
        </w:rPr>
        <w:t xml:space="preserve">«Территория» </w:t>
      </w:r>
      <w:r w:rsidRPr="00E21453">
        <w:sym w:font="Symbol" w:char="F0BE"/>
      </w:r>
      <w:r w:rsidRPr="008A4CCF">
        <w:rPr>
          <w:lang w:val="ru-RU"/>
        </w:rPr>
        <w:t xml:space="preserve"> </w:t>
      </w:r>
      <w:r w:rsidRPr="00E21453">
        <w:t>c</w:t>
      </w:r>
      <w:r w:rsidRPr="008A4CCF">
        <w:rPr>
          <w:lang w:val="ru-RU"/>
        </w:rPr>
        <w:t>огласованный Сторонами географический регион, в котором осуществляется реализация товара.</w:t>
      </w:r>
      <w:bookmarkEnd w:id="30"/>
    </w:p>
    <w:p w14:paraId="1F5D5DDA" w14:textId="38F133DA" w:rsidR="00695FC9" w:rsidRPr="008A4CCF" w:rsidRDefault="00695FC9" w:rsidP="00E21453">
      <w:pPr>
        <w:pStyle w:val="Heading3"/>
        <w:rPr>
          <w:lang w:val="ru-RU"/>
        </w:rPr>
      </w:pPr>
      <w:r w:rsidRPr="008A4CCF">
        <w:rPr>
          <w:lang w:val="ru-RU"/>
        </w:rPr>
        <w:t xml:space="preserve">«Рынок» </w:t>
      </w:r>
      <w:r>
        <w:sym w:font="Symbol" w:char="F0BE"/>
      </w:r>
      <w:r w:rsidRPr="008A4CCF">
        <w:rPr>
          <w:lang w:val="ru-RU"/>
        </w:rPr>
        <w:t xml:space="preserve"> реальные и потенциальные покупатели Товара, расположенные или осуществляющие свою деятельность на Территории.</w:t>
      </w:r>
    </w:p>
    <w:p w14:paraId="5BE632D6" w14:textId="77777777" w:rsidR="00695FC9" w:rsidRPr="008A4CCF" w:rsidRDefault="00695FC9" w:rsidP="00E21453">
      <w:pPr>
        <w:pStyle w:val="Heading3"/>
        <w:rPr>
          <w:lang w:val="ru-RU"/>
        </w:rPr>
      </w:pPr>
      <w:r w:rsidRPr="008A4CCF">
        <w:rPr>
          <w:lang w:val="ru-RU"/>
        </w:rPr>
        <w:t xml:space="preserve">«Фирменное место продаж» </w:t>
      </w:r>
      <w:r>
        <w:sym w:font="Symbol" w:char="F0BE"/>
      </w:r>
      <w:r w:rsidRPr="008A4CCF">
        <w:rPr>
          <w:lang w:val="ru-RU"/>
        </w:rPr>
        <w:t xml:space="preserve"> торговая площадь, находящаяся во владении Дилера, соответствующая Классификационным требованиям к местам продаж, указанных в Приложении</w:t>
      </w:r>
      <w:r>
        <w:t> </w:t>
      </w:r>
      <w:r w:rsidRPr="008A4CCF">
        <w:rPr>
          <w:lang w:val="ru-RU"/>
        </w:rPr>
        <w:t>А</w:t>
      </w:r>
      <w:r w:rsidRPr="008A4CCF">
        <w:rPr>
          <w:rFonts w:ascii="Palatino" w:hAnsi="Palatino" w:cs="Palatino"/>
          <w:lang w:val="ru-RU"/>
        </w:rPr>
        <w:t>­</w:t>
      </w:r>
      <w:r w:rsidRPr="008A4CCF">
        <w:rPr>
          <w:lang w:val="ru-RU"/>
        </w:rPr>
        <w:t>2.</w:t>
      </w:r>
    </w:p>
    <w:p w14:paraId="29390FE3" w14:textId="77777777" w:rsidR="00695FC9" w:rsidRPr="008A4CCF" w:rsidRDefault="00695FC9" w:rsidP="00E21453">
      <w:pPr>
        <w:pStyle w:val="Heading3"/>
        <w:rPr>
          <w:lang w:val="ru-RU"/>
        </w:rPr>
      </w:pPr>
      <w:bookmarkStart w:id="31" w:name="_Ref252632294"/>
      <w:r w:rsidRPr="008A4CCF">
        <w:rPr>
          <w:lang w:val="ru-RU"/>
        </w:rPr>
        <w:t xml:space="preserve">«Товары» </w:t>
      </w:r>
      <w:r>
        <w:sym w:font="Symbol" w:char="F0BE"/>
      </w:r>
      <w:r w:rsidRPr="008A4CCF">
        <w:rPr>
          <w:lang w:val="ru-RU"/>
        </w:rPr>
        <w:t xml:space="preserve"> поставляемые и/или передаваемые Поставщиком в настоящее время или в будущем.</w:t>
      </w:r>
      <w:bookmarkEnd w:id="31"/>
    </w:p>
    <w:p w14:paraId="0D2350A2" w14:textId="77777777" w:rsidR="00695FC9" w:rsidRPr="008A4CCF" w:rsidRDefault="00695FC9" w:rsidP="00E21453">
      <w:pPr>
        <w:pStyle w:val="Heading3"/>
        <w:rPr>
          <w:lang w:val="ru-RU"/>
        </w:rPr>
      </w:pPr>
      <w:r w:rsidRPr="008A4CCF">
        <w:rPr>
          <w:lang w:val="ru-RU"/>
        </w:rPr>
        <w:t xml:space="preserve">«Категория товара» — это совокупность Товаров определенного класса, которые обладают сходным составом потребительских свойств и показателей. </w:t>
      </w:r>
    </w:p>
    <w:p w14:paraId="1ED9102D" w14:textId="77777777" w:rsidR="00695FC9" w:rsidRPr="008A4CCF" w:rsidRDefault="00695FC9" w:rsidP="00E21453">
      <w:pPr>
        <w:pStyle w:val="Heading3"/>
        <w:rPr>
          <w:lang w:val="ru-RU"/>
        </w:rPr>
      </w:pPr>
      <w:r w:rsidRPr="008A4CCF">
        <w:rPr>
          <w:lang w:val="ru-RU"/>
        </w:rPr>
        <w:t xml:space="preserve">«Подкатегория товара» </w:t>
      </w:r>
      <w:r w:rsidRPr="008A4CCF">
        <w:rPr>
          <w:rFonts w:ascii="Helvetica CY" w:hAnsi="Helvetica CY" w:cs="Helvetica CY"/>
          <w:lang w:val="ru-RU"/>
        </w:rPr>
        <w:t>—</w:t>
      </w:r>
      <w:r w:rsidRPr="008A4CCF">
        <w:rPr>
          <w:lang w:val="ru-RU"/>
        </w:rPr>
        <w:t xml:space="preserve"> подмножество Товаров, относящихся к одной из Категорий Товара», объединенных общим признаком.</w:t>
      </w:r>
    </w:p>
    <w:p w14:paraId="084E401B" w14:textId="77777777" w:rsidR="00695FC9" w:rsidRPr="008A4CCF" w:rsidRDefault="00695FC9" w:rsidP="00E21453">
      <w:pPr>
        <w:pStyle w:val="Heading3"/>
        <w:rPr>
          <w:lang w:val="ru-RU"/>
        </w:rPr>
      </w:pPr>
      <w:r w:rsidRPr="008A4CCF">
        <w:rPr>
          <w:lang w:val="ru-RU"/>
        </w:rPr>
        <w:t>В целях реализации данного Соглашения выделяются следующие Категории Товаров:</w:t>
      </w:r>
    </w:p>
    <w:p w14:paraId="3CFDF04D" w14:textId="77777777" w:rsidR="00695FC9" w:rsidRPr="008A4CCF" w:rsidRDefault="00695FC9" w:rsidP="00E21453">
      <w:pPr>
        <w:pStyle w:val="Heading4"/>
        <w:rPr>
          <w:lang w:val="ru-RU"/>
        </w:rPr>
      </w:pPr>
      <w:r w:rsidRPr="008A4CCF">
        <w:rPr>
          <w:lang w:val="ru-RU"/>
        </w:rPr>
        <w:t>Категория 1: корпусная мебель в разобранном виде, мебельные детали, фурнитура;</w:t>
      </w:r>
    </w:p>
    <w:p w14:paraId="74F87F0E" w14:textId="7A4F8D0B" w:rsidR="00695FC9" w:rsidRPr="008A4CCF" w:rsidRDefault="00695FC9" w:rsidP="00E21453">
      <w:pPr>
        <w:pStyle w:val="Heading5"/>
        <w:rPr>
          <w:lang w:val="ru-RU"/>
        </w:rPr>
      </w:pPr>
      <w:r w:rsidRPr="008A4CCF">
        <w:rPr>
          <w:lang w:val="ru-RU"/>
        </w:rPr>
        <w:t>Подкатегория</w:t>
      </w:r>
      <w:r w:rsidR="00763707">
        <w:t> </w:t>
      </w:r>
      <w:r w:rsidRPr="008A4CCF">
        <w:rPr>
          <w:lang w:val="ru-RU"/>
        </w:rPr>
        <w:t>«</w:t>
      </w:r>
      <w:r>
        <w:t>M</w:t>
      </w:r>
      <w:r w:rsidRPr="008A4CCF">
        <w:rPr>
          <w:lang w:val="ru-RU"/>
        </w:rPr>
        <w:t>3»: мебельные программы производства ООО МК «Катюша», относящиеся к модельному ряду «</w:t>
      </w:r>
      <w:r>
        <w:t>Premium</w:t>
      </w:r>
      <w:r w:rsidRPr="008A4CCF">
        <w:rPr>
          <w:lang w:val="ru-RU"/>
        </w:rPr>
        <w:t>»;</w:t>
      </w:r>
    </w:p>
    <w:p w14:paraId="7C2F280E" w14:textId="00434BD7" w:rsidR="00695FC9" w:rsidRPr="008A4CCF" w:rsidRDefault="00695FC9" w:rsidP="00E21453">
      <w:pPr>
        <w:pStyle w:val="Heading5"/>
        <w:rPr>
          <w:lang w:val="ru-RU"/>
        </w:rPr>
      </w:pPr>
      <w:r w:rsidRPr="008A4CCF">
        <w:rPr>
          <w:lang w:val="ru-RU"/>
        </w:rPr>
        <w:t>Подкатегория</w:t>
      </w:r>
      <w:r w:rsidR="00763707">
        <w:t> </w:t>
      </w:r>
      <w:r w:rsidRPr="008A4CCF">
        <w:rPr>
          <w:lang w:val="ru-RU"/>
        </w:rPr>
        <w:t>«</w:t>
      </w:r>
      <w:r>
        <w:t>M</w:t>
      </w:r>
      <w:r w:rsidRPr="008A4CCF">
        <w:rPr>
          <w:lang w:val="ru-RU"/>
        </w:rPr>
        <w:t>1»: мебельные программы производства ООО МК «Катюша», относящиеся к модельному ряду «</w:t>
      </w:r>
      <w:r>
        <w:t>Evolution</w:t>
      </w:r>
      <w:r w:rsidRPr="008A4CCF">
        <w:rPr>
          <w:lang w:val="ru-RU"/>
        </w:rPr>
        <w:t>» и «</w:t>
      </w:r>
      <w:r>
        <w:t>Comfort</w:t>
      </w:r>
      <w:r w:rsidRPr="008A4CCF">
        <w:rPr>
          <w:lang w:val="ru-RU"/>
        </w:rPr>
        <w:t>»;</w:t>
      </w:r>
    </w:p>
    <w:p w14:paraId="3820978C" w14:textId="19A68BD9" w:rsidR="00695FC9" w:rsidRDefault="00763707" w:rsidP="00E21453">
      <w:pPr>
        <w:pStyle w:val="Heading5"/>
        <w:rPr>
          <w:lang w:val="ru-RU"/>
        </w:rPr>
      </w:pPr>
      <w:r w:rsidRPr="008A4CCF">
        <w:rPr>
          <w:lang w:val="ru-RU"/>
        </w:rPr>
        <w:t>Подкатегория</w:t>
      </w:r>
      <w:r>
        <w:t> </w:t>
      </w:r>
      <w:r w:rsidR="00695FC9" w:rsidRPr="008A4CCF">
        <w:rPr>
          <w:lang w:val="ru-RU"/>
        </w:rPr>
        <w:t>«</w:t>
      </w:r>
      <w:r w:rsidR="00695FC9">
        <w:t>M</w:t>
      </w:r>
      <w:r w:rsidR="00695FC9" w:rsidRPr="008A4CCF">
        <w:rPr>
          <w:lang w:val="ru-RU"/>
        </w:rPr>
        <w:t>4»: изделия мебельных программ производства ООО МК «Катюша», являющиеся дополнительным световым оборудованием и/или внутренним наполнением мебельных программ подкатегорий «</w:t>
      </w:r>
      <w:r w:rsidR="00695FC9">
        <w:t>M</w:t>
      </w:r>
      <w:r w:rsidR="00695FC9" w:rsidRPr="008A4CCF">
        <w:rPr>
          <w:lang w:val="ru-RU"/>
        </w:rPr>
        <w:t>3» и «</w:t>
      </w:r>
      <w:r w:rsidR="00695FC9">
        <w:t>M</w:t>
      </w:r>
      <w:r w:rsidR="00695FC9" w:rsidRPr="008A4CCF">
        <w:rPr>
          <w:lang w:val="ru-RU"/>
        </w:rPr>
        <w:t>1»;</w:t>
      </w:r>
    </w:p>
    <w:p w14:paraId="42AB4DBA" w14:textId="0736D342" w:rsidR="00FF4232" w:rsidRPr="008A4CCF" w:rsidRDefault="00FF4232" w:rsidP="00FF4232">
      <w:pPr>
        <w:pStyle w:val="Heading5"/>
        <w:rPr>
          <w:lang w:val="ru-RU"/>
        </w:rPr>
      </w:pPr>
      <w:r w:rsidRPr="00FF4232">
        <w:rPr>
          <w:lang w:val="ru-RU"/>
        </w:rPr>
        <w:t>Подкатегория «М5»: мебельные программы производства ООО МК «Катюша», относящиеся к модельному ряду «dmi ORANGE».</w:t>
      </w:r>
    </w:p>
    <w:p w14:paraId="5562B671" w14:textId="77777777" w:rsidR="00695FC9" w:rsidRDefault="00695FC9" w:rsidP="00E21453">
      <w:pPr>
        <w:pStyle w:val="Heading4"/>
      </w:pPr>
      <w:r>
        <w:t>Категория 2: мягкая мебель;</w:t>
      </w:r>
    </w:p>
    <w:p w14:paraId="46FDEC0F" w14:textId="77777777" w:rsidR="00695FC9" w:rsidRPr="008A4CCF" w:rsidRDefault="00695FC9" w:rsidP="00E21453">
      <w:pPr>
        <w:pStyle w:val="Heading4"/>
        <w:rPr>
          <w:lang w:val="ru-RU"/>
        </w:rPr>
      </w:pPr>
      <w:r w:rsidRPr="008A4CCF">
        <w:rPr>
          <w:lang w:val="ru-RU"/>
        </w:rPr>
        <w:t>Категория 3: аксессуары и малые формы;</w:t>
      </w:r>
    </w:p>
    <w:p w14:paraId="1655E194" w14:textId="77777777" w:rsidR="00695FC9" w:rsidRDefault="00695FC9" w:rsidP="00E21453">
      <w:pPr>
        <w:pStyle w:val="Heading4"/>
      </w:pPr>
      <w:r>
        <w:t>Категория 4: столовые группы;</w:t>
      </w:r>
    </w:p>
    <w:p w14:paraId="77BBB458" w14:textId="77777777" w:rsidR="00695FC9" w:rsidRDefault="00695FC9" w:rsidP="00E21453">
      <w:pPr>
        <w:pStyle w:val="Heading4"/>
      </w:pPr>
      <w:r>
        <w:t>Категория 5: рекламная продукция.</w:t>
      </w:r>
    </w:p>
    <w:p w14:paraId="77027C0B" w14:textId="419E1FC1" w:rsidR="00695FC9" w:rsidRPr="008A4CCF" w:rsidRDefault="00695FC9" w:rsidP="00695FC9">
      <w:pPr>
        <w:pStyle w:val="Heading2"/>
        <w:spacing w:after="60"/>
        <w:ind w:left="578" w:hanging="578"/>
        <w:rPr>
          <w:lang w:val="ru-RU"/>
        </w:rPr>
      </w:pPr>
      <w:bookmarkStart w:id="32" w:name="_Ref249785452"/>
      <w:r>
        <w:rPr>
          <w:lang w:val="ru-RU"/>
        </w:rPr>
        <w:t>По настоящему Соглашению</w:t>
      </w:r>
      <w:r w:rsidRPr="008A4CCF">
        <w:rPr>
          <w:lang w:val="ru-RU"/>
        </w:rPr>
        <w:t xml:space="preserve"> за Дилером зак</w:t>
      </w:r>
      <w:r w:rsidR="003F6178">
        <w:rPr>
          <w:lang w:val="ru-RU"/>
        </w:rPr>
        <w:t>репляется следующая Территория:</w:t>
      </w:r>
      <w:bookmarkEnd w:id="32"/>
      <w:r w:rsidR="002E354D">
        <w:rPr>
          <w:lang w:val="ru-RU"/>
        </w:rPr>
        <w:t xml:space="preserve"> </w:t>
      </w:r>
      <w:r>
        <w:fldChar w:fldCharType="begin">
          <w:ffData>
            <w:name w:val="Text10"/>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w:t>
      </w:r>
    </w:p>
    <w:p w14:paraId="355D9760" w14:textId="77777777" w:rsidR="00695FC9" w:rsidRPr="008A4CCF" w:rsidRDefault="00695FC9" w:rsidP="00695FC9">
      <w:pPr>
        <w:pStyle w:val="Heading2"/>
        <w:spacing w:after="60"/>
        <w:ind w:left="578" w:hanging="578"/>
        <w:rPr>
          <w:lang w:val="ru-RU"/>
        </w:rPr>
      </w:pPr>
      <w:r w:rsidRPr="008A4CCF">
        <w:rPr>
          <w:lang w:val="ru-RU"/>
        </w:rPr>
        <w:t>Поставщик поручает Ди</w:t>
      </w:r>
      <w:r>
        <w:rPr>
          <w:lang w:val="ru-RU"/>
        </w:rPr>
        <w:t>лер</w:t>
      </w:r>
      <w:r w:rsidRPr="008A4CCF">
        <w:rPr>
          <w:lang w:val="ru-RU"/>
        </w:rPr>
        <w:t xml:space="preserve">у, а Дилер принимает на себя права и обязанности на согласованных в настоящем Договоре условиях: </w:t>
      </w:r>
    </w:p>
    <w:p w14:paraId="62850E92" w14:textId="77777777" w:rsidR="00695FC9" w:rsidRPr="008A4CCF" w:rsidRDefault="00695FC9" w:rsidP="00E21453">
      <w:pPr>
        <w:pStyle w:val="Heading3"/>
        <w:rPr>
          <w:lang w:val="ru-RU"/>
        </w:rPr>
      </w:pPr>
      <w:r w:rsidRPr="008A4CCF">
        <w:rPr>
          <w:lang w:val="ru-RU"/>
        </w:rPr>
        <w:t xml:space="preserve">Осуществлять реализацию Товара своими средствами и за свой счет, либо через собственную торговую сеть, либо через сети дилеров и агентов в течение срока действия настоящего Договора, в т. ч. с применением различных финансовых инструментов; </w:t>
      </w:r>
    </w:p>
    <w:p w14:paraId="258CE8EF" w14:textId="77777777" w:rsidR="00695FC9" w:rsidRPr="008A4CCF" w:rsidRDefault="00695FC9" w:rsidP="00E21453">
      <w:pPr>
        <w:pStyle w:val="Heading3"/>
        <w:rPr>
          <w:lang w:val="ru-RU"/>
        </w:rPr>
      </w:pPr>
      <w:r w:rsidRPr="008A4CCF">
        <w:rPr>
          <w:lang w:val="ru-RU"/>
        </w:rPr>
        <w:t xml:space="preserve">осуществлять маркетинговые и </w:t>
      </w:r>
      <w:r>
        <w:t>PR</w:t>
      </w:r>
      <w:r w:rsidRPr="008A4CCF">
        <w:rPr>
          <w:lang w:val="ru-RU"/>
        </w:rPr>
        <w:t xml:space="preserve"> мероприятия с целью увеличения объемов продаж Товара.</w:t>
      </w:r>
    </w:p>
    <w:p w14:paraId="29D0CFE6" w14:textId="77777777" w:rsidR="00695FC9" w:rsidRDefault="00695FC9" w:rsidP="00695FC9">
      <w:pPr>
        <w:pStyle w:val="Heading1"/>
        <w:spacing w:before="240"/>
        <w:ind w:left="432" w:hanging="432"/>
      </w:pPr>
      <w:r>
        <w:t>ЮРИДИЧЕСКИЙ СТАТУС ДИЛЕРА</w:t>
      </w:r>
    </w:p>
    <w:p w14:paraId="4AC47170" w14:textId="77777777" w:rsidR="00695FC9" w:rsidRPr="008A4CCF" w:rsidRDefault="00695FC9" w:rsidP="00695FC9">
      <w:pPr>
        <w:pStyle w:val="Heading2"/>
        <w:spacing w:after="60"/>
        <w:ind w:left="578" w:hanging="578"/>
        <w:rPr>
          <w:lang w:val="ru-RU"/>
        </w:rPr>
      </w:pPr>
      <w:r w:rsidRPr="008A4CCF">
        <w:rPr>
          <w:lang w:val="ru-RU"/>
        </w:rPr>
        <w:t>В соответствии с условиями настоящего Соглашения Поставщик предоставляет Ди</w:t>
      </w:r>
      <w:r>
        <w:rPr>
          <w:lang w:val="ru-RU"/>
        </w:rPr>
        <w:t>ле</w:t>
      </w:r>
      <w:r w:rsidRPr="008A4CCF">
        <w:rPr>
          <w:lang w:val="ru-RU"/>
        </w:rPr>
        <w:t>ру право осуществлять продажу и распространение Товаров на Рынке, а Дилер принимает такое право.</w:t>
      </w:r>
    </w:p>
    <w:p w14:paraId="6D40A915" w14:textId="77777777" w:rsidR="00695FC9" w:rsidRPr="008A4CCF" w:rsidRDefault="00695FC9" w:rsidP="00695FC9">
      <w:pPr>
        <w:pStyle w:val="Heading2"/>
        <w:spacing w:after="60"/>
        <w:ind w:left="578" w:hanging="578"/>
        <w:rPr>
          <w:lang w:val="ru-RU"/>
        </w:rPr>
      </w:pPr>
      <w:r w:rsidRPr="008A4CCF">
        <w:rPr>
          <w:lang w:val="ru-RU"/>
        </w:rPr>
        <w:t xml:space="preserve">Дилер покупает Товары у Поставщика и продает их третьим лицам от своего имени и за свой счет. </w:t>
      </w:r>
    </w:p>
    <w:p w14:paraId="64A36AD6" w14:textId="77777777" w:rsidR="00695FC9" w:rsidRPr="008A4CCF" w:rsidRDefault="00695FC9" w:rsidP="00695FC9">
      <w:pPr>
        <w:pStyle w:val="Heading2"/>
        <w:spacing w:after="60"/>
        <w:ind w:left="578" w:hanging="578"/>
        <w:rPr>
          <w:lang w:val="ru-RU"/>
        </w:rPr>
      </w:pPr>
      <w:r w:rsidRPr="008A4CCF">
        <w:rPr>
          <w:lang w:val="ru-RU"/>
        </w:rPr>
        <w:t>Дилер приобретает Товары, указанные в настоящем Соглашении, только у Поставщика или из других источников, исключительно указанных Поставщиком.</w:t>
      </w:r>
    </w:p>
    <w:p w14:paraId="6C467645" w14:textId="77777777" w:rsidR="00695FC9" w:rsidRPr="008A4CCF" w:rsidRDefault="00695FC9" w:rsidP="00695FC9">
      <w:pPr>
        <w:pStyle w:val="Heading2"/>
        <w:spacing w:after="60"/>
        <w:ind w:left="578" w:hanging="578"/>
        <w:rPr>
          <w:lang w:val="ru-RU"/>
        </w:rPr>
      </w:pPr>
      <w:r w:rsidRPr="008A4CCF">
        <w:rPr>
          <w:lang w:val="ru-RU"/>
        </w:rPr>
        <w:t>Деятельность Дилера в области рекламы строится на основании указаний Поставщика, приведенных в Приложении №А-3 к настоящему соглашению.</w:t>
      </w:r>
    </w:p>
    <w:p w14:paraId="66342FCC" w14:textId="77777777" w:rsidR="00695FC9" w:rsidRPr="008A4CCF" w:rsidRDefault="00695FC9" w:rsidP="00695FC9">
      <w:pPr>
        <w:pStyle w:val="Heading2"/>
        <w:spacing w:after="60"/>
        <w:ind w:left="578" w:hanging="578"/>
        <w:rPr>
          <w:lang w:val="ru-RU"/>
        </w:rPr>
      </w:pPr>
      <w:r w:rsidRPr="008A4CCF">
        <w:rPr>
          <w:lang w:val="ru-RU"/>
        </w:rPr>
        <w:lastRenderedPageBreak/>
        <w:t>Дилер обеспечивает высокий уровень профессиональной подготовки своих торговых представителей, которым будет поручено осуществлять реализацию Товаров, в соответствии с требованиями, указанными в Приложении № А-4 к настоящему соглашению.</w:t>
      </w:r>
    </w:p>
    <w:p w14:paraId="7B1A9353" w14:textId="55F3ABAD" w:rsidR="00695FC9" w:rsidRDefault="003F6178" w:rsidP="00695FC9">
      <w:pPr>
        <w:pStyle w:val="Heading2"/>
        <w:spacing w:after="60"/>
        <w:ind w:left="578" w:hanging="578"/>
      </w:pPr>
      <w:r>
        <w:rPr>
          <w:lang w:val="ru-RU"/>
        </w:rPr>
        <w:t>В течение срока</w:t>
      </w:r>
      <w:r w:rsidR="00695FC9" w:rsidRPr="008A4CCF">
        <w:rPr>
          <w:lang w:val="ru-RU"/>
        </w:rPr>
        <w:t xml:space="preserve"> действия настоящего Соглашения Дилер имеет право именовать себя </w:t>
      </w:r>
      <w:r w:rsidR="00695FC9">
        <w:rPr>
          <w:lang w:val="ru-RU"/>
        </w:rPr>
        <w:t>«</w:t>
      </w:r>
      <w:r w:rsidR="00695FC9" w:rsidRPr="008A4CCF">
        <w:rPr>
          <w:lang w:val="ru-RU"/>
        </w:rPr>
        <w:t>Дилер “</w:t>
      </w:r>
      <w:r w:rsidR="00695FC9">
        <w:t>dmi</w:t>
      </w:r>
      <w:r w:rsidR="00695FC9" w:rsidRPr="008A4CCF">
        <w:rPr>
          <w:lang w:val="ru-RU"/>
        </w:rPr>
        <w:t>”</w:t>
      </w:r>
      <w:r w:rsidR="00695FC9">
        <w:rPr>
          <w:lang w:val="ru-RU"/>
        </w:rPr>
        <w:t>»</w:t>
      </w:r>
      <w:r w:rsidR="00695FC9" w:rsidRPr="008A4CCF">
        <w:rPr>
          <w:lang w:val="ru-RU"/>
        </w:rPr>
        <w:t xml:space="preserve"> на согласованной в п.</w:t>
      </w:r>
      <w:r w:rsidR="00695FC9">
        <w:fldChar w:fldCharType="begin"/>
      </w:r>
      <w:r w:rsidR="00695FC9" w:rsidRPr="008A4CCF">
        <w:rPr>
          <w:lang w:val="ru-RU"/>
        </w:rPr>
        <w:instrText xml:space="preserve"> </w:instrText>
      </w:r>
      <w:r w:rsidR="00695FC9">
        <w:instrText>REF</w:instrText>
      </w:r>
      <w:r w:rsidR="00695FC9" w:rsidRPr="008A4CCF">
        <w:rPr>
          <w:lang w:val="ru-RU"/>
        </w:rPr>
        <w:instrText xml:space="preserve"> _</w:instrText>
      </w:r>
      <w:r w:rsidR="00695FC9">
        <w:instrText>Ref</w:instrText>
      </w:r>
      <w:r w:rsidR="00695FC9" w:rsidRPr="008A4CCF">
        <w:rPr>
          <w:lang w:val="ru-RU"/>
        </w:rPr>
        <w:instrText>249785452 \</w:instrText>
      </w:r>
      <w:r w:rsidR="00695FC9">
        <w:instrText>r</w:instrText>
      </w:r>
      <w:r w:rsidR="00695FC9" w:rsidRPr="008A4CCF">
        <w:rPr>
          <w:lang w:val="ru-RU"/>
        </w:rPr>
        <w:instrText xml:space="preserve"> \</w:instrText>
      </w:r>
      <w:r w:rsidR="00695FC9">
        <w:instrText>h</w:instrText>
      </w:r>
      <w:r w:rsidR="00695FC9" w:rsidRPr="008A4CCF">
        <w:rPr>
          <w:lang w:val="ru-RU"/>
        </w:rPr>
        <w:instrText xml:space="preserve"> </w:instrText>
      </w:r>
      <w:r w:rsidR="00695FC9">
        <w:fldChar w:fldCharType="separate"/>
      </w:r>
      <w:r w:rsidR="009F275D">
        <w:t>1.2</w:t>
      </w:r>
      <w:r w:rsidR="00695FC9">
        <w:fldChar w:fldCharType="end"/>
      </w:r>
      <w:r w:rsidR="00695FC9">
        <w:t xml:space="preserve"> Территории.</w:t>
      </w:r>
    </w:p>
    <w:p w14:paraId="4592DEC6" w14:textId="77777777" w:rsidR="00695FC9" w:rsidRDefault="00695FC9" w:rsidP="00695FC9">
      <w:pPr>
        <w:pStyle w:val="Heading1"/>
        <w:spacing w:before="240"/>
        <w:ind w:left="432" w:hanging="432"/>
      </w:pPr>
      <w:bookmarkStart w:id="33" w:name="_Ref249869049"/>
      <w:r>
        <w:t>ОБЯЗАННОСТИ ДИЛЕРА</w:t>
      </w:r>
      <w:bookmarkEnd w:id="33"/>
    </w:p>
    <w:p w14:paraId="2E792314" w14:textId="77777777" w:rsidR="00695FC9" w:rsidRPr="008A4CCF" w:rsidRDefault="00695FC9" w:rsidP="00695FC9">
      <w:pPr>
        <w:pStyle w:val="Heading2"/>
        <w:spacing w:after="60"/>
        <w:ind w:left="578" w:hanging="578"/>
        <w:rPr>
          <w:lang w:val="ru-RU"/>
        </w:rPr>
      </w:pPr>
      <w:r w:rsidRPr="008A4CCF">
        <w:rPr>
          <w:lang w:val="ru-RU"/>
        </w:rPr>
        <w:t>Дилер обязуется на протяжении всего срока действия Соглашения:</w:t>
      </w:r>
    </w:p>
    <w:p w14:paraId="7843853D" w14:textId="77777777" w:rsidR="00695FC9" w:rsidRPr="008A4CCF" w:rsidRDefault="00695FC9" w:rsidP="00E21453">
      <w:pPr>
        <w:pStyle w:val="Heading3"/>
        <w:rPr>
          <w:lang w:val="ru-RU"/>
        </w:rPr>
      </w:pPr>
      <w:r w:rsidRPr="008A4CCF">
        <w:rPr>
          <w:lang w:val="ru-RU"/>
        </w:rPr>
        <w:t xml:space="preserve">Использовать все разумные возможности для увеличения продажи Товаров на Рынке в рамках указанной Территории. </w:t>
      </w:r>
    </w:p>
    <w:p w14:paraId="515B603B" w14:textId="77777777" w:rsidR="00695FC9" w:rsidRPr="008A4CCF" w:rsidRDefault="00695FC9" w:rsidP="00E21453">
      <w:pPr>
        <w:pStyle w:val="Heading3"/>
        <w:rPr>
          <w:lang w:val="ru-RU"/>
        </w:rPr>
      </w:pPr>
      <w:r w:rsidRPr="008A4CCF">
        <w:rPr>
          <w:lang w:val="ru-RU"/>
        </w:rPr>
        <w:t>Обеспечивать розничную продажу Товара исключительно в фирменных местах продаж, перечень, месторасположение и дизайн-проекты интерьеров и внешнего оформления которых предварительно письменно согласованы с Поставщиком.</w:t>
      </w:r>
    </w:p>
    <w:p w14:paraId="3987A701" w14:textId="77777777" w:rsidR="00695FC9" w:rsidRPr="008A4CCF" w:rsidRDefault="00695FC9" w:rsidP="00E21453">
      <w:pPr>
        <w:pStyle w:val="Heading3"/>
        <w:rPr>
          <w:lang w:val="ru-RU"/>
        </w:rPr>
      </w:pPr>
      <w:r w:rsidRPr="008A4CCF">
        <w:rPr>
          <w:lang w:val="ru-RU"/>
        </w:rPr>
        <w:t xml:space="preserve">Обеспечивать соблюдение розничной реализации Товаров Категории 1 по цене, соответствующей прайс-листу Поставщика, увеличенной на </w:t>
      </w:r>
      <w:r w:rsidRPr="008A4CCF">
        <w:rPr>
          <w:b/>
          <w:lang w:val="ru-RU"/>
        </w:rPr>
        <w:t>17,5%</w:t>
      </w:r>
      <w:r w:rsidRPr="008A4CCF">
        <w:rPr>
          <w:lang w:val="ru-RU"/>
        </w:rPr>
        <w:t>.</w:t>
      </w:r>
    </w:p>
    <w:p w14:paraId="241E9699" w14:textId="77777777" w:rsidR="00695FC9" w:rsidRPr="008A4CCF" w:rsidRDefault="00695FC9" w:rsidP="00E21453">
      <w:pPr>
        <w:pStyle w:val="Heading3"/>
        <w:rPr>
          <w:lang w:val="ru-RU"/>
        </w:rPr>
      </w:pPr>
      <w:r w:rsidRPr="008A4CCF">
        <w:rPr>
          <w:lang w:val="ru-RU"/>
        </w:rPr>
        <w:t xml:space="preserve">Обеспечивать соблюдение розничной реализации Товаров Категории 2 по цене, соответствующей прайс-листу Поставщика, увеличенной на </w:t>
      </w:r>
      <w:r w:rsidRPr="008A4CCF">
        <w:rPr>
          <w:b/>
          <w:lang w:val="ru-RU"/>
        </w:rPr>
        <w:t>70%.</w:t>
      </w:r>
    </w:p>
    <w:p w14:paraId="44843F21" w14:textId="77777777" w:rsidR="00695FC9" w:rsidRPr="008A4CCF" w:rsidRDefault="00695FC9" w:rsidP="00E21453">
      <w:pPr>
        <w:pStyle w:val="Heading3"/>
        <w:rPr>
          <w:lang w:val="ru-RU"/>
        </w:rPr>
      </w:pPr>
      <w:r w:rsidRPr="008A4CCF">
        <w:rPr>
          <w:lang w:val="ru-RU"/>
        </w:rPr>
        <w:t xml:space="preserve">Обеспечивать продажу Товара исключительно в упаковке (включая обозначение торговой марки), используемой или одобренной Поставщиком, не изменять и не позволять каким-либо образом ее менять без предварительного получения согласия Поставщика в письменной форме. </w:t>
      </w:r>
    </w:p>
    <w:p w14:paraId="20769CC6" w14:textId="77777777" w:rsidR="00695FC9" w:rsidRPr="008A4CCF" w:rsidRDefault="00695FC9" w:rsidP="00E21453">
      <w:pPr>
        <w:pStyle w:val="Heading3"/>
        <w:rPr>
          <w:lang w:val="ru-RU"/>
        </w:rPr>
      </w:pPr>
      <w:r w:rsidRPr="008A4CCF">
        <w:rPr>
          <w:lang w:val="ru-RU"/>
        </w:rPr>
        <w:t xml:space="preserve">Предоставлять покупателям услуги по доставке и сборке мебели (Товаров Категории 1 и 2). </w:t>
      </w:r>
    </w:p>
    <w:p w14:paraId="01690BDC" w14:textId="77777777" w:rsidR="00695FC9" w:rsidRPr="008A4CCF" w:rsidRDefault="00695FC9" w:rsidP="00E21453">
      <w:pPr>
        <w:pStyle w:val="Heading3"/>
        <w:rPr>
          <w:lang w:val="ru-RU"/>
        </w:rPr>
      </w:pPr>
      <w:r w:rsidRPr="008A4CCF">
        <w:rPr>
          <w:lang w:val="ru-RU"/>
        </w:rPr>
        <w:t>Предоставлять покупателям возможность воспользоваться услугами потребительского кредитования и оплаты покупки банковскими картами;</w:t>
      </w:r>
    </w:p>
    <w:p w14:paraId="35F8A5AE" w14:textId="77777777" w:rsidR="00695FC9" w:rsidRPr="008A4CCF" w:rsidRDefault="00695FC9" w:rsidP="00E21453">
      <w:pPr>
        <w:pStyle w:val="Heading3"/>
        <w:rPr>
          <w:lang w:val="ru-RU"/>
        </w:rPr>
      </w:pPr>
      <w:r w:rsidRPr="008A4CCF">
        <w:rPr>
          <w:lang w:val="ru-RU"/>
        </w:rPr>
        <w:t xml:space="preserve">Периодически по требованию Поставщика предоставлять последнему отчет о розничных продажах Товара, количестве Товара, находящегося на складе Дилера, и иную информацию, касающуюся деятельности Дилера по настоящему Соглашению. </w:t>
      </w:r>
    </w:p>
    <w:p w14:paraId="1EF8C4E1" w14:textId="77777777" w:rsidR="00695FC9" w:rsidRPr="008A4CCF" w:rsidRDefault="00695FC9" w:rsidP="00E21453">
      <w:pPr>
        <w:pStyle w:val="Heading3"/>
        <w:rPr>
          <w:lang w:val="ru-RU"/>
        </w:rPr>
      </w:pPr>
      <w:r w:rsidRPr="008A4CCF">
        <w:rPr>
          <w:lang w:val="ru-RU"/>
        </w:rPr>
        <w:t xml:space="preserve">Без предварительного получения согласия Поставщика в письменной форме не осуществлять переуступку, передачу прав, заключать договора с другими контрагентами или любым другим способом осуществлять передачу прав по настоящему Соглашению любому иному третьему лицу. </w:t>
      </w:r>
    </w:p>
    <w:p w14:paraId="48A5A150" w14:textId="3B390ECA" w:rsidR="00695FC9" w:rsidRPr="003F6178" w:rsidRDefault="00695FC9" w:rsidP="00E21453">
      <w:pPr>
        <w:pStyle w:val="Heading3"/>
        <w:rPr>
          <w:lang w:val="ru-RU"/>
        </w:rPr>
      </w:pPr>
      <w:r w:rsidRPr="008A4CCF">
        <w:rPr>
          <w:lang w:val="ru-RU"/>
        </w:rPr>
        <w:t>Не заниматься распространением товаров в фирменных м</w:t>
      </w:r>
      <w:r w:rsidR="003F6178">
        <w:rPr>
          <w:lang w:val="ru-RU"/>
        </w:rPr>
        <w:t>есте продаж, которые аналогичны</w:t>
      </w:r>
      <w:r w:rsidRPr="008A4CCF">
        <w:rPr>
          <w:lang w:val="ru-RU"/>
        </w:rPr>
        <w:t xml:space="preserve"> Товарам, п</w:t>
      </w:r>
      <w:r w:rsidR="003F6178">
        <w:rPr>
          <w:lang w:val="ru-RU"/>
        </w:rPr>
        <w:t>родаваемым Поставщиком, а также</w:t>
      </w:r>
      <w:r w:rsidRPr="008A4CCF">
        <w:rPr>
          <w:lang w:val="ru-RU"/>
        </w:rPr>
        <w:t xml:space="preserve"> не размещать иных товаров, не поименованных в п.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252632294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t>1.1.4</w:t>
      </w:r>
      <w:r>
        <w:fldChar w:fldCharType="end"/>
      </w:r>
      <w:r w:rsidRPr="003F6178">
        <w:rPr>
          <w:lang w:val="ru-RU"/>
        </w:rPr>
        <w:t xml:space="preserve"> </w:t>
      </w:r>
      <w:r w:rsidR="003F6178">
        <w:rPr>
          <w:lang w:val="ru-RU"/>
        </w:rPr>
        <w:t>настоящего соглашения без</w:t>
      </w:r>
      <w:r w:rsidRPr="003F6178">
        <w:rPr>
          <w:lang w:val="ru-RU"/>
        </w:rPr>
        <w:t xml:space="preserve"> письменного согласования с Поставщиком.</w:t>
      </w:r>
    </w:p>
    <w:p w14:paraId="152A4F09" w14:textId="77777777" w:rsidR="00695FC9" w:rsidRPr="008A4CCF" w:rsidRDefault="00695FC9" w:rsidP="00E21453">
      <w:pPr>
        <w:pStyle w:val="Heading3"/>
        <w:rPr>
          <w:lang w:val="ru-RU"/>
        </w:rPr>
      </w:pPr>
      <w:r w:rsidRPr="008A4CCF">
        <w:rPr>
          <w:lang w:val="ru-RU"/>
        </w:rPr>
        <w:t>Не подавать заявку на любого рода патенты, дизайн, не регистрировать на свое или на другое имя, кроме тех, которые будут одобрены Поставщиком, торговую марку, указанную на Товарах, а также упаковку, в которой Поставщик поставляет Товары Дилеру. Не заявлять, что он обладает какими-либо правами, включая право собственности, на любые патенты, торговые марки или дизайн, используемые, принадлежащие Поставщику или любой зависимой компании последнего, а также не осуществлять действий, которые противоречили бы интересам или праву собственности Поставщика на патенты, торговые марки или дизайн.</w:t>
      </w:r>
    </w:p>
    <w:p w14:paraId="1326BF00" w14:textId="77777777" w:rsidR="00695FC9" w:rsidRPr="008A4CCF" w:rsidRDefault="00695FC9" w:rsidP="00E21453">
      <w:pPr>
        <w:pStyle w:val="Heading3"/>
        <w:rPr>
          <w:lang w:val="ru-RU"/>
        </w:rPr>
      </w:pPr>
      <w:r w:rsidRPr="008A4CCF">
        <w:rPr>
          <w:lang w:val="ru-RU"/>
        </w:rPr>
        <w:t xml:space="preserve">Сообщать Поставщику о любом известном ему реально совершенном нарушении или о нарушении, о котором у него имеется неподтвержденная информация, патентных прав, прав на дизайн Товара или его торговую марку. </w:t>
      </w:r>
    </w:p>
    <w:p w14:paraId="507A155A" w14:textId="77777777" w:rsidR="00695FC9" w:rsidRPr="008A4CCF" w:rsidRDefault="00695FC9" w:rsidP="00E21453">
      <w:pPr>
        <w:pStyle w:val="Heading3"/>
        <w:rPr>
          <w:lang w:val="ru-RU"/>
        </w:rPr>
      </w:pPr>
      <w:r w:rsidRPr="008A4CCF">
        <w:rPr>
          <w:lang w:val="ru-RU"/>
        </w:rPr>
        <w:t xml:space="preserve">Действовать в сотрудничестве с Поставщиком, принимая необходимые меры, с точки зрения последнего, в целях предотвращения недобросовестной конкуренции. </w:t>
      </w:r>
    </w:p>
    <w:p w14:paraId="7691F9EE" w14:textId="77777777" w:rsidR="00695FC9" w:rsidRPr="008A4CCF" w:rsidRDefault="00695FC9" w:rsidP="00695FC9">
      <w:pPr>
        <w:pStyle w:val="Heading2"/>
        <w:spacing w:after="60"/>
        <w:ind w:left="578" w:hanging="578"/>
        <w:rPr>
          <w:lang w:val="ru-RU"/>
        </w:rPr>
      </w:pPr>
      <w:r w:rsidRPr="008A4CCF">
        <w:rPr>
          <w:lang w:val="ru-RU"/>
        </w:rPr>
        <w:t>Дилер в течение срока действия Соглашения или после него:</w:t>
      </w:r>
    </w:p>
    <w:p w14:paraId="592E104D" w14:textId="77777777" w:rsidR="00695FC9" w:rsidRPr="008A4CCF" w:rsidRDefault="00695FC9" w:rsidP="00E21453">
      <w:pPr>
        <w:pStyle w:val="Heading3"/>
        <w:rPr>
          <w:lang w:val="ru-RU"/>
        </w:rPr>
      </w:pPr>
      <w:r w:rsidRPr="008A4CCF">
        <w:rPr>
          <w:lang w:val="ru-RU"/>
        </w:rPr>
        <w:t xml:space="preserve">Не использует, не передает, предотвращает возникновение ситуации, при которой могла быть использована или передана каким-либо образом любая секретная или конфиденциальная информация, относящаяся к Товарам, Поставщику или клиентам Поставщика, которая может быть предоставлена Дилеру; </w:t>
      </w:r>
    </w:p>
    <w:p w14:paraId="57344917" w14:textId="77777777" w:rsidR="00695FC9" w:rsidRPr="008A4CCF" w:rsidRDefault="00695FC9" w:rsidP="00E21453">
      <w:pPr>
        <w:pStyle w:val="Heading3"/>
        <w:rPr>
          <w:lang w:val="ru-RU"/>
        </w:rPr>
      </w:pPr>
      <w:r w:rsidRPr="008A4CCF">
        <w:rPr>
          <w:lang w:val="ru-RU"/>
        </w:rPr>
        <w:t xml:space="preserve">Не препятствует в предоставлении конфиденциальной информации Поставщика сотрудникам и агентам последнего, которым она необходима для исполнения обязанностей Дилера по настоящему Соглашению. При этом Дилер принимает меры, необходимые для сохранения конфиденциальности данной информации; </w:t>
      </w:r>
    </w:p>
    <w:p w14:paraId="0BE4DF82" w14:textId="77777777" w:rsidR="00695FC9" w:rsidRPr="008A4CCF" w:rsidRDefault="00695FC9" w:rsidP="00E21453">
      <w:pPr>
        <w:pStyle w:val="Heading3"/>
        <w:rPr>
          <w:lang w:val="ru-RU"/>
        </w:rPr>
      </w:pPr>
      <w:r w:rsidRPr="008A4CCF">
        <w:rPr>
          <w:lang w:val="ru-RU"/>
        </w:rPr>
        <w:t xml:space="preserve">Сообщает Поставщику о Товарах, в отношении которых у него есть основания полагать, что они могут содержать дефекты, возникшие при их изготовлении Поставщиком, о них получена предварительная или подтвержденная информация такого рода. </w:t>
      </w:r>
    </w:p>
    <w:p w14:paraId="665F4422" w14:textId="77777777" w:rsidR="00695FC9" w:rsidRDefault="00695FC9" w:rsidP="00695FC9">
      <w:pPr>
        <w:pStyle w:val="Heading1"/>
        <w:spacing w:before="240"/>
        <w:ind w:left="432" w:hanging="432"/>
      </w:pPr>
      <w:r>
        <w:t>ОБЯЗАННОСТИ ПОСТАВЩИКА.</w:t>
      </w:r>
    </w:p>
    <w:p w14:paraId="6FC5B83F" w14:textId="77777777" w:rsidR="00695FC9" w:rsidRDefault="00695FC9" w:rsidP="00695FC9">
      <w:pPr>
        <w:pStyle w:val="Heading2"/>
        <w:spacing w:after="60"/>
        <w:ind w:left="578" w:hanging="578"/>
      </w:pPr>
      <w:r>
        <w:t>Поставщик обязан:</w:t>
      </w:r>
    </w:p>
    <w:p w14:paraId="0F3A384F" w14:textId="77777777" w:rsidR="00695FC9" w:rsidRPr="008A4CCF" w:rsidRDefault="00695FC9" w:rsidP="00E21453">
      <w:pPr>
        <w:pStyle w:val="Heading3"/>
        <w:rPr>
          <w:lang w:val="ru-RU"/>
        </w:rPr>
      </w:pPr>
      <w:r w:rsidRPr="008A4CCF">
        <w:rPr>
          <w:lang w:val="ru-RU"/>
        </w:rPr>
        <w:t>Своевременно информировать Дилера о появлении у Поставщика новых Товаров и их стоимости;</w:t>
      </w:r>
    </w:p>
    <w:p w14:paraId="478EE612" w14:textId="77777777" w:rsidR="00695FC9" w:rsidRPr="008A4CCF" w:rsidRDefault="00695FC9" w:rsidP="00E21453">
      <w:pPr>
        <w:pStyle w:val="Heading3"/>
        <w:rPr>
          <w:lang w:val="ru-RU"/>
        </w:rPr>
      </w:pPr>
      <w:r w:rsidRPr="008A4CCF">
        <w:rPr>
          <w:lang w:val="ru-RU"/>
        </w:rPr>
        <w:lastRenderedPageBreak/>
        <w:t>По запросу Дилера оказывать содействие в разработке дизайн-проектов мест продажи в соответствии с фирменным стилем;</w:t>
      </w:r>
    </w:p>
    <w:p w14:paraId="501D234B" w14:textId="6FCC70C6" w:rsidR="00695FC9" w:rsidRPr="008A4CCF" w:rsidRDefault="00695FC9" w:rsidP="00E21453">
      <w:pPr>
        <w:pStyle w:val="Heading3"/>
        <w:rPr>
          <w:lang w:val="ru-RU"/>
        </w:rPr>
      </w:pPr>
      <w:r w:rsidRPr="008A4CCF">
        <w:rPr>
          <w:lang w:val="ru-RU"/>
        </w:rPr>
        <w:t xml:space="preserve">По запросу Дилера предоставлять </w:t>
      </w:r>
      <w:r w:rsidR="003F6178">
        <w:rPr>
          <w:lang w:val="ru-RU"/>
        </w:rPr>
        <w:t>макеты рекламных материалов для</w:t>
      </w:r>
      <w:r w:rsidRPr="008A4CCF">
        <w:rPr>
          <w:lang w:val="ru-RU"/>
        </w:rPr>
        <w:t xml:space="preserve"> размещения  в  местах продаж,  прессе,  наружных  рекламных носителях,  средствах массовой информации;</w:t>
      </w:r>
    </w:p>
    <w:p w14:paraId="08DFDD86" w14:textId="77777777" w:rsidR="00695FC9" w:rsidRPr="008A4CCF" w:rsidRDefault="00695FC9" w:rsidP="00E21453">
      <w:pPr>
        <w:pStyle w:val="Heading3"/>
        <w:rPr>
          <w:lang w:val="ru-RU"/>
        </w:rPr>
      </w:pPr>
      <w:r w:rsidRPr="008A4CCF">
        <w:rPr>
          <w:lang w:val="ru-RU"/>
        </w:rPr>
        <w:t>Обеспечивать Дилера разумным количеством раздаточных буклетов, технических каталогов, классификаторов продукции;</w:t>
      </w:r>
    </w:p>
    <w:p w14:paraId="0F421907" w14:textId="77777777" w:rsidR="00695FC9" w:rsidRDefault="00695FC9" w:rsidP="00695FC9">
      <w:pPr>
        <w:pStyle w:val="Heading1"/>
        <w:spacing w:before="240"/>
        <w:ind w:left="432" w:hanging="432"/>
      </w:pPr>
      <w:r>
        <w:t>ВОЗНАГРАЖДЕНИЕ ДИЛЕРА.</w:t>
      </w:r>
    </w:p>
    <w:p w14:paraId="75C6CF9F" w14:textId="77777777" w:rsidR="00695FC9" w:rsidRPr="008A4CCF" w:rsidRDefault="00695FC9" w:rsidP="00695FC9">
      <w:pPr>
        <w:pStyle w:val="Heading2"/>
        <w:spacing w:after="60"/>
        <w:ind w:left="578" w:hanging="578"/>
        <w:rPr>
          <w:lang w:val="ru-RU"/>
        </w:rPr>
      </w:pPr>
      <w:r w:rsidRPr="008A4CCF">
        <w:rPr>
          <w:lang w:val="ru-RU"/>
        </w:rPr>
        <w:t>Для стимулирования коммерческих результатов деятельности Дилеру выплачивается вознаграждение, которое выражается в виде скидки от цены Товара.</w:t>
      </w:r>
    </w:p>
    <w:p w14:paraId="6717FBCC" w14:textId="77777777" w:rsidR="00695FC9" w:rsidRDefault="00695FC9" w:rsidP="00695FC9">
      <w:pPr>
        <w:pStyle w:val="Heading2"/>
        <w:spacing w:after="60"/>
        <w:ind w:left="578" w:hanging="578"/>
        <w:rPr>
          <w:lang w:val="ru-RU"/>
        </w:rPr>
      </w:pPr>
      <w:r>
        <w:rPr>
          <w:lang w:val="ru-RU"/>
        </w:rPr>
        <w:t>В зависимости от Категории Товара Поставщиком устанавливаются различные условия предоставления скидки от цены Товара. Конкретный размер скидок определен в Приложении №</w:t>
      </w:r>
      <w:r>
        <w:t>A</w:t>
      </w:r>
      <w:r w:rsidRPr="008A4CCF">
        <w:rPr>
          <w:lang w:val="ru-RU"/>
        </w:rPr>
        <w:t>-1</w:t>
      </w:r>
      <w:r>
        <w:rPr>
          <w:lang w:val="ru-RU"/>
        </w:rPr>
        <w:t xml:space="preserve"> к настоящему соглашению.</w:t>
      </w:r>
    </w:p>
    <w:p w14:paraId="1E23B6D3" w14:textId="77777777" w:rsidR="00695FC9" w:rsidRDefault="00695FC9" w:rsidP="00695FC9">
      <w:pPr>
        <w:pStyle w:val="Heading1"/>
        <w:spacing w:before="240"/>
        <w:ind w:left="432" w:hanging="432"/>
      </w:pPr>
      <w:r>
        <w:t>ТЕРРИТОРИЯ</w:t>
      </w:r>
    </w:p>
    <w:p w14:paraId="5B297DD7" w14:textId="77777777" w:rsidR="00695FC9" w:rsidRPr="008A4CCF" w:rsidRDefault="00695FC9" w:rsidP="00695FC9">
      <w:pPr>
        <w:pStyle w:val="Heading2"/>
        <w:spacing w:after="60"/>
        <w:ind w:left="578" w:hanging="578"/>
        <w:rPr>
          <w:lang w:val="ru-RU"/>
        </w:rPr>
      </w:pPr>
      <w:r w:rsidRPr="008A4CCF">
        <w:rPr>
          <w:lang w:val="ru-RU"/>
        </w:rPr>
        <w:t>Дилер обязуется не продавать Товары третьим лицам вне Территории, а также не продавать Товары посредникам, которые намерены продавать Товары третьим лицам, находящимся вне Территории.</w:t>
      </w:r>
    </w:p>
    <w:p w14:paraId="61CD7BFE" w14:textId="77777777" w:rsidR="00695FC9" w:rsidRPr="008A4CCF" w:rsidRDefault="00695FC9" w:rsidP="00695FC9">
      <w:pPr>
        <w:pStyle w:val="Heading2"/>
        <w:spacing w:after="60"/>
        <w:ind w:left="578" w:hanging="578"/>
        <w:rPr>
          <w:lang w:val="ru-RU"/>
        </w:rPr>
      </w:pPr>
      <w:r w:rsidRPr="008A4CCF">
        <w:rPr>
          <w:lang w:val="ru-RU"/>
        </w:rPr>
        <w:t>Любой запрос или заказ на Товары Поставщика, полученный Дилером от третьих лиц, находящихся за пределами Территории, должен быть направлен Поставщику для дальнейшего рассмотрения и согласования.</w:t>
      </w:r>
    </w:p>
    <w:p w14:paraId="231AA5C7" w14:textId="77777777" w:rsidR="00695FC9" w:rsidRPr="008A4CCF" w:rsidRDefault="00695FC9" w:rsidP="00695FC9">
      <w:pPr>
        <w:pStyle w:val="Heading2"/>
        <w:spacing w:after="60"/>
        <w:ind w:left="578" w:hanging="578"/>
        <w:rPr>
          <w:lang w:val="ru-RU"/>
        </w:rPr>
      </w:pPr>
      <w:r w:rsidRPr="008A4CCF">
        <w:rPr>
          <w:lang w:val="ru-RU"/>
        </w:rPr>
        <w:t>Без предварительного письменного согласия Поставщика Дилер не вправе напрямую или косвенно за счет своего участия или иным образом продвигать Товары или организовывать филиалы, а также другие места для реализации Товаров за пределами Территории.</w:t>
      </w:r>
    </w:p>
    <w:p w14:paraId="5056895A" w14:textId="77777777" w:rsidR="00695FC9" w:rsidRDefault="00695FC9" w:rsidP="00695FC9">
      <w:pPr>
        <w:pStyle w:val="Heading1"/>
        <w:spacing w:before="240"/>
        <w:ind w:left="432" w:hanging="432"/>
      </w:pPr>
      <w:r>
        <w:t>ОБЩИЕ УСЛОВИЯ</w:t>
      </w:r>
    </w:p>
    <w:p w14:paraId="22E0152B" w14:textId="77777777" w:rsidR="00695FC9" w:rsidRPr="008A4CCF" w:rsidRDefault="00695FC9" w:rsidP="00695FC9">
      <w:pPr>
        <w:pStyle w:val="Heading2"/>
        <w:spacing w:after="60"/>
        <w:ind w:left="578" w:hanging="578"/>
        <w:rPr>
          <w:lang w:val="ru-RU"/>
        </w:rPr>
      </w:pPr>
      <w:r w:rsidRPr="008A4CCF">
        <w:rPr>
          <w:lang w:val="ru-RU"/>
        </w:rPr>
        <w:t xml:space="preserve">Настоящее Соглашение вступает в силу после его подписания и принимается на период действия Договора поставки товара № </w:t>
      </w:r>
      <w:r>
        <w:fldChar w:fldCharType="begin">
          <w:ffData>
            <w:name w:val="Text11"/>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от </w:t>
      </w:r>
      <w:r>
        <w:fldChar w:fldCharType="begin">
          <w:ffData>
            <w:name w:val="Text12"/>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2014 года, заключенного между Поставщиком и Дилером. </w:t>
      </w:r>
    </w:p>
    <w:p w14:paraId="0998D370" w14:textId="77777777" w:rsidR="00695FC9" w:rsidRPr="008A4CCF" w:rsidRDefault="00695FC9" w:rsidP="00695FC9">
      <w:pPr>
        <w:pStyle w:val="Heading2"/>
        <w:spacing w:after="60"/>
        <w:ind w:left="578" w:hanging="578"/>
        <w:rPr>
          <w:lang w:val="ru-RU"/>
        </w:rPr>
      </w:pPr>
      <w:r w:rsidRPr="008A4CCF">
        <w:rPr>
          <w:lang w:val="ru-RU"/>
        </w:rPr>
        <w:t xml:space="preserve">Настоящее Соглашение является неделимым и заменяет собой все положения, условия, гарантии, заявления и договоренности, как явные, так и подразумеваемые, которые могли быть сделаны одной стороной в отношении другой стороны или от их имени. </w:t>
      </w:r>
    </w:p>
    <w:p w14:paraId="46F427BC" w14:textId="77777777" w:rsidR="00695FC9" w:rsidRPr="008A4CCF" w:rsidRDefault="00695FC9" w:rsidP="00695FC9">
      <w:pPr>
        <w:pStyle w:val="Heading2"/>
        <w:spacing w:after="60"/>
        <w:ind w:left="578" w:hanging="578"/>
        <w:rPr>
          <w:lang w:val="ru-RU"/>
        </w:rPr>
      </w:pPr>
      <w:r w:rsidRPr="008A4CCF">
        <w:rPr>
          <w:lang w:val="ru-RU"/>
        </w:rPr>
        <w:t>Настоящее Соглашение пролонгируется на каждый последующий год, если не будет прекращено письменным уведомлением любой из сторон, направленным другой стороне не менее чем за 10 дней до даты окончания его действия.</w:t>
      </w:r>
    </w:p>
    <w:p w14:paraId="1FA52C0B" w14:textId="77777777" w:rsidR="00695FC9" w:rsidRPr="008A4CCF" w:rsidRDefault="00695FC9" w:rsidP="00695FC9">
      <w:pPr>
        <w:pStyle w:val="Heading2"/>
        <w:spacing w:after="60"/>
        <w:ind w:left="578" w:hanging="578"/>
        <w:rPr>
          <w:lang w:val="ru-RU"/>
        </w:rPr>
      </w:pPr>
      <w:r w:rsidRPr="008A4CCF">
        <w:rPr>
          <w:lang w:val="ru-RU"/>
        </w:rPr>
        <w:t xml:space="preserve">Изменения, дополнения, поправки, договоренность об аннуляции всего Соглашения, данного пункта или удаления текста из них считаются действительными только при условии их оформления в письменном виде и подписания сторонами по Соглашению или другими лицами, выступающими от их имени. </w:t>
      </w:r>
    </w:p>
    <w:p w14:paraId="1E97662F" w14:textId="77777777" w:rsidR="00695FC9" w:rsidRPr="008A4CCF" w:rsidRDefault="00695FC9" w:rsidP="00695FC9">
      <w:pPr>
        <w:pStyle w:val="Heading2"/>
        <w:spacing w:after="60"/>
        <w:ind w:left="578" w:hanging="578"/>
        <w:rPr>
          <w:lang w:val="ru-RU"/>
        </w:rPr>
      </w:pPr>
      <w:r w:rsidRPr="008A4CCF">
        <w:rPr>
          <w:lang w:val="ru-RU"/>
        </w:rPr>
        <w:t xml:space="preserve">Освобождение от обязательств, пролонгация сроков, отсрочка платежа или другие привилегии, которые одна из сторон (“Сторона, предоставляющая право”) может предоставить другой стороне (“Сторона, получающая право”) не являются отказом Стороны, предоставляющей право, от каких-либо из своих прав Стороны по условиям Соглашения. Данное положение не наносит ущерб правам Стороны, предоставляющей то или иное право, не ограничивает ее в использовании своих прав, которые она может иметь в отношении Стороны, получающей право, в настоящее время или, которые могут возникнуть в будущем. </w:t>
      </w:r>
    </w:p>
    <w:p w14:paraId="3137D7CA" w14:textId="77777777" w:rsidR="00695FC9" w:rsidRPr="008A4CCF" w:rsidRDefault="00695FC9" w:rsidP="00695FC9">
      <w:pPr>
        <w:pStyle w:val="Heading2"/>
        <w:spacing w:after="60"/>
        <w:ind w:left="578" w:hanging="578"/>
        <w:rPr>
          <w:lang w:val="ru-RU"/>
        </w:rPr>
      </w:pPr>
      <w:r w:rsidRPr="008A4CCF">
        <w:rPr>
          <w:lang w:val="ru-RU"/>
        </w:rPr>
        <w:t>Дилер в течении 5 (Пяти) календарных дней информирует Поставщика о предполагаемом изменении своей организационно-правовой формы, реорганизации, смене руководства, об открытии новых филиалов и представительств, изменениях в составе участников (акционеров) организации Дилера, а также принятых изменениях к учредительным документам, смене местонахождения, изменении банковских реквизитов и других вопросах, которые могли бы повлиять на взаимоотношения между сторонами.</w:t>
      </w:r>
    </w:p>
    <w:p w14:paraId="465E3B7F" w14:textId="5D2843D8" w:rsidR="00695FC9" w:rsidRPr="008A4CCF" w:rsidRDefault="00695FC9" w:rsidP="00695FC9">
      <w:pPr>
        <w:pStyle w:val="Heading2"/>
        <w:spacing w:after="60"/>
        <w:ind w:left="578" w:hanging="578"/>
        <w:rPr>
          <w:lang w:val="ru-RU"/>
        </w:rPr>
      </w:pPr>
      <w:r w:rsidRPr="008A4CCF">
        <w:rPr>
          <w:lang w:val="ru-RU"/>
        </w:rPr>
        <w:t>Поставщик может расторгнуть настоящее Соглашение с уведомлением Дилера за 1 (Один) день в случае, если Дилер будет иметь задолженность по платежам за Товары, ли</w:t>
      </w:r>
      <w:r w:rsidR="003F6178">
        <w:rPr>
          <w:lang w:val="ru-RU"/>
        </w:rPr>
        <w:t>бо если Дилер нарушает условия Раздела</w:t>
      </w:r>
      <w:r w:rsidRPr="008A4CCF">
        <w:rPr>
          <w:lang w:val="ru-RU"/>
        </w:rPr>
        <w:t xml:space="preserve">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3</w:t>
      </w:r>
      <w:r>
        <w:fldChar w:fldCharType="end"/>
      </w:r>
      <w:r w:rsidRPr="008A4CCF">
        <w:rPr>
          <w:lang w:val="ru-RU"/>
        </w:rPr>
        <w:t xml:space="preserve"> настоящего Соглашения.</w:t>
      </w:r>
    </w:p>
    <w:p w14:paraId="281D4C2F" w14:textId="77777777" w:rsidR="00695FC9" w:rsidRPr="008A4CCF" w:rsidRDefault="00695FC9" w:rsidP="00695FC9">
      <w:pPr>
        <w:pStyle w:val="Heading2"/>
        <w:spacing w:after="60"/>
        <w:ind w:left="578" w:hanging="578"/>
        <w:rPr>
          <w:lang w:val="ru-RU"/>
        </w:rPr>
      </w:pPr>
      <w:r w:rsidRPr="008A4CCF">
        <w:rPr>
          <w:lang w:val="ru-RU"/>
        </w:rPr>
        <w:t>Настоящее Соглашение может быть расторгнуто сторонами в иных случаях, предусмотренных действующим гражданским законодательством РФ.</w:t>
      </w:r>
    </w:p>
    <w:p w14:paraId="070060C6" w14:textId="77777777" w:rsidR="00695FC9" w:rsidRPr="008A4CCF" w:rsidRDefault="00695FC9" w:rsidP="00695FC9">
      <w:pPr>
        <w:pStyle w:val="Heading2"/>
        <w:spacing w:after="60"/>
        <w:ind w:left="578" w:hanging="578"/>
        <w:rPr>
          <w:lang w:val="ru-RU"/>
        </w:rPr>
      </w:pPr>
      <w:r w:rsidRPr="008A4CCF">
        <w:rPr>
          <w:lang w:val="ru-RU"/>
        </w:rPr>
        <w:t>В случае неисполнения или ненадлежащего исполнения сторонами своих обязательств по настоящему Соглашению виновная сторона возмещает другой стороне все причиненные этим убытки.</w:t>
      </w:r>
    </w:p>
    <w:p w14:paraId="348D3A29" w14:textId="77777777" w:rsidR="00695FC9" w:rsidRPr="008A4CCF" w:rsidRDefault="00695FC9" w:rsidP="00695FC9">
      <w:pPr>
        <w:pStyle w:val="Heading2"/>
        <w:spacing w:after="60"/>
        <w:ind w:left="578" w:hanging="578"/>
        <w:rPr>
          <w:lang w:val="ru-RU"/>
        </w:rPr>
      </w:pPr>
      <w:r w:rsidRPr="008A4CCF">
        <w:rPr>
          <w:lang w:val="ru-RU"/>
        </w:rPr>
        <w:t xml:space="preserve">Ни одна из сторон не может без получения предварительного согласия в письменной форме всех других сторон, осуществить переуступку или передать свои права и/или обязанности по настоящему Соглашению третьей стороне. </w:t>
      </w:r>
    </w:p>
    <w:p w14:paraId="28FD1382" w14:textId="77777777" w:rsidR="00695FC9" w:rsidRDefault="00695FC9" w:rsidP="00695FC9">
      <w:pPr>
        <w:pStyle w:val="Heading2"/>
        <w:spacing w:after="60"/>
        <w:ind w:left="578" w:hanging="578"/>
        <w:rPr>
          <w:lang w:val="ru-RU"/>
        </w:rPr>
      </w:pPr>
      <w:r w:rsidRPr="008A4CCF">
        <w:rPr>
          <w:lang w:val="ru-RU"/>
        </w:rPr>
        <w:lastRenderedPageBreak/>
        <w:t xml:space="preserve">Дилер не вправе назначать субдилеров на Товары в пределах Территории </w:t>
      </w:r>
      <w:r>
        <w:rPr>
          <w:lang w:val="ru-RU"/>
        </w:rPr>
        <w:t>без предварительного письменного разрешения Поставщика.</w:t>
      </w:r>
    </w:p>
    <w:p w14:paraId="0FE22930" w14:textId="77777777" w:rsidR="00695FC9" w:rsidRPr="008A4CCF" w:rsidRDefault="00695FC9" w:rsidP="00695FC9">
      <w:pPr>
        <w:pStyle w:val="Heading2"/>
        <w:spacing w:after="60"/>
        <w:ind w:left="578" w:hanging="578"/>
        <w:rPr>
          <w:lang w:val="ru-RU"/>
        </w:rPr>
      </w:pPr>
      <w:r w:rsidRPr="008A4CCF">
        <w:rPr>
          <w:lang w:val="ru-RU"/>
        </w:rPr>
        <w:t>Поставщик вправе передать исполнение своих обязательств по настоящему Соглашению в целом или его части третьим лицам;</w:t>
      </w:r>
    </w:p>
    <w:p w14:paraId="7252CA6F" w14:textId="77777777" w:rsidR="00695FC9" w:rsidRPr="008A4CCF" w:rsidRDefault="00695FC9" w:rsidP="00695FC9">
      <w:pPr>
        <w:pStyle w:val="Heading2"/>
        <w:spacing w:after="60"/>
        <w:ind w:left="578" w:hanging="578"/>
        <w:rPr>
          <w:lang w:val="ru-RU"/>
        </w:rPr>
      </w:pPr>
      <w:r w:rsidRPr="008A4CCF">
        <w:rPr>
          <w:lang w:val="ru-RU"/>
        </w:rPr>
        <w:t>Любое положение Соглашения, которое является или может стать незаконным, недействительным или неисполнимым в судебном порядке удаляется из него. При этом остальные положения остаются действительными, законными и исполнимыми в судебном порядке.</w:t>
      </w:r>
    </w:p>
    <w:p w14:paraId="6D2D06C6" w14:textId="77777777" w:rsidR="00695FC9" w:rsidRPr="008A4CCF" w:rsidRDefault="00695FC9" w:rsidP="00695FC9">
      <w:pPr>
        <w:pStyle w:val="Heading2"/>
        <w:spacing w:after="60"/>
        <w:ind w:left="578" w:hanging="578"/>
        <w:rPr>
          <w:lang w:val="ru-RU"/>
        </w:rPr>
      </w:pPr>
      <w:r w:rsidRPr="008A4CCF">
        <w:rPr>
          <w:lang w:val="ru-RU"/>
        </w:rPr>
        <w:t xml:space="preserve">Стороны обязуются принимать все необходимые меры и обеспечивать осуществление таких действий, которые могут понадобиться в целях исполнения условий Соглашения. </w:t>
      </w:r>
    </w:p>
    <w:p w14:paraId="7369BCE8" w14:textId="77777777" w:rsidR="00695FC9" w:rsidRPr="008A4CCF" w:rsidRDefault="00695FC9" w:rsidP="00695FC9">
      <w:pPr>
        <w:pStyle w:val="Heading2"/>
        <w:spacing w:after="60"/>
        <w:ind w:left="578" w:hanging="578"/>
        <w:rPr>
          <w:lang w:val="ru-RU"/>
        </w:rPr>
      </w:pPr>
      <w:r w:rsidRPr="008A4CCF">
        <w:rPr>
          <w:lang w:val="ru-RU"/>
        </w:rPr>
        <w:t>Соглашение регулируется и понимается в соответствии с законодательством Российской Федерации.</w:t>
      </w:r>
    </w:p>
    <w:p w14:paraId="3A810E89" w14:textId="77777777" w:rsidR="00695FC9" w:rsidRPr="008A4CCF" w:rsidRDefault="00695FC9" w:rsidP="00695FC9">
      <w:pPr>
        <w:pStyle w:val="Heading2"/>
        <w:spacing w:after="60"/>
        <w:ind w:left="578" w:hanging="578"/>
        <w:rPr>
          <w:lang w:val="ru-RU"/>
        </w:rPr>
      </w:pPr>
      <w:r w:rsidRPr="008A4CCF">
        <w:rPr>
          <w:lang w:val="ru-RU"/>
        </w:rPr>
        <w:t>В случае споров и разногласий стороны стремятся разрешить их путем переговоров. В случае невозможности разрешения споров путем переговоров стороны передают их на рассмотрение в Арбитражный суд Брянской области.</w:t>
      </w:r>
    </w:p>
    <w:p w14:paraId="04177A29" w14:textId="77777777" w:rsidR="00695FC9" w:rsidRPr="008A4CCF" w:rsidRDefault="00695FC9" w:rsidP="00695FC9">
      <w:pPr>
        <w:pStyle w:val="Heading2"/>
        <w:spacing w:after="60"/>
        <w:ind w:left="578" w:hanging="578"/>
        <w:rPr>
          <w:lang w:val="ru-RU"/>
        </w:rPr>
      </w:pPr>
      <w:r w:rsidRPr="008A4CCF">
        <w:rPr>
          <w:lang w:val="ru-RU"/>
        </w:rPr>
        <w:t>Настоящее Соглашение выполнено на русском языке в двух экземплярах, имеющих равную юридическую силу, по одному для каждой из сторон.</w:t>
      </w:r>
    </w:p>
    <w:p w14:paraId="13B628F3" w14:textId="77777777" w:rsidR="00695FC9" w:rsidRPr="008A4CCF" w:rsidRDefault="00695FC9" w:rsidP="00695FC9">
      <w:pPr>
        <w:pStyle w:val="Heading1"/>
        <w:spacing w:before="240"/>
        <w:ind w:left="432" w:hanging="432"/>
        <w:rPr>
          <w:lang w:val="ru-RU"/>
        </w:rPr>
      </w:pPr>
      <w:r w:rsidRPr="008A4CCF">
        <w:rPr>
          <w:lang w:val="ru-RU"/>
        </w:rPr>
        <w:t>АДРЕСА И ПЛАТЕЖНЫЕ РЕКВИЗИТЫ СТОРОН.</w:t>
      </w:r>
    </w:p>
    <w:tbl>
      <w:tblPr>
        <w:tblStyle w:val="TableGrid"/>
        <w:tblW w:w="0" w:type="auto"/>
        <w:tblLook w:val="04A0" w:firstRow="1" w:lastRow="0" w:firstColumn="1" w:lastColumn="0" w:noHBand="0" w:noVBand="1"/>
      </w:tblPr>
      <w:tblGrid>
        <w:gridCol w:w="4644"/>
        <w:gridCol w:w="4678"/>
      </w:tblGrid>
      <w:tr w:rsidR="00695FC9" w:rsidRPr="005D1AFA" w14:paraId="2B79539B" w14:textId="77777777" w:rsidTr="00695FC9">
        <w:tc>
          <w:tcPr>
            <w:tcW w:w="4644" w:type="dxa"/>
          </w:tcPr>
          <w:p w14:paraId="4E4DB2A4" w14:textId="77777777" w:rsidR="00695FC9" w:rsidRPr="005D1AFA" w:rsidRDefault="00695FC9" w:rsidP="00695FC9">
            <w:pPr>
              <w:spacing w:before="60" w:after="60"/>
              <w:rPr>
                <w:b/>
                <w:sz w:val="16"/>
              </w:rPr>
            </w:pPr>
            <w:r w:rsidRPr="005D1AFA">
              <w:rPr>
                <w:b/>
                <w:sz w:val="16"/>
              </w:rPr>
              <w:t>ПОСТАВЩИК:</w:t>
            </w:r>
          </w:p>
        </w:tc>
        <w:tc>
          <w:tcPr>
            <w:tcW w:w="4678" w:type="dxa"/>
          </w:tcPr>
          <w:p w14:paraId="15CB188B" w14:textId="77777777" w:rsidR="00695FC9" w:rsidRPr="005D1AFA" w:rsidRDefault="00695FC9" w:rsidP="00695FC9">
            <w:pPr>
              <w:spacing w:before="60" w:after="60"/>
              <w:rPr>
                <w:b/>
                <w:sz w:val="16"/>
              </w:rPr>
            </w:pPr>
            <w:r w:rsidRPr="005D1AFA">
              <w:rPr>
                <w:b/>
                <w:sz w:val="16"/>
              </w:rPr>
              <w:t>ПОКУПАТЕЛЬ:</w:t>
            </w:r>
          </w:p>
        </w:tc>
      </w:tr>
      <w:tr w:rsidR="00695FC9" w:rsidRPr="004A06F0" w14:paraId="779E6E29" w14:textId="77777777" w:rsidTr="00695FC9">
        <w:tc>
          <w:tcPr>
            <w:tcW w:w="4644" w:type="dxa"/>
          </w:tcPr>
          <w:p w14:paraId="6889233E" w14:textId="77777777" w:rsidR="00695FC9" w:rsidRPr="004A06F0" w:rsidRDefault="00695FC9" w:rsidP="00695FC9">
            <w:pPr>
              <w:rPr>
                <w:sz w:val="14"/>
                <w:szCs w:val="14"/>
                <w:lang w:val="ru-RU"/>
              </w:rPr>
            </w:pPr>
            <w:r w:rsidRPr="008A4CCF">
              <w:rPr>
                <w:sz w:val="14"/>
                <w:szCs w:val="14"/>
                <w:lang w:val="ru-RU"/>
              </w:rPr>
              <w:t xml:space="preserve">ООО </w:t>
            </w:r>
            <w:r w:rsidRPr="004A06F0">
              <w:rPr>
                <w:sz w:val="14"/>
                <w:szCs w:val="14"/>
                <w:lang w:val="ru-RU"/>
              </w:rPr>
              <w:t>«ДИЭМАЙ РУС»</w:t>
            </w:r>
          </w:p>
          <w:p w14:paraId="7019FBBB" w14:textId="77777777" w:rsidR="00695FC9" w:rsidRPr="004A06F0" w:rsidRDefault="00695FC9" w:rsidP="00695FC9">
            <w:pPr>
              <w:rPr>
                <w:sz w:val="14"/>
                <w:szCs w:val="14"/>
                <w:lang w:val="ru-RU"/>
              </w:rPr>
            </w:pPr>
            <w:r w:rsidRPr="004A06F0">
              <w:rPr>
                <w:sz w:val="14"/>
                <w:szCs w:val="14"/>
                <w:lang w:val="ru-RU"/>
              </w:rPr>
              <w:t>242600, РФ, Брянская область, г. Дятьково, ул. Ленина, д. 225</w:t>
            </w:r>
          </w:p>
          <w:p w14:paraId="2FDB1897" w14:textId="77777777" w:rsidR="00695FC9" w:rsidRPr="004A06F0" w:rsidRDefault="00695FC9" w:rsidP="00695FC9">
            <w:pPr>
              <w:rPr>
                <w:sz w:val="14"/>
                <w:szCs w:val="14"/>
                <w:lang w:val="ru-RU"/>
              </w:rPr>
            </w:pPr>
            <w:r w:rsidRPr="004A06F0">
              <w:rPr>
                <w:sz w:val="14"/>
                <w:szCs w:val="14"/>
                <w:lang w:val="ru-RU"/>
              </w:rPr>
              <w:t>ИНН 3245513118, КПП 324501001, ОГРН 1133256016409</w:t>
            </w:r>
          </w:p>
          <w:p w14:paraId="034B22D0" w14:textId="77777777" w:rsidR="00695FC9" w:rsidRPr="004A06F0" w:rsidRDefault="00695FC9" w:rsidP="00695FC9">
            <w:pPr>
              <w:rPr>
                <w:sz w:val="14"/>
                <w:szCs w:val="14"/>
                <w:lang w:val="ru-RU"/>
              </w:rPr>
            </w:pPr>
            <w:r w:rsidRPr="004A06F0">
              <w:rPr>
                <w:sz w:val="14"/>
                <w:szCs w:val="14"/>
                <w:lang w:val="ru-RU"/>
              </w:rPr>
              <w:t>Расчетный счет №40702810308000001788</w:t>
            </w:r>
          </w:p>
          <w:p w14:paraId="748343C0" w14:textId="77777777" w:rsidR="00695FC9" w:rsidRPr="004A06F0" w:rsidRDefault="00695FC9" w:rsidP="00695FC9">
            <w:pPr>
              <w:rPr>
                <w:sz w:val="14"/>
                <w:szCs w:val="14"/>
                <w:lang w:val="ru-RU"/>
              </w:rPr>
            </w:pPr>
            <w:r w:rsidRPr="004A06F0">
              <w:rPr>
                <w:sz w:val="14"/>
                <w:szCs w:val="14"/>
                <w:lang w:val="ru-RU"/>
              </w:rPr>
              <w:t>в Отделении №8605 Сбербанка России, г. Брянск,</w:t>
            </w:r>
          </w:p>
          <w:p w14:paraId="6ACB13D0" w14:textId="77777777" w:rsidR="00695FC9" w:rsidRPr="004A06F0" w:rsidRDefault="00695FC9" w:rsidP="00695FC9">
            <w:pPr>
              <w:rPr>
                <w:sz w:val="14"/>
              </w:rPr>
            </w:pPr>
            <w:r w:rsidRPr="004A06F0">
              <w:rPr>
                <w:sz w:val="14"/>
                <w:szCs w:val="14"/>
                <w:lang w:val="ru-RU"/>
              </w:rPr>
              <w:t>БИК 041501601, корр. счет №30101810400000000601</w:t>
            </w:r>
          </w:p>
        </w:tc>
        <w:tc>
          <w:tcPr>
            <w:tcW w:w="4678" w:type="dxa"/>
          </w:tcPr>
          <w:p w14:paraId="0BC3F519" w14:textId="77777777" w:rsidR="00695FC9" w:rsidRPr="004A06F0" w:rsidRDefault="00695FC9" w:rsidP="00695FC9">
            <w:pPr>
              <w:rPr>
                <w:sz w:val="14"/>
              </w:rPr>
            </w:pPr>
            <w:r w:rsidRPr="004A06F0">
              <w:rPr>
                <w:sz w:val="14"/>
              </w:rPr>
              <w:fldChar w:fldCharType="begin">
                <w:ffData>
                  <w:name w:val="Text13"/>
                  <w:enabled/>
                  <w:calcOnExit w:val="0"/>
                  <w:textInput/>
                </w:ffData>
              </w:fldChar>
            </w:r>
            <w:r w:rsidRPr="004A06F0">
              <w:rPr>
                <w:sz w:val="14"/>
              </w:rPr>
              <w:instrText xml:space="preserve"> FORMTEXT </w:instrText>
            </w:r>
            <w:r w:rsidRPr="004A06F0">
              <w:rPr>
                <w:sz w:val="14"/>
              </w:rPr>
            </w:r>
            <w:r w:rsidRPr="004A06F0">
              <w:rPr>
                <w:sz w:val="14"/>
              </w:rPr>
              <w:fldChar w:fldCharType="separate"/>
            </w:r>
            <w:r>
              <w:rPr>
                <w:noProof/>
                <w:sz w:val="14"/>
              </w:rPr>
              <w:t> </w:t>
            </w:r>
            <w:r>
              <w:rPr>
                <w:noProof/>
                <w:sz w:val="14"/>
              </w:rPr>
              <w:t> </w:t>
            </w:r>
            <w:r>
              <w:rPr>
                <w:noProof/>
                <w:sz w:val="14"/>
              </w:rPr>
              <w:t> </w:t>
            </w:r>
            <w:r>
              <w:rPr>
                <w:noProof/>
                <w:sz w:val="14"/>
              </w:rPr>
              <w:t> </w:t>
            </w:r>
            <w:r>
              <w:rPr>
                <w:noProof/>
                <w:sz w:val="14"/>
              </w:rPr>
              <w:t> </w:t>
            </w:r>
            <w:r w:rsidRPr="004A06F0">
              <w:rPr>
                <w:sz w:val="14"/>
              </w:rPr>
              <w:fldChar w:fldCharType="end"/>
            </w:r>
          </w:p>
        </w:tc>
      </w:tr>
      <w:tr w:rsidR="00695FC9" w:rsidRPr="005D1AFA" w14:paraId="7BF1C39B" w14:textId="77777777" w:rsidTr="00695FC9">
        <w:tc>
          <w:tcPr>
            <w:tcW w:w="4644" w:type="dxa"/>
          </w:tcPr>
          <w:p w14:paraId="13F50FF0" w14:textId="77777777" w:rsidR="00695FC9" w:rsidRDefault="00695FC9" w:rsidP="00695FC9">
            <w:pPr>
              <w:rPr>
                <w:sz w:val="16"/>
                <w:szCs w:val="14"/>
              </w:rPr>
            </w:pPr>
          </w:p>
          <w:p w14:paraId="3B71132D" w14:textId="77777777" w:rsidR="00695FC9" w:rsidRPr="002D1F2D" w:rsidRDefault="00695FC9" w:rsidP="00695FC9">
            <w:pPr>
              <w:rPr>
                <w:sz w:val="16"/>
                <w:szCs w:val="14"/>
              </w:rPr>
            </w:pPr>
            <w:r>
              <w:rPr>
                <w:sz w:val="16"/>
                <w:szCs w:val="14"/>
              </w:rPr>
              <w:fldChar w:fldCharType="begin">
                <w:ffData>
                  <w:name w:val="Dropdown2"/>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tc>
        <w:tc>
          <w:tcPr>
            <w:tcW w:w="4678" w:type="dxa"/>
          </w:tcPr>
          <w:p w14:paraId="7BF96688" w14:textId="77777777" w:rsidR="00695FC9" w:rsidRDefault="00695FC9" w:rsidP="00695FC9">
            <w:pPr>
              <w:jc w:val="right"/>
              <w:rPr>
                <w:sz w:val="16"/>
              </w:rPr>
            </w:pPr>
          </w:p>
          <w:p w14:paraId="29DF70A9" w14:textId="77777777" w:rsidR="00695FC9" w:rsidRPr="005D1AFA" w:rsidRDefault="00695FC9" w:rsidP="00695FC9">
            <w:pPr>
              <w:jc w:val="right"/>
              <w:rPr>
                <w:sz w:val="16"/>
              </w:rPr>
            </w:pPr>
            <w:r>
              <w:rPr>
                <w:sz w:val="16"/>
              </w:rPr>
              <w:fldChar w:fldCharType="begin">
                <w:ffData>
                  <w:name w:val="Text14"/>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bl>
    <w:p w14:paraId="04EA04B4" w14:textId="77777777" w:rsidR="00695FC9" w:rsidRDefault="00695FC9" w:rsidP="00695FC9"/>
    <w:p w14:paraId="20C31661" w14:textId="77777777" w:rsidR="00695FC9" w:rsidRDefault="00695FC9" w:rsidP="00695FC9">
      <w:r>
        <w:br w:type="page"/>
      </w:r>
    </w:p>
    <w:p w14:paraId="773E486C" w14:textId="77777777" w:rsidR="00695FC9" w:rsidRPr="00912269" w:rsidRDefault="00695FC9" w:rsidP="00695FC9">
      <w:pPr>
        <w:pStyle w:val="Title"/>
        <w:rPr>
          <w:lang w:val="ru-RU"/>
        </w:rPr>
      </w:pPr>
      <w:r w:rsidRPr="008A4CCF">
        <w:rPr>
          <w:lang w:val="ru-RU"/>
        </w:rPr>
        <w:lastRenderedPageBreak/>
        <w:t xml:space="preserve">Приложение № А-1 </w:t>
      </w:r>
      <w:r w:rsidRPr="008A4CCF">
        <w:rPr>
          <w:lang w:val="ru-RU"/>
        </w:rPr>
        <w:br/>
        <w:t xml:space="preserve">к Дилерскому соглашению </w:t>
      </w:r>
      <w:r>
        <w:rPr>
          <w:lang w:val="ru-RU"/>
        </w:rPr>
        <w:t xml:space="preserve">№ </w:t>
      </w:r>
      <w:r>
        <w:rPr>
          <w:lang w:val="ru-RU"/>
        </w:rPr>
        <w:fldChar w:fldCharType="begin">
          <w:ffData>
            <w:name w:val="Text15"/>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1CA88E27" w14:textId="77777777" w:rsidTr="00695FC9">
        <w:trPr>
          <w:trHeight w:val="308"/>
        </w:trPr>
        <w:tc>
          <w:tcPr>
            <w:tcW w:w="4643" w:type="dxa"/>
          </w:tcPr>
          <w:p w14:paraId="2B6D587D" w14:textId="77777777" w:rsidR="00695FC9" w:rsidRDefault="00695FC9" w:rsidP="00695FC9">
            <w:r>
              <w:t xml:space="preserve">г. Дятьково                                                                                              </w:t>
            </w:r>
          </w:p>
        </w:tc>
        <w:tc>
          <w:tcPr>
            <w:tcW w:w="4643" w:type="dxa"/>
          </w:tcPr>
          <w:p w14:paraId="1CE873A0"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09623D85" w14:textId="77777777" w:rsidR="00695FC9" w:rsidRPr="00E21453" w:rsidRDefault="00695FC9" w:rsidP="00E21453">
      <w:pPr>
        <w:pStyle w:val="Heading1"/>
        <w:numPr>
          <w:ilvl w:val="0"/>
          <w:numId w:val="26"/>
        </w:numPr>
        <w:spacing w:before="240"/>
        <w:rPr>
          <w:lang w:val="ru-RU"/>
        </w:rPr>
      </w:pPr>
      <w:r w:rsidRPr="008A4CCF">
        <w:rPr>
          <w:lang w:val="ru-RU"/>
        </w:rPr>
        <w:t xml:space="preserve">Условия предоставления скидок от цены </w:t>
      </w:r>
      <w:r w:rsidRPr="00E21453">
        <w:rPr>
          <w:lang w:val="ru-RU"/>
        </w:rPr>
        <w:t>Т</w:t>
      </w:r>
      <w:r w:rsidRPr="008A4CCF">
        <w:rPr>
          <w:lang w:val="ru-RU"/>
        </w:rPr>
        <w:t>овара.</w:t>
      </w:r>
    </w:p>
    <w:p w14:paraId="18DED882" w14:textId="77777777" w:rsidR="00695FC9" w:rsidRPr="008A4CCF" w:rsidRDefault="00695FC9" w:rsidP="00695FC9">
      <w:pPr>
        <w:pStyle w:val="Heading2"/>
        <w:numPr>
          <w:ilvl w:val="0"/>
          <w:numId w:val="0"/>
        </w:numPr>
        <w:rPr>
          <w:lang w:val="ru-RU"/>
        </w:rPr>
      </w:pPr>
      <w:r w:rsidRPr="008A4CCF">
        <w:rPr>
          <w:lang w:val="ru-RU"/>
        </w:rPr>
        <w:t>Дилеру предоставляется скидка на Товар, рассчитываемая как сумма скидок, предоставляемых при соблюдении нижеследующих условий:</w:t>
      </w:r>
    </w:p>
    <w:p w14:paraId="3824A7C1" w14:textId="77777777" w:rsidR="00695FC9" w:rsidRDefault="00695FC9" w:rsidP="00695FC9">
      <w:pPr>
        <w:pStyle w:val="Heading2"/>
        <w:spacing w:after="60"/>
        <w:ind w:left="578" w:hanging="578"/>
        <w:rPr>
          <w:lang w:val="ru-RU"/>
        </w:rPr>
      </w:pPr>
      <w:r>
        <w:rPr>
          <w:lang w:val="ru-RU"/>
        </w:rPr>
        <w:t xml:space="preserve">На Товар Категории 1, Подкатегории «M3»: </w:t>
      </w:r>
    </w:p>
    <w:p w14:paraId="71445740" w14:textId="77777777" w:rsidR="00695FC9" w:rsidRPr="008A4CCF"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Pr="008A4CCF">
        <w:rPr>
          <w:lang w:val="ru-RU"/>
        </w:rPr>
        <w:t xml:space="preserve"> в размере до 44,5%;</w:t>
      </w:r>
    </w:p>
    <w:p w14:paraId="65D41EAB" w14:textId="77777777" w:rsidR="00695FC9" w:rsidRPr="008A4CCF" w:rsidRDefault="00695FC9" w:rsidP="00695FC9">
      <w:pPr>
        <w:pStyle w:val="Heading2"/>
        <w:spacing w:after="60"/>
        <w:ind w:left="578" w:hanging="578"/>
        <w:rPr>
          <w:lang w:val="ru-RU"/>
        </w:rPr>
      </w:pPr>
      <w:r>
        <w:rPr>
          <w:lang w:val="ru-RU"/>
        </w:rPr>
        <w:t>На Товар Категории 1, Подкатегории «M1» максимальная скидка составляет 47,5%:</w:t>
      </w:r>
    </w:p>
    <w:p w14:paraId="15A98008" w14:textId="77777777" w:rsidR="00695FC9" w:rsidRPr="008A4CCF"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Pr="008A4CCF">
        <w:rPr>
          <w:lang w:val="ru-RU"/>
        </w:rPr>
        <w:t xml:space="preserve"> в размере до 25%;</w:t>
      </w:r>
    </w:p>
    <w:p w14:paraId="22A17AB1" w14:textId="24E073AB" w:rsidR="00695FC9" w:rsidRPr="008A4CCF" w:rsidRDefault="00695FC9" w:rsidP="00E21453">
      <w:pPr>
        <w:pStyle w:val="Heading3"/>
        <w:rPr>
          <w:lang w:val="ru-RU"/>
        </w:rPr>
      </w:pPr>
      <w:bookmarkStart w:id="34" w:name="_Ref252205369"/>
      <w:r w:rsidRPr="008A4CCF">
        <w:rPr>
          <w:lang w:val="ru-RU"/>
        </w:rPr>
        <w:t xml:space="preserve">При условии выполнения Дилером требований по обеспечению соответствия мест продаж Товара Классификационным требованиям (Приложение №А-2)  </w:t>
      </w:r>
      <w:r>
        <w:sym w:font="Symbol" w:char="F0BE"/>
      </w:r>
      <w:r w:rsidRPr="008A4CCF">
        <w:rPr>
          <w:lang w:val="ru-RU"/>
        </w:rPr>
        <w:t xml:space="preserve"> в размере до 6%. Фактически предоставляемая скидка рассчитывается как отношение сумм произведений скидок, рассчитанных для каждого места продаж</w:t>
      </w:r>
      <w:r w:rsidR="008E3BD5">
        <w:rPr>
          <w:lang w:val="ru-RU"/>
        </w:rPr>
        <w:t>,</w:t>
      </w:r>
      <w:r w:rsidRPr="008A4CCF">
        <w:rPr>
          <w:lang w:val="ru-RU"/>
        </w:rPr>
        <w:t xml:space="preserve"> на площадь места продаж к сумме площадей всех мест продаж Дилера.</w:t>
      </w:r>
      <w:bookmarkEnd w:id="34"/>
      <w:r w:rsidRPr="008A4CCF">
        <w:rPr>
          <w:lang w:val="ru-RU"/>
        </w:rPr>
        <w:t xml:space="preserve"> </w:t>
      </w:r>
    </w:p>
    <w:p w14:paraId="27EC8C3A" w14:textId="099051BE"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объема отгрузки Товаров Категории 1 </w:t>
      </w:r>
      <w:r w:rsidR="00EB50B5">
        <w:rPr>
          <w:lang w:val="ru-RU"/>
        </w:rPr>
        <w:t>Подкатегорий</w:t>
      </w:r>
      <w:r w:rsidR="00EB50B5" w:rsidRPr="008E3BD5">
        <w:rPr>
          <w:lang w:val="ru-RU"/>
        </w:rPr>
        <w:t xml:space="preserve"> «М</w:t>
      </w:r>
      <w:r w:rsidR="00EB50B5">
        <w:rPr>
          <w:lang w:val="ru-RU"/>
        </w:rPr>
        <w:t>1</w:t>
      </w:r>
      <w:r w:rsidR="00EB50B5" w:rsidRPr="008E3BD5">
        <w:rPr>
          <w:lang w:val="ru-RU"/>
        </w:rPr>
        <w:t>»</w:t>
      </w:r>
      <w:r w:rsidR="00EB50B5">
        <w:rPr>
          <w:lang w:val="ru-RU"/>
        </w:rPr>
        <w:t>, «М3, «М4»</w:t>
      </w:r>
      <w:r w:rsidR="003E03B4" w:rsidRPr="008E3BD5">
        <w:rPr>
          <w:lang w:val="ru-RU"/>
        </w:rPr>
        <w:t xml:space="preserve"> </w:t>
      </w:r>
      <w:r w:rsidRPr="008A4CCF">
        <w:rPr>
          <w:lang w:val="ru-RU"/>
        </w:rPr>
        <w:t xml:space="preserve">за последние три месяца </w:t>
      </w:r>
      <w:r>
        <w:sym w:font="Symbol" w:char="F0BE"/>
      </w:r>
      <w:r w:rsidRPr="008A4CCF">
        <w:rPr>
          <w:lang w:val="ru-RU"/>
        </w:rPr>
        <w:t xml:space="preserve"> в размере до 10%, в соответствии со следующей таблицей:</w:t>
      </w:r>
    </w:p>
    <w:tbl>
      <w:tblPr>
        <w:tblStyle w:val="TableGrid"/>
        <w:tblpPr w:leftFromText="180" w:rightFromText="180" w:vertAnchor="text" w:horzAnchor="margin" w:tblpXSpec="right" w:tblpY="40"/>
        <w:tblW w:w="8243" w:type="dxa"/>
        <w:tblLook w:val="04A0" w:firstRow="1" w:lastRow="0" w:firstColumn="1" w:lastColumn="0" w:noHBand="0" w:noVBand="1"/>
      </w:tblPr>
      <w:tblGrid>
        <w:gridCol w:w="1449"/>
        <w:gridCol w:w="754"/>
        <w:gridCol w:w="755"/>
        <w:gridCol w:w="755"/>
        <w:gridCol w:w="755"/>
        <w:gridCol w:w="755"/>
        <w:gridCol w:w="755"/>
        <w:gridCol w:w="755"/>
        <w:gridCol w:w="755"/>
        <w:gridCol w:w="755"/>
      </w:tblGrid>
      <w:tr w:rsidR="007F2D03" w:rsidRPr="002165AB" w14:paraId="44B4539C" w14:textId="77777777" w:rsidTr="007F2D03">
        <w:trPr>
          <w:trHeight w:val="269"/>
        </w:trPr>
        <w:tc>
          <w:tcPr>
            <w:tcW w:w="1449" w:type="dxa"/>
          </w:tcPr>
          <w:p w14:paraId="34BE01A6" w14:textId="77777777" w:rsidR="007F2D03" w:rsidRPr="002165AB" w:rsidRDefault="007F2D03" w:rsidP="007F2D03">
            <w:pPr>
              <w:pStyle w:val="Heading2"/>
              <w:numPr>
                <w:ilvl w:val="0"/>
                <w:numId w:val="0"/>
              </w:numPr>
              <w:rPr>
                <w:sz w:val="14"/>
                <w:szCs w:val="16"/>
                <w:lang w:val="ru-RU"/>
              </w:rPr>
            </w:pPr>
            <w:r w:rsidRPr="002165AB">
              <w:rPr>
                <w:sz w:val="14"/>
                <w:szCs w:val="16"/>
                <w:lang w:val="ru-RU"/>
              </w:rPr>
              <w:t xml:space="preserve">Среднемесячный объем </w:t>
            </w:r>
            <w:r>
              <w:rPr>
                <w:sz w:val="14"/>
                <w:szCs w:val="16"/>
                <w:lang w:val="ru-RU"/>
              </w:rPr>
              <w:t>отгрузки</w:t>
            </w:r>
            <w:r w:rsidRPr="002165AB">
              <w:rPr>
                <w:sz w:val="14"/>
                <w:szCs w:val="16"/>
                <w:lang w:val="ru-RU"/>
              </w:rPr>
              <w:t xml:space="preserve"> за последние 3 месяца, </w:t>
            </w:r>
            <w:r>
              <w:rPr>
                <w:sz w:val="14"/>
                <w:szCs w:val="16"/>
                <w:lang w:val="ru-RU"/>
              </w:rPr>
              <w:t xml:space="preserve">тыс. </w:t>
            </w:r>
            <w:r w:rsidRPr="002165AB">
              <w:rPr>
                <w:sz w:val="14"/>
                <w:szCs w:val="16"/>
                <w:lang w:val="ru-RU"/>
              </w:rPr>
              <w:t xml:space="preserve">руб. </w:t>
            </w:r>
          </w:p>
        </w:tc>
        <w:tc>
          <w:tcPr>
            <w:tcW w:w="754" w:type="dxa"/>
            <w:vAlign w:val="center"/>
          </w:tcPr>
          <w:p w14:paraId="7852077B" w14:textId="77777777" w:rsidR="007F2D03" w:rsidRPr="002165AB" w:rsidRDefault="007F2D03" w:rsidP="007F2D03">
            <w:pPr>
              <w:pStyle w:val="Heading2"/>
              <w:numPr>
                <w:ilvl w:val="0"/>
                <w:numId w:val="0"/>
              </w:numPr>
              <w:jc w:val="center"/>
              <w:rPr>
                <w:sz w:val="14"/>
                <w:szCs w:val="16"/>
              </w:rPr>
            </w:pPr>
            <w:r w:rsidRPr="002165AB">
              <w:rPr>
                <w:sz w:val="14"/>
                <w:szCs w:val="16"/>
              </w:rPr>
              <w:t xml:space="preserve">0 </w:t>
            </w:r>
            <w:r w:rsidRPr="002165AB">
              <w:rPr>
                <w:sz w:val="14"/>
                <w:szCs w:val="16"/>
              </w:rPr>
              <w:sym w:font="Symbol" w:char="F0BE"/>
            </w:r>
            <w:r>
              <w:rPr>
                <w:sz w:val="14"/>
                <w:szCs w:val="16"/>
              </w:rPr>
              <w:t xml:space="preserve"> 255</w:t>
            </w:r>
          </w:p>
        </w:tc>
        <w:tc>
          <w:tcPr>
            <w:tcW w:w="755" w:type="dxa"/>
            <w:vAlign w:val="center"/>
          </w:tcPr>
          <w:p w14:paraId="7DF5F324" w14:textId="77777777" w:rsidR="007F2D03" w:rsidRPr="002165AB" w:rsidRDefault="007F2D03" w:rsidP="007F2D03">
            <w:pPr>
              <w:pStyle w:val="Heading2"/>
              <w:spacing w:after="60"/>
              <w:ind w:left="0" w:hanging="578"/>
              <w:jc w:val="center"/>
              <w:rPr>
                <w:sz w:val="14"/>
                <w:szCs w:val="16"/>
              </w:rPr>
            </w:pPr>
            <w:r>
              <w:rPr>
                <w:sz w:val="14"/>
                <w:szCs w:val="16"/>
              </w:rPr>
              <w:t>255 — 425</w:t>
            </w:r>
          </w:p>
        </w:tc>
        <w:tc>
          <w:tcPr>
            <w:tcW w:w="755" w:type="dxa"/>
            <w:vAlign w:val="center"/>
          </w:tcPr>
          <w:p w14:paraId="5F7D96D9" w14:textId="77777777" w:rsidR="007F2D03" w:rsidRPr="002165AB" w:rsidRDefault="007F2D03" w:rsidP="007F2D03">
            <w:pPr>
              <w:pStyle w:val="Heading2"/>
              <w:numPr>
                <w:ilvl w:val="0"/>
                <w:numId w:val="0"/>
              </w:numPr>
              <w:jc w:val="center"/>
              <w:rPr>
                <w:sz w:val="14"/>
                <w:szCs w:val="16"/>
              </w:rPr>
            </w:pPr>
            <w:r>
              <w:rPr>
                <w:sz w:val="14"/>
                <w:szCs w:val="16"/>
              </w:rPr>
              <w:t>425 — 850</w:t>
            </w:r>
          </w:p>
        </w:tc>
        <w:tc>
          <w:tcPr>
            <w:tcW w:w="755" w:type="dxa"/>
            <w:vAlign w:val="center"/>
          </w:tcPr>
          <w:p w14:paraId="7010FCE3" w14:textId="77777777" w:rsidR="007F2D03" w:rsidRPr="002165AB" w:rsidRDefault="007F2D03" w:rsidP="007F2D03">
            <w:pPr>
              <w:pStyle w:val="Heading2"/>
              <w:spacing w:after="60"/>
              <w:ind w:left="0" w:hanging="578"/>
              <w:jc w:val="center"/>
              <w:rPr>
                <w:sz w:val="14"/>
                <w:szCs w:val="16"/>
              </w:rPr>
            </w:pPr>
            <w:r>
              <w:rPr>
                <w:sz w:val="14"/>
                <w:szCs w:val="16"/>
              </w:rPr>
              <w:t>850 — 1190</w:t>
            </w:r>
          </w:p>
        </w:tc>
        <w:tc>
          <w:tcPr>
            <w:tcW w:w="755" w:type="dxa"/>
            <w:vAlign w:val="center"/>
          </w:tcPr>
          <w:p w14:paraId="56C28C8C" w14:textId="77777777" w:rsidR="007F2D03" w:rsidRPr="002165AB" w:rsidRDefault="007F2D03" w:rsidP="007F2D03">
            <w:pPr>
              <w:pStyle w:val="Heading2"/>
              <w:numPr>
                <w:ilvl w:val="0"/>
                <w:numId w:val="0"/>
              </w:numPr>
              <w:jc w:val="center"/>
              <w:rPr>
                <w:sz w:val="14"/>
                <w:szCs w:val="16"/>
              </w:rPr>
            </w:pPr>
            <w:r>
              <w:rPr>
                <w:sz w:val="14"/>
                <w:szCs w:val="16"/>
              </w:rPr>
              <w:t>1190 — 1700</w:t>
            </w:r>
          </w:p>
        </w:tc>
        <w:tc>
          <w:tcPr>
            <w:tcW w:w="755" w:type="dxa"/>
            <w:vAlign w:val="center"/>
          </w:tcPr>
          <w:p w14:paraId="0096A8E9" w14:textId="77777777" w:rsidR="007F2D03" w:rsidRPr="002165AB" w:rsidRDefault="007F2D03" w:rsidP="007F2D03">
            <w:pPr>
              <w:pStyle w:val="Heading2"/>
              <w:spacing w:after="60"/>
              <w:ind w:left="0" w:hanging="578"/>
              <w:jc w:val="center"/>
              <w:rPr>
                <w:sz w:val="14"/>
                <w:szCs w:val="16"/>
              </w:rPr>
            </w:pPr>
            <w:r>
              <w:rPr>
                <w:sz w:val="14"/>
                <w:szCs w:val="16"/>
              </w:rPr>
              <w:t>1700 — 2550</w:t>
            </w:r>
          </w:p>
        </w:tc>
        <w:tc>
          <w:tcPr>
            <w:tcW w:w="755" w:type="dxa"/>
            <w:vAlign w:val="center"/>
          </w:tcPr>
          <w:p w14:paraId="2EDAA227" w14:textId="77777777" w:rsidR="007F2D03" w:rsidRPr="002165AB" w:rsidRDefault="007F2D03" w:rsidP="007F2D03">
            <w:pPr>
              <w:pStyle w:val="Heading2"/>
              <w:numPr>
                <w:ilvl w:val="0"/>
                <w:numId w:val="0"/>
              </w:numPr>
              <w:jc w:val="center"/>
              <w:rPr>
                <w:sz w:val="14"/>
                <w:szCs w:val="16"/>
              </w:rPr>
            </w:pPr>
            <w:r>
              <w:rPr>
                <w:sz w:val="14"/>
                <w:szCs w:val="16"/>
              </w:rPr>
              <w:t>2550 — 3000</w:t>
            </w:r>
          </w:p>
        </w:tc>
        <w:tc>
          <w:tcPr>
            <w:tcW w:w="755" w:type="dxa"/>
            <w:vAlign w:val="center"/>
          </w:tcPr>
          <w:p w14:paraId="148B6BCB" w14:textId="77777777" w:rsidR="007F2D03" w:rsidRPr="002165AB" w:rsidRDefault="007F2D03" w:rsidP="007F2D03">
            <w:pPr>
              <w:pStyle w:val="Heading2"/>
              <w:numPr>
                <w:ilvl w:val="0"/>
                <w:numId w:val="0"/>
              </w:numPr>
              <w:jc w:val="center"/>
              <w:rPr>
                <w:sz w:val="14"/>
                <w:szCs w:val="16"/>
                <w:lang w:val="ru-RU"/>
              </w:rPr>
            </w:pPr>
            <w:r>
              <w:rPr>
                <w:sz w:val="14"/>
                <w:szCs w:val="16"/>
              </w:rPr>
              <w:t>3</w:t>
            </w:r>
            <w:r w:rsidRPr="002165AB">
              <w:rPr>
                <w:sz w:val="14"/>
                <w:szCs w:val="16"/>
              </w:rPr>
              <w:t xml:space="preserve">000 </w:t>
            </w:r>
            <w:r w:rsidRPr="002165AB">
              <w:rPr>
                <w:sz w:val="14"/>
                <w:szCs w:val="16"/>
              </w:rPr>
              <w:sym w:font="Symbol" w:char="F0BE"/>
            </w:r>
            <w:r>
              <w:rPr>
                <w:sz w:val="14"/>
                <w:szCs w:val="16"/>
              </w:rPr>
              <w:t xml:space="preserve"> 5</w:t>
            </w:r>
            <w:r w:rsidRPr="002165AB">
              <w:rPr>
                <w:sz w:val="14"/>
                <w:szCs w:val="16"/>
              </w:rPr>
              <w:t>500</w:t>
            </w:r>
          </w:p>
        </w:tc>
        <w:tc>
          <w:tcPr>
            <w:tcW w:w="755" w:type="dxa"/>
            <w:vAlign w:val="center"/>
          </w:tcPr>
          <w:p w14:paraId="43B2FD83" w14:textId="77777777" w:rsidR="007F2D03" w:rsidRPr="002165AB" w:rsidRDefault="007F2D03" w:rsidP="007F2D03">
            <w:pPr>
              <w:pStyle w:val="Heading2"/>
              <w:numPr>
                <w:ilvl w:val="0"/>
                <w:numId w:val="0"/>
              </w:numPr>
              <w:jc w:val="center"/>
              <w:rPr>
                <w:sz w:val="14"/>
                <w:szCs w:val="16"/>
              </w:rPr>
            </w:pPr>
            <w:r>
              <w:rPr>
                <w:sz w:val="14"/>
                <w:szCs w:val="16"/>
              </w:rPr>
              <w:t>Более 5</w:t>
            </w:r>
            <w:r w:rsidRPr="002165AB">
              <w:rPr>
                <w:sz w:val="14"/>
                <w:szCs w:val="16"/>
              </w:rPr>
              <w:t>500</w:t>
            </w:r>
          </w:p>
        </w:tc>
      </w:tr>
      <w:tr w:rsidR="007F2D03" w:rsidRPr="002165AB" w14:paraId="1D1AFE6F" w14:textId="77777777" w:rsidTr="007F2D03">
        <w:tc>
          <w:tcPr>
            <w:tcW w:w="1449" w:type="dxa"/>
          </w:tcPr>
          <w:p w14:paraId="54F84EB4" w14:textId="77777777" w:rsidR="007F2D03" w:rsidRPr="002165AB" w:rsidRDefault="007F2D03" w:rsidP="007F2D03">
            <w:pPr>
              <w:pStyle w:val="Heading2"/>
              <w:numPr>
                <w:ilvl w:val="0"/>
                <w:numId w:val="0"/>
              </w:numPr>
              <w:rPr>
                <w:sz w:val="14"/>
                <w:szCs w:val="16"/>
              </w:rPr>
            </w:pPr>
            <w:r w:rsidRPr="002165AB">
              <w:rPr>
                <w:sz w:val="14"/>
                <w:szCs w:val="16"/>
              </w:rPr>
              <w:t>Скидка, %</w:t>
            </w:r>
          </w:p>
        </w:tc>
        <w:tc>
          <w:tcPr>
            <w:tcW w:w="754" w:type="dxa"/>
            <w:vAlign w:val="center"/>
          </w:tcPr>
          <w:p w14:paraId="54F030B9" w14:textId="77777777" w:rsidR="007F2D03" w:rsidRPr="002165AB" w:rsidRDefault="007F2D03" w:rsidP="007F2D03">
            <w:pPr>
              <w:pStyle w:val="Heading2"/>
              <w:numPr>
                <w:ilvl w:val="0"/>
                <w:numId w:val="0"/>
              </w:numPr>
              <w:jc w:val="center"/>
              <w:rPr>
                <w:sz w:val="14"/>
                <w:szCs w:val="16"/>
              </w:rPr>
            </w:pPr>
            <w:r>
              <w:rPr>
                <w:sz w:val="14"/>
                <w:szCs w:val="16"/>
              </w:rPr>
              <w:t>0</w:t>
            </w:r>
          </w:p>
        </w:tc>
        <w:tc>
          <w:tcPr>
            <w:tcW w:w="755" w:type="dxa"/>
            <w:vAlign w:val="center"/>
          </w:tcPr>
          <w:p w14:paraId="1D8A012D" w14:textId="77777777" w:rsidR="007F2D03" w:rsidRPr="002165AB" w:rsidRDefault="007F2D03" w:rsidP="007F2D03">
            <w:pPr>
              <w:pStyle w:val="Heading2"/>
              <w:numPr>
                <w:ilvl w:val="0"/>
                <w:numId w:val="0"/>
              </w:numPr>
              <w:jc w:val="center"/>
              <w:rPr>
                <w:sz w:val="14"/>
                <w:szCs w:val="16"/>
              </w:rPr>
            </w:pPr>
            <w:r>
              <w:rPr>
                <w:sz w:val="14"/>
                <w:szCs w:val="16"/>
              </w:rPr>
              <w:t>3</w:t>
            </w:r>
          </w:p>
        </w:tc>
        <w:tc>
          <w:tcPr>
            <w:tcW w:w="755" w:type="dxa"/>
            <w:vAlign w:val="center"/>
          </w:tcPr>
          <w:p w14:paraId="525BD843" w14:textId="77777777" w:rsidR="007F2D03" w:rsidRPr="002165AB" w:rsidRDefault="007F2D03" w:rsidP="007F2D03">
            <w:pPr>
              <w:pStyle w:val="Heading2"/>
              <w:numPr>
                <w:ilvl w:val="0"/>
                <w:numId w:val="0"/>
              </w:numPr>
              <w:jc w:val="center"/>
              <w:rPr>
                <w:sz w:val="14"/>
                <w:szCs w:val="16"/>
              </w:rPr>
            </w:pPr>
            <w:r>
              <w:rPr>
                <w:sz w:val="14"/>
                <w:szCs w:val="16"/>
              </w:rPr>
              <w:t>4</w:t>
            </w:r>
          </w:p>
        </w:tc>
        <w:tc>
          <w:tcPr>
            <w:tcW w:w="755" w:type="dxa"/>
            <w:vAlign w:val="center"/>
          </w:tcPr>
          <w:p w14:paraId="28847608" w14:textId="77777777" w:rsidR="007F2D03" w:rsidRPr="002165AB" w:rsidRDefault="007F2D03" w:rsidP="007F2D03">
            <w:pPr>
              <w:pStyle w:val="Heading2"/>
              <w:numPr>
                <w:ilvl w:val="0"/>
                <w:numId w:val="0"/>
              </w:numPr>
              <w:jc w:val="center"/>
              <w:rPr>
                <w:sz w:val="14"/>
                <w:szCs w:val="16"/>
              </w:rPr>
            </w:pPr>
            <w:r>
              <w:rPr>
                <w:sz w:val="14"/>
                <w:szCs w:val="16"/>
              </w:rPr>
              <w:t>5</w:t>
            </w:r>
          </w:p>
        </w:tc>
        <w:tc>
          <w:tcPr>
            <w:tcW w:w="755" w:type="dxa"/>
            <w:vAlign w:val="center"/>
          </w:tcPr>
          <w:p w14:paraId="7CB0D5C3" w14:textId="77777777" w:rsidR="007F2D03" w:rsidRPr="002165AB" w:rsidRDefault="007F2D03" w:rsidP="007F2D03">
            <w:pPr>
              <w:pStyle w:val="Heading2"/>
              <w:numPr>
                <w:ilvl w:val="0"/>
                <w:numId w:val="0"/>
              </w:numPr>
              <w:jc w:val="center"/>
              <w:rPr>
                <w:sz w:val="14"/>
                <w:szCs w:val="16"/>
              </w:rPr>
            </w:pPr>
            <w:r>
              <w:rPr>
                <w:sz w:val="14"/>
                <w:szCs w:val="16"/>
              </w:rPr>
              <w:t>6</w:t>
            </w:r>
          </w:p>
        </w:tc>
        <w:tc>
          <w:tcPr>
            <w:tcW w:w="755" w:type="dxa"/>
            <w:vAlign w:val="center"/>
          </w:tcPr>
          <w:p w14:paraId="27059746" w14:textId="77777777" w:rsidR="007F2D03" w:rsidRPr="002165AB" w:rsidRDefault="007F2D03" w:rsidP="007F2D03">
            <w:pPr>
              <w:pStyle w:val="Heading2"/>
              <w:numPr>
                <w:ilvl w:val="0"/>
                <w:numId w:val="0"/>
              </w:numPr>
              <w:jc w:val="center"/>
              <w:rPr>
                <w:sz w:val="14"/>
                <w:szCs w:val="16"/>
              </w:rPr>
            </w:pPr>
            <w:r>
              <w:rPr>
                <w:sz w:val="14"/>
                <w:szCs w:val="16"/>
              </w:rPr>
              <w:t>7</w:t>
            </w:r>
          </w:p>
        </w:tc>
        <w:tc>
          <w:tcPr>
            <w:tcW w:w="755" w:type="dxa"/>
            <w:vAlign w:val="center"/>
          </w:tcPr>
          <w:p w14:paraId="1C890E9B" w14:textId="77777777" w:rsidR="007F2D03" w:rsidRPr="002165AB" w:rsidRDefault="007F2D03" w:rsidP="007F2D03">
            <w:pPr>
              <w:pStyle w:val="Heading2"/>
              <w:numPr>
                <w:ilvl w:val="0"/>
                <w:numId w:val="0"/>
              </w:numPr>
              <w:jc w:val="center"/>
              <w:rPr>
                <w:sz w:val="14"/>
                <w:szCs w:val="16"/>
              </w:rPr>
            </w:pPr>
            <w:r>
              <w:rPr>
                <w:sz w:val="14"/>
                <w:szCs w:val="16"/>
              </w:rPr>
              <w:t>8</w:t>
            </w:r>
          </w:p>
        </w:tc>
        <w:tc>
          <w:tcPr>
            <w:tcW w:w="755" w:type="dxa"/>
            <w:vAlign w:val="center"/>
          </w:tcPr>
          <w:p w14:paraId="5102104C" w14:textId="77777777" w:rsidR="007F2D03" w:rsidRPr="002165AB" w:rsidRDefault="007F2D03" w:rsidP="007F2D03">
            <w:pPr>
              <w:pStyle w:val="Heading2"/>
              <w:numPr>
                <w:ilvl w:val="0"/>
                <w:numId w:val="0"/>
              </w:numPr>
              <w:jc w:val="center"/>
              <w:rPr>
                <w:sz w:val="14"/>
                <w:szCs w:val="16"/>
              </w:rPr>
            </w:pPr>
            <w:r>
              <w:rPr>
                <w:sz w:val="14"/>
                <w:szCs w:val="16"/>
              </w:rPr>
              <w:t>9</w:t>
            </w:r>
          </w:p>
        </w:tc>
        <w:tc>
          <w:tcPr>
            <w:tcW w:w="755" w:type="dxa"/>
            <w:vAlign w:val="center"/>
          </w:tcPr>
          <w:p w14:paraId="57381218" w14:textId="77777777" w:rsidR="007F2D03" w:rsidRPr="002165AB" w:rsidRDefault="007F2D03" w:rsidP="007F2D03">
            <w:pPr>
              <w:pStyle w:val="Heading2"/>
              <w:numPr>
                <w:ilvl w:val="0"/>
                <w:numId w:val="0"/>
              </w:numPr>
              <w:jc w:val="center"/>
              <w:rPr>
                <w:sz w:val="14"/>
                <w:szCs w:val="16"/>
              </w:rPr>
            </w:pPr>
            <w:r>
              <w:rPr>
                <w:sz w:val="14"/>
                <w:szCs w:val="16"/>
              </w:rPr>
              <w:t>10</w:t>
            </w:r>
          </w:p>
        </w:tc>
      </w:tr>
    </w:tbl>
    <w:p w14:paraId="6145515E" w14:textId="77777777" w:rsidR="00695FC9" w:rsidRPr="008A4CCF" w:rsidRDefault="00695FC9" w:rsidP="00E21453">
      <w:pPr>
        <w:pStyle w:val="Heading3"/>
        <w:rPr>
          <w:lang w:val="ru-RU"/>
        </w:rPr>
      </w:pPr>
      <w:r w:rsidRPr="008A4CCF">
        <w:rPr>
          <w:lang w:val="ru-RU"/>
        </w:rPr>
        <w:t>При условии выполнения Дилером Требований по регулярной аттестации персонала в соответствии с Приложением №</w:t>
      </w:r>
      <w:r>
        <w:t>A</w:t>
      </w:r>
      <w:r w:rsidRPr="008A4CCF">
        <w:rPr>
          <w:lang w:val="ru-RU"/>
        </w:rPr>
        <w:t xml:space="preserve">-4 </w:t>
      </w:r>
      <w:r>
        <w:sym w:font="Symbol" w:char="F0BE"/>
      </w:r>
      <w:r w:rsidRPr="008A4CCF">
        <w:rPr>
          <w:lang w:val="ru-RU"/>
        </w:rPr>
        <w:t xml:space="preserve"> в размере до 1,5%;</w:t>
      </w:r>
    </w:p>
    <w:p w14:paraId="3B4F5E69" w14:textId="77777777" w:rsidR="00695FC9" w:rsidRPr="008A4CCF" w:rsidRDefault="00695FC9" w:rsidP="00E21453">
      <w:pPr>
        <w:pStyle w:val="Heading3"/>
        <w:rPr>
          <w:lang w:val="ru-RU"/>
        </w:rPr>
      </w:pPr>
      <w:r w:rsidRPr="008A4CCF">
        <w:rPr>
          <w:lang w:val="ru-RU"/>
        </w:rPr>
        <w:t xml:space="preserve">При условии успешного проведения аттестации торгового персонала Дилера в учебном центре Поставщика в г. Дятьково </w:t>
      </w:r>
      <w:r>
        <w:sym w:font="Symbol" w:char="F0BE"/>
      </w:r>
      <w:r w:rsidRPr="008A4CCF">
        <w:rPr>
          <w:lang w:val="ru-RU"/>
        </w:rPr>
        <w:t xml:space="preserve"> в размере 0,5%</w:t>
      </w:r>
    </w:p>
    <w:p w14:paraId="6EE5C51F" w14:textId="77777777" w:rsidR="00695FC9" w:rsidRPr="008A4CCF" w:rsidRDefault="00695FC9" w:rsidP="00E21453">
      <w:pPr>
        <w:pStyle w:val="Heading3"/>
        <w:rPr>
          <w:lang w:val="ru-RU"/>
        </w:rPr>
      </w:pPr>
      <w:r w:rsidRPr="008A4CCF">
        <w:rPr>
          <w:lang w:val="ru-RU"/>
        </w:rPr>
        <w:t xml:space="preserve">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№А-3 </w:t>
      </w:r>
      <w:r>
        <w:sym w:font="Symbol" w:char="F0BE"/>
      </w:r>
      <w:r w:rsidRPr="008A4CCF">
        <w:rPr>
          <w:lang w:val="ru-RU"/>
        </w:rPr>
        <w:t xml:space="preserve"> в размере до 2%;</w:t>
      </w:r>
    </w:p>
    <w:p w14:paraId="7FC83470" w14:textId="77777777"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прироста объема продаж к соответствующему периоду прошлого года от 10 до 20%  </w:t>
      </w:r>
      <w:r>
        <w:sym w:font="Symbol" w:char="F0BE"/>
      </w:r>
      <w:r w:rsidRPr="008A4CCF">
        <w:rPr>
          <w:lang w:val="ru-RU"/>
        </w:rPr>
        <w:t xml:space="preserve"> в размере до 1%, более 20% — в размере до 2,5%;</w:t>
      </w:r>
    </w:p>
    <w:p w14:paraId="3E90A865" w14:textId="77777777" w:rsidR="00695FC9" w:rsidRPr="008A4CCF" w:rsidRDefault="00695FC9" w:rsidP="00695FC9">
      <w:pPr>
        <w:pStyle w:val="Heading2"/>
        <w:spacing w:after="60"/>
        <w:ind w:left="578" w:hanging="578"/>
        <w:rPr>
          <w:lang w:val="ru-RU"/>
        </w:rPr>
      </w:pPr>
      <w:r>
        <w:rPr>
          <w:lang w:val="ru-RU"/>
        </w:rPr>
        <w:t>На Товар Категории 1, Подкатегории «</w:t>
      </w:r>
      <w:r>
        <w:t>M</w:t>
      </w:r>
      <w:r w:rsidRPr="008A4CCF">
        <w:rPr>
          <w:lang w:val="ru-RU"/>
        </w:rPr>
        <w:t>4</w:t>
      </w:r>
      <w:r>
        <w:rPr>
          <w:lang w:val="ru-RU"/>
        </w:rPr>
        <w:t>» максимальная скидка составляет 36,5%:</w:t>
      </w:r>
    </w:p>
    <w:p w14:paraId="4E990055" w14:textId="77777777" w:rsidR="00695FC9" w:rsidRPr="008A4CCF"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Pr="008A4CCF">
        <w:rPr>
          <w:lang w:val="ru-RU"/>
        </w:rPr>
        <w:t xml:space="preserve"> в размере до 26,5%;</w:t>
      </w:r>
    </w:p>
    <w:p w14:paraId="5EAEAE52" w14:textId="15F2900F"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объема отгрузки Товаров Категории 1 </w:t>
      </w:r>
      <w:r w:rsidR="00EB50B5">
        <w:rPr>
          <w:lang w:val="ru-RU"/>
        </w:rPr>
        <w:t>Подкатегорий</w:t>
      </w:r>
      <w:r w:rsidR="00EB50B5" w:rsidRPr="008E3BD5">
        <w:rPr>
          <w:lang w:val="ru-RU"/>
        </w:rPr>
        <w:t xml:space="preserve"> «М</w:t>
      </w:r>
      <w:r w:rsidR="00EB50B5">
        <w:rPr>
          <w:lang w:val="ru-RU"/>
        </w:rPr>
        <w:t>1</w:t>
      </w:r>
      <w:r w:rsidR="00EB50B5" w:rsidRPr="008E3BD5">
        <w:rPr>
          <w:lang w:val="ru-RU"/>
        </w:rPr>
        <w:t>»</w:t>
      </w:r>
      <w:r w:rsidR="00EB50B5">
        <w:rPr>
          <w:lang w:val="ru-RU"/>
        </w:rPr>
        <w:t>, «М3, «М4»</w:t>
      </w:r>
      <w:bookmarkStart w:id="35" w:name="_GoBack"/>
      <w:bookmarkEnd w:id="35"/>
      <w:r w:rsidR="00EB50B5">
        <w:rPr>
          <w:lang w:val="ru-RU"/>
        </w:rPr>
        <w:t xml:space="preserve"> </w:t>
      </w:r>
      <w:r w:rsidRPr="008A4CCF">
        <w:rPr>
          <w:lang w:val="ru-RU"/>
        </w:rPr>
        <w:t xml:space="preserve">за последние три месяца </w:t>
      </w:r>
      <w:r>
        <w:sym w:font="Symbol" w:char="F0BE"/>
      </w:r>
      <w:r w:rsidRPr="008A4CCF">
        <w:rPr>
          <w:lang w:val="ru-RU"/>
        </w:rPr>
        <w:t xml:space="preserve"> в размере до 10%, в соответствии со следующей таблицей:</w:t>
      </w:r>
    </w:p>
    <w:tbl>
      <w:tblPr>
        <w:tblStyle w:val="TableGrid"/>
        <w:tblpPr w:leftFromText="180" w:rightFromText="180" w:vertAnchor="text" w:horzAnchor="margin" w:tblpXSpec="right" w:tblpY="167"/>
        <w:tblW w:w="8243" w:type="dxa"/>
        <w:tblLook w:val="04A0" w:firstRow="1" w:lastRow="0" w:firstColumn="1" w:lastColumn="0" w:noHBand="0" w:noVBand="1"/>
      </w:tblPr>
      <w:tblGrid>
        <w:gridCol w:w="1838"/>
        <w:gridCol w:w="711"/>
        <w:gridCol w:w="712"/>
        <w:gridCol w:w="712"/>
        <w:gridCol w:w="711"/>
        <w:gridCol w:w="712"/>
        <w:gridCol w:w="712"/>
        <w:gridCol w:w="711"/>
        <w:gridCol w:w="712"/>
        <w:gridCol w:w="712"/>
      </w:tblGrid>
      <w:tr w:rsidR="002F7C77" w:rsidRPr="0014219A" w14:paraId="13EAF16A" w14:textId="77777777" w:rsidTr="002F7C77">
        <w:trPr>
          <w:trHeight w:val="416"/>
        </w:trPr>
        <w:tc>
          <w:tcPr>
            <w:tcW w:w="1838" w:type="dxa"/>
            <w:vAlign w:val="center"/>
          </w:tcPr>
          <w:p w14:paraId="7D0B587C" w14:textId="7CB375C1" w:rsidR="008E3BD5" w:rsidRPr="0014219A" w:rsidRDefault="008E3BD5" w:rsidP="00B45E87">
            <w:pPr>
              <w:pStyle w:val="Heading2"/>
              <w:numPr>
                <w:ilvl w:val="0"/>
                <w:numId w:val="0"/>
              </w:numPr>
              <w:jc w:val="left"/>
              <w:rPr>
                <w:sz w:val="14"/>
                <w:lang w:val="ru-RU"/>
              </w:rPr>
            </w:pPr>
            <w:r w:rsidRPr="0014219A">
              <w:rPr>
                <w:sz w:val="14"/>
                <w:lang w:val="ru-RU"/>
              </w:rPr>
              <w:t xml:space="preserve">Среднемесячный объем </w:t>
            </w:r>
            <w:r w:rsidR="00B45E87">
              <w:rPr>
                <w:sz w:val="14"/>
                <w:lang w:val="ru-RU"/>
              </w:rPr>
              <w:t>отгрузки</w:t>
            </w:r>
            <w:r w:rsidRPr="0014219A">
              <w:rPr>
                <w:sz w:val="14"/>
                <w:lang w:val="ru-RU"/>
              </w:rPr>
              <w:t xml:space="preserve"> за последние 3 месяца, тыс. руб.</w:t>
            </w:r>
          </w:p>
        </w:tc>
        <w:tc>
          <w:tcPr>
            <w:tcW w:w="711" w:type="dxa"/>
            <w:vAlign w:val="center"/>
          </w:tcPr>
          <w:p w14:paraId="374E78DF" w14:textId="77777777" w:rsidR="008E3BD5" w:rsidRPr="0014219A" w:rsidRDefault="008E3BD5" w:rsidP="008E3BD5">
            <w:pPr>
              <w:pStyle w:val="Heading2"/>
              <w:numPr>
                <w:ilvl w:val="0"/>
                <w:numId w:val="0"/>
              </w:numPr>
              <w:jc w:val="center"/>
              <w:rPr>
                <w:sz w:val="14"/>
              </w:rPr>
            </w:pPr>
            <w:r w:rsidRPr="0014219A">
              <w:rPr>
                <w:sz w:val="14"/>
              </w:rPr>
              <w:t xml:space="preserve">0 </w:t>
            </w:r>
            <w:r w:rsidRPr="0014219A">
              <w:rPr>
                <w:sz w:val="14"/>
              </w:rPr>
              <w:sym w:font="Symbol" w:char="F0BE"/>
            </w:r>
            <w:r w:rsidRPr="0014219A">
              <w:rPr>
                <w:sz w:val="14"/>
              </w:rPr>
              <w:t xml:space="preserve"> 255</w:t>
            </w:r>
          </w:p>
        </w:tc>
        <w:tc>
          <w:tcPr>
            <w:tcW w:w="712" w:type="dxa"/>
            <w:vAlign w:val="center"/>
          </w:tcPr>
          <w:p w14:paraId="587FC52C" w14:textId="77777777" w:rsidR="008E3BD5" w:rsidRPr="0014219A" w:rsidRDefault="008E3BD5" w:rsidP="008E3BD5">
            <w:pPr>
              <w:pStyle w:val="Heading2"/>
              <w:numPr>
                <w:ilvl w:val="0"/>
                <w:numId w:val="0"/>
              </w:numPr>
              <w:jc w:val="center"/>
              <w:rPr>
                <w:sz w:val="14"/>
              </w:rPr>
            </w:pPr>
            <w:r>
              <w:rPr>
                <w:sz w:val="14"/>
              </w:rPr>
              <w:t xml:space="preserve">255 </w:t>
            </w:r>
            <w:r w:rsidRPr="0014219A">
              <w:rPr>
                <w:sz w:val="14"/>
              </w:rPr>
              <w:t>— 425</w:t>
            </w:r>
          </w:p>
        </w:tc>
        <w:tc>
          <w:tcPr>
            <w:tcW w:w="712" w:type="dxa"/>
            <w:vAlign w:val="center"/>
          </w:tcPr>
          <w:p w14:paraId="38BC11BC" w14:textId="77777777" w:rsidR="008E3BD5" w:rsidRPr="0014219A" w:rsidRDefault="008E3BD5" w:rsidP="008E3BD5">
            <w:pPr>
              <w:pStyle w:val="Heading2"/>
              <w:numPr>
                <w:ilvl w:val="0"/>
                <w:numId w:val="0"/>
              </w:numPr>
              <w:jc w:val="center"/>
              <w:rPr>
                <w:sz w:val="14"/>
              </w:rPr>
            </w:pPr>
            <w:r w:rsidRPr="0014219A">
              <w:rPr>
                <w:sz w:val="14"/>
              </w:rPr>
              <w:t>425 — 850</w:t>
            </w:r>
          </w:p>
        </w:tc>
        <w:tc>
          <w:tcPr>
            <w:tcW w:w="711" w:type="dxa"/>
            <w:vAlign w:val="center"/>
          </w:tcPr>
          <w:p w14:paraId="22013097" w14:textId="77777777" w:rsidR="008E3BD5" w:rsidRPr="0014219A" w:rsidRDefault="008E3BD5" w:rsidP="008E3BD5">
            <w:pPr>
              <w:pStyle w:val="Heading2"/>
              <w:numPr>
                <w:ilvl w:val="0"/>
                <w:numId w:val="0"/>
              </w:numPr>
              <w:jc w:val="center"/>
              <w:rPr>
                <w:sz w:val="14"/>
              </w:rPr>
            </w:pPr>
            <w:r w:rsidRPr="0014219A">
              <w:rPr>
                <w:sz w:val="14"/>
              </w:rPr>
              <w:t>850 — 1190</w:t>
            </w:r>
          </w:p>
        </w:tc>
        <w:tc>
          <w:tcPr>
            <w:tcW w:w="712" w:type="dxa"/>
            <w:vAlign w:val="center"/>
          </w:tcPr>
          <w:p w14:paraId="22B1DBC9" w14:textId="77777777" w:rsidR="008E3BD5" w:rsidRPr="0014219A" w:rsidRDefault="008E3BD5" w:rsidP="008E3BD5">
            <w:pPr>
              <w:pStyle w:val="Heading2"/>
              <w:numPr>
                <w:ilvl w:val="0"/>
                <w:numId w:val="0"/>
              </w:numPr>
              <w:jc w:val="center"/>
              <w:rPr>
                <w:sz w:val="14"/>
              </w:rPr>
            </w:pPr>
            <w:r w:rsidRPr="0014219A">
              <w:rPr>
                <w:sz w:val="14"/>
              </w:rPr>
              <w:t>1190 — 1700</w:t>
            </w:r>
          </w:p>
        </w:tc>
        <w:tc>
          <w:tcPr>
            <w:tcW w:w="712" w:type="dxa"/>
            <w:vAlign w:val="center"/>
          </w:tcPr>
          <w:p w14:paraId="1C497A13" w14:textId="77777777" w:rsidR="008E3BD5" w:rsidRPr="0014219A" w:rsidRDefault="008E3BD5" w:rsidP="008E3BD5">
            <w:pPr>
              <w:pStyle w:val="Heading2"/>
              <w:numPr>
                <w:ilvl w:val="0"/>
                <w:numId w:val="0"/>
              </w:numPr>
              <w:jc w:val="center"/>
              <w:rPr>
                <w:sz w:val="14"/>
              </w:rPr>
            </w:pPr>
            <w:r w:rsidRPr="0014219A">
              <w:rPr>
                <w:sz w:val="14"/>
              </w:rPr>
              <w:t>1700 — 2550</w:t>
            </w:r>
          </w:p>
        </w:tc>
        <w:tc>
          <w:tcPr>
            <w:tcW w:w="711" w:type="dxa"/>
            <w:vAlign w:val="center"/>
          </w:tcPr>
          <w:p w14:paraId="49DCEC64" w14:textId="77777777" w:rsidR="008E3BD5" w:rsidRPr="0014219A" w:rsidRDefault="008E3BD5" w:rsidP="008E3BD5">
            <w:pPr>
              <w:pStyle w:val="Heading2"/>
              <w:numPr>
                <w:ilvl w:val="0"/>
                <w:numId w:val="0"/>
              </w:numPr>
              <w:jc w:val="center"/>
              <w:rPr>
                <w:sz w:val="14"/>
              </w:rPr>
            </w:pPr>
            <w:r w:rsidRPr="0014219A">
              <w:rPr>
                <w:sz w:val="14"/>
              </w:rPr>
              <w:t>2550 — 3000</w:t>
            </w:r>
          </w:p>
        </w:tc>
        <w:tc>
          <w:tcPr>
            <w:tcW w:w="712" w:type="dxa"/>
            <w:vAlign w:val="center"/>
          </w:tcPr>
          <w:p w14:paraId="3B6588BA" w14:textId="640C4EAC" w:rsidR="008E3BD5" w:rsidRPr="0014219A" w:rsidRDefault="002F7C77" w:rsidP="008E3BD5">
            <w:pPr>
              <w:pStyle w:val="Heading2"/>
              <w:numPr>
                <w:ilvl w:val="0"/>
                <w:numId w:val="0"/>
              </w:numPr>
              <w:jc w:val="center"/>
              <w:rPr>
                <w:sz w:val="14"/>
                <w:lang w:val="ru-RU"/>
              </w:rPr>
            </w:pPr>
            <w:r>
              <w:rPr>
                <w:sz w:val="14"/>
              </w:rPr>
              <w:t>3</w:t>
            </w:r>
            <w:r w:rsidR="008E3BD5" w:rsidRPr="0014219A">
              <w:rPr>
                <w:sz w:val="14"/>
              </w:rPr>
              <w:t xml:space="preserve">000 </w:t>
            </w:r>
            <w:r w:rsidR="008E3BD5" w:rsidRPr="0014219A">
              <w:rPr>
                <w:sz w:val="14"/>
              </w:rPr>
              <w:sym w:font="Symbol" w:char="F0BE"/>
            </w:r>
            <w:r>
              <w:rPr>
                <w:sz w:val="14"/>
              </w:rPr>
              <w:t xml:space="preserve"> 5</w:t>
            </w:r>
            <w:r w:rsidR="008E3BD5" w:rsidRPr="0014219A">
              <w:rPr>
                <w:sz w:val="14"/>
              </w:rPr>
              <w:t>500</w:t>
            </w:r>
          </w:p>
        </w:tc>
        <w:tc>
          <w:tcPr>
            <w:tcW w:w="712" w:type="dxa"/>
            <w:vAlign w:val="center"/>
          </w:tcPr>
          <w:p w14:paraId="413B1D97" w14:textId="09431E47" w:rsidR="008E3BD5" w:rsidRPr="0014219A" w:rsidRDefault="002F7C77" w:rsidP="008E3BD5">
            <w:pPr>
              <w:pStyle w:val="Heading2"/>
              <w:numPr>
                <w:ilvl w:val="0"/>
                <w:numId w:val="0"/>
              </w:numPr>
              <w:jc w:val="center"/>
              <w:rPr>
                <w:sz w:val="14"/>
              </w:rPr>
            </w:pPr>
            <w:r>
              <w:rPr>
                <w:sz w:val="14"/>
              </w:rPr>
              <w:t>Более 5</w:t>
            </w:r>
            <w:r w:rsidR="008E3BD5" w:rsidRPr="0014219A">
              <w:rPr>
                <w:sz w:val="14"/>
              </w:rPr>
              <w:t>500</w:t>
            </w:r>
          </w:p>
        </w:tc>
      </w:tr>
      <w:tr w:rsidR="002F7C77" w:rsidRPr="0014219A" w14:paraId="1C12F0AB" w14:textId="77777777" w:rsidTr="002F7C77">
        <w:tc>
          <w:tcPr>
            <w:tcW w:w="1838" w:type="dxa"/>
          </w:tcPr>
          <w:p w14:paraId="373C34E4" w14:textId="77777777" w:rsidR="008E3BD5" w:rsidRPr="0014219A" w:rsidRDefault="008E3BD5" w:rsidP="008E3BD5">
            <w:pPr>
              <w:pStyle w:val="Heading2"/>
              <w:numPr>
                <w:ilvl w:val="0"/>
                <w:numId w:val="0"/>
              </w:numPr>
              <w:rPr>
                <w:sz w:val="14"/>
              </w:rPr>
            </w:pPr>
            <w:r w:rsidRPr="0014219A">
              <w:rPr>
                <w:sz w:val="14"/>
              </w:rPr>
              <w:t>Скидка, %</w:t>
            </w:r>
          </w:p>
        </w:tc>
        <w:tc>
          <w:tcPr>
            <w:tcW w:w="711" w:type="dxa"/>
            <w:vAlign w:val="center"/>
          </w:tcPr>
          <w:p w14:paraId="1BC5F050" w14:textId="77777777" w:rsidR="008E3BD5" w:rsidRPr="0014219A" w:rsidRDefault="008E3BD5" w:rsidP="008E3BD5">
            <w:pPr>
              <w:pStyle w:val="Heading2"/>
              <w:numPr>
                <w:ilvl w:val="0"/>
                <w:numId w:val="0"/>
              </w:numPr>
              <w:jc w:val="center"/>
              <w:rPr>
                <w:sz w:val="14"/>
              </w:rPr>
            </w:pPr>
            <w:r w:rsidRPr="0014219A">
              <w:rPr>
                <w:sz w:val="14"/>
              </w:rPr>
              <w:t>0</w:t>
            </w:r>
          </w:p>
        </w:tc>
        <w:tc>
          <w:tcPr>
            <w:tcW w:w="712" w:type="dxa"/>
            <w:vAlign w:val="center"/>
          </w:tcPr>
          <w:p w14:paraId="13A0EC9B" w14:textId="77777777" w:rsidR="008E3BD5" w:rsidRPr="0014219A" w:rsidRDefault="008E3BD5" w:rsidP="008E3BD5">
            <w:pPr>
              <w:pStyle w:val="Heading2"/>
              <w:numPr>
                <w:ilvl w:val="0"/>
                <w:numId w:val="0"/>
              </w:numPr>
              <w:jc w:val="center"/>
              <w:rPr>
                <w:sz w:val="14"/>
              </w:rPr>
            </w:pPr>
            <w:r w:rsidRPr="0014219A">
              <w:rPr>
                <w:sz w:val="14"/>
              </w:rPr>
              <w:t>3</w:t>
            </w:r>
          </w:p>
        </w:tc>
        <w:tc>
          <w:tcPr>
            <w:tcW w:w="712" w:type="dxa"/>
            <w:vAlign w:val="center"/>
          </w:tcPr>
          <w:p w14:paraId="1FA1AAFC" w14:textId="77777777" w:rsidR="008E3BD5" w:rsidRPr="0014219A" w:rsidRDefault="008E3BD5" w:rsidP="008E3BD5">
            <w:pPr>
              <w:pStyle w:val="Heading2"/>
              <w:numPr>
                <w:ilvl w:val="0"/>
                <w:numId w:val="0"/>
              </w:numPr>
              <w:jc w:val="center"/>
              <w:rPr>
                <w:sz w:val="14"/>
              </w:rPr>
            </w:pPr>
            <w:r w:rsidRPr="0014219A">
              <w:rPr>
                <w:sz w:val="14"/>
              </w:rPr>
              <w:t>4</w:t>
            </w:r>
          </w:p>
        </w:tc>
        <w:tc>
          <w:tcPr>
            <w:tcW w:w="711" w:type="dxa"/>
            <w:vAlign w:val="center"/>
          </w:tcPr>
          <w:p w14:paraId="182953A0" w14:textId="77777777" w:rsidR="008E3BD5" w:rsidRPr="0014219A" w:rsidRDefault="008E3BD5" w:rsidP="008E3BD5">
            <w:pPr>
              <w:pStyle w:val="Heading2"/>
              <w:numPr>
                <w:ilvl w:val="0"/>
                <w:numId w:val="0"/>
              </w:numPr>
              <w:jc w:val="center"/>
              <w:rPr>
                <w:sz w:val="14"/>
              </w:rPr>
            </w:pPr>
            <w:r w:rsidRPr="0014219A">
              <w:rPr>
                <w:sz w:val="14"/>
              </w:rPr>
              <w:t>5</w:t>
            </w:r>
          </w:p>
        </w:tc>
        <w:tc>
          <w:tcPr>
            <w:tcW w:w="712" w:type="dxa"/>
            <w:vAlign w:val="center"/>
          </w:tcPr>
          <w:p w14:paraId="0479DEF2" w14:textId="77777777" w:rsidR="008E3BD5" w:rsidRPr="0014219A" w:rsidRDefault="008E3BD5" w:rsidP="008E3BD5">
            <w:pPr>
              <w:pStyle w:val="Heading2"/>
              <w:numPr>
                <w:ilvl w:val="0"/>
                <w:numId w:val="0"/>
              </w:numPr>
              <w:jc w:val="center"/>
              <w:rPr>
                <w:sz w:val="14"/>
              </w:rPr>
            </w:pPr>
            <w:r w:rsidRPr="0014219A">
              <w:rPr>
                <w:sz w:val="14"/>
              </w:rPr>
              <w:t>6</w:t>
            </w:r>
          </w:p>
        </w:tc>
        <w:tc>
          <w:tcPr>
            <w:tcW w:w="712" w:type="dxa"/>
            <w:vAlign w:val="center"/>
          </w:tcPr>
          <w:p w14:paraId="526A97C5" w14:textId="77777777" w:rsidR="008E3BD5" w:rsidRPr="0014219A" w:rsidRDefault="008E3BD5" w:rsidP="008E3BD5">
            <w:pPr>
              <w:pStyle w:val="Heading2"/>
              <w:numPr>
                <w:ilvl w:val="0"/>
                <w:numId w:val="0"/>
              </w:numPr>
              <w:jc w:val="center"/>
              <w:rPr>
                <w:sz w:val="14"/>
              </w:rPr>
            </w:pPr>
            <w:r w:rsidRPr="0014219A">
              <w:rPr>
                <w:sz w:val="14"/>
              </w:rPr>
              <w:t>7</w:t>
            </w:r>
          </w:p>
        </w:tc>
        <w:tc>
          <w:tcPr>
            <w:tcW w:w="711" w:type="dxa"/>
            <w:vAlign w:val="center"/>
          </w:tcPr>
          <w:p w14:paraId="5E4D40B3" w14:textId="77777777" w:rsidR="008E3BD5" w:rsidRPr="0014219A" w:rsidRDefault="008E3BD5" w:rsidP="008E3BD5">
            <w:pPr>
              <w:pStyle w:val="Heading2"/>
              <w:numPr>
                <w:ilvl w:val="0"/>
                <w:numId w:val="0"/>
              </w:numPr>
              <w:jc w:val="center"/>
              <w:rPr>
                <w:sz w:val="14"/>
              </w:rPr>
            </w:pPr>
            <w:r w:rsidRPr="0014219A">
              <w:rPr>
                <w:sz w:val="14"/>
              </w:rPr>
              <w:t>8</w:t>
            </w:r>
          </w:p>
        </w:tc>
        <w:tc>
          <w:tcPr>
            <w:tcW w:w="712" w:type="dxa"/>
            <w:vAlign w:val="center"/>
          </w:tcPr>
          <w:p w14:paraId="54B7EE97" w14:textId="77777777" w:rsidR="008E3BD5" w:rsidRPr="0014219A" w:rsidRDefault="008E3BD5" w:rsidP="008E3BD5">
            <w:pPr>
              <w:pStyle w:val="Heading2"/>
              <w:numPr>
                <w:ilvl w:val="0"/>
                <w:numId w:val="0"/>
              </w:numPr>
              <w:jc w:val="center"/>
              <w:rPr>
                <w:sz w:val="14"/>
              </w:rPr>
            </w:pPr>
            <w:r w:rsidRPr="0014219A">
              <w:rPr>
                <w:sz w:val="14"/>
              </w:rPr>
              <w:t>9</w:t>
            </w:r>
          </w:p>
        </w:tc>
        <w:tc>
          <w:tcPr>
            <w:tcW w:w="712" w:type="dxa"/>
            <w:vAlign w:val="center"/>
          </w:tcPr>
          <w:p w14:paraId="2F48EF59" w14:textId="77777777" w:rsidR="008E3BD5" w:rsidRPr="0014219A" w:rsidRDefault="008E3BD5" w:rsidP="008E3BD5">
            <w:pPr>
              <w:pStyle w:val="Heading2"/>
              <w:numPr>
                <w:ilvl w:val="0"/>
                <w:numId w:val="0"/>
              </w:numPr>
              <w:jc w:val="center"/>
              <w:rPr>
                <w:sz w:val="14"/>
              </w:rPr>
            </w:pPr>
            <w:r w:rsidRPr="0014219A">
              <w:rPr>
                <w:sz w:val="14"/>
              </w:rPr>
              <w:t>10</w:t>
            </w:r>
          </w:p>
        </w:tc>
      </w:tr>
    </w:tbl>
    <w:p w14:paraId="648DB08E" w14:textId="676FBF0F" w:rsidR="00BB7A0F" w:rsidRDefault="00BB7A0F" w:rsidP="00695FC9">
      <w:pPr>
        <w:pStyle w:val="Heading2"/>
        <w:spacing w:after="60"/>
        <w:ind w:left="578" w:hanging="578"/>
        <w:rPr>
          <w:lang w:val="ru-RU"/>
        </w:rPr>
      </w:pPr>
      <w:r w:rsidRPr="00BB7A0F">
        <w:rPr>
          <w:lang w:val="ru-RU"/>
        </w:rPr>
        <w:t>На Товар Категории 1, Подкатегории «</w:t>
      </w:r>
      <w:r>
        <w:t>M</w:t>
      </w:r>
      <w:r w:rsidRPr="00BB7A0F">
        <w:rPr>
          <w:lang w:val="ru-RU"/>
        </w:rPr>
        <w:t>5» максимальная скидка составляет 47,5%:</w:t>
      </w:r>
    </w:p>
    <w:p w14:paraId="223A5C34" w14:textId="02AEB2CE" w:rsidR="00BB7A0F" w:rsidRDefault="00BB7A0F" w:rsidP="00BB7A0F">
      <w:pPr>
        <w:pStyle w:val="Heading3"/>
        <w:rPr>
          <w:lang w:val="ru-RU"/>
        </w:rPr>
      </w:pPr>
      <w:r w:rsidRPr="00BB7A0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BB7A0F">
        <w:rPr>
          <w:lang w:val="ru-RU"/>
        </w:rPr>
        <w:t xml:space="preserve"> Дилерского Соглашения </w:t>
      </w:r>
      <w:r>
        <w:sym w:font="Symbol" w:char="F0BE"/>
      </w:r>
      <w:r w:rsidRPr="00BB7A0F">
        <w:rPr>
          <w:lang w:val="ru-RU"/>
        </w:rPr>
        <w:t xml:space="preserve"> в размере до 25%</w:t>
      </w:r>
      <w:r>
        <w:rPr>
          <w:lang w:val="ru-RU"/>
        </w:rPr>
        <w:t>;</w:t>
      </w:r>
    </w:p>
    <w:p w14:paraId="59C2010A" w14:textId="1339BE76" w:rsidR="00BB7A0F" w:rsidRDefault="00BB7A0F" w:rsidP="00BB7A0F">
      <w:pPr>
        <w:pStyle w:val="Heading3"/>
        <w:rPr>
          <w:lang w:val="ru-RU"/>
        </w:rPr>
      </w:pPr>
      <w:r w:rsidRPr="00BB7A0F">
        <w:rPr>
          <w:lang w:val="ru-RU"/>
        </w:rPr>
        <w:t xml:space="preserve">При условии выполнения Дилером требований по обеспечению соответствия мест продаж Товара Классификационным требованиям (Приложение №А-2) </w:t>
      </w:r>
      <w:r w:rsidR="00A53C40">
        <w:sym w:font="Symbol" w:char="F0BE"/>
      </w:r>
      <w:r w:rsidRPr="00BB7A0F">
        <w:rPr>
          <w:lang w:val="ru-RU"/>
        </w:rPr>
        <w:t xml:space="preserve"> в размере до 6%. Фактически предоставляемая скидка рассчитывается как отношение сумм произведений скидок, рассчитанных для каждого места продаж</w:t>
      </w:r>
      <w:r w:rsidR="00A53C40">
        <w:rPr>
          <w:lang w:val="ru-RU"/>
        </w:rPr>
        <w:t>,</w:t>
      </w:r>
      <w:r w:rsidRPr="00BB7A0F">
        <w:rPr>
          <w:lang w:val="ru-RU"/>
        </w:rPr>
        <w:t xml:space="preserve"> на площадь места продаж к сумме площадей всех мест продаж Дилера.</w:t>
      </w:r>
    </w:p>
    <w:p w14:paraId="2DFF0A70" w14:textId="77777777" w:rsidR="008E3BD5" w:rsidRDefault="008E3BD5" w:rsidP="00BB7A0F">
      <w:pPr>
        <w:pStyle w:val="Heading3"/>
        <w:rPr>
          <w:lang w:val="ru-RU"/>
        </w:rPr>
      </w:pPr>
      <w:r w:rsidRPr="008E3BD5">
        <w:rPr>
          <w:lang w:val="ru-RU"/>
        </w:rPr>
        <w:t xml:space="preserve">При условии достижения Дилером среднемесячного объема отгрузки Товаров Категории 1 Подкатегории «М5» за последние три месяца </w:t>
      </w:r>
      <w:r w:rsidRPr="008E3BD5">
        <w:sym w:font="Symbol" w:char="F0BE"/>
      </w:r>
      <w:r w:rsidRPr="008E3BD5">
        <w:rPr>
          <w:lang w:val="ru-RU"/>
        </w:rPr>
        <w:t xml:space="preserve"> в размере до 10%, в соответствии со следующей таблицей:</w:t>
      </w:r>
    </w:p>
    <w:tbl>
      <w:tblPr>
        <w:tblStyle w:val="TableGrid1"/>
        <w:tblW w:w="8236" w:type="dxa"/>
        <w:tblInd w:w="973" w:type="dxa"/>
        <w:tblLook w:val="04A0" w:firstRow="1" w:lastRow="0" w:firstColumn="1" w:lastColumn="0" w:noHBand="0" w:noVBand="1"/>
      </w:tblPr>
      <w:tblGrid>
        <w:gridCol w:w="1857"/>
        <w:gridCol w:w="1063"/>
        <w:gridCol w:w="1063"/>
        <w:gridCol w:w="1063"/>
        <w:gridCol w:w="1063"/>
        <w:gridCol w:w="1063"/>
        <w:gridCol w:w="1064"/>
      </w:tblGrid>
      <w:tr w:rsidR="002F7C77" w:rsidRPr="008E3BD5" w14:paraId="6DB345CD" w14:textId="77777777" w:rsidTr="002F7C77">
        <w:trPr>
          <w:trHeight w:val="416"/>
        </w:trPr>
        <w:tc>
          <w:tcPr>
            <w:tcW w:w="1857" w:type="dxa"/>
            <w:vAlign w:val="center"/>
          </w:tcPr>
          <w:p w14:paraId="12A9C2BE" w14:textId="46D52BE2" w:rsidR="008E3BD5" w:rsidRPr="008E3BD5" w:rsidRDefault="002F7C77" w:rsidP="00B45E87">
            <w:pPr>
              <w:keepLines/>
              <w:spacing w:before="60"/>
              <w:jc w:val="left"/>
              <w:outlineLvl w:val="1"/>
              <w:rPr>
                <w:rFonts w:ascii="Cambria" w:eastAsia="MS Gothic" w:hAnsi="Cambria" w:cs="Times New Roman"/>
                <w:bCs/>
                <w:sz w:val="14"/>
                <w:szCs w:val="26"/>
                <w:lang w:val="ru-RU"/>
              </w:rPr>
            </w:pPr>
            <w:r w:rsidRPr="008E3BD5">
              <w:rPr>
                <w:rFonts w:ascii="Cambria" w:eastAsia="MS Gothic" w:hAnsi="Cambria" w:cs="Times New Roman"/>
                <w:bCs/>
                <w:sz w:val="14"/>
                <w:szCs w:val="26"/>
                <w:lang w:val="ru-RU"/>
              </w:rPr>
              <w:t>Среднемесячный объем</w:t>
            </w:r>
            <w:r w:rsidR="008E3BD5" w:rsidRPr="008E3BD5">
              <w:rPr>
                <w:rFonts w:ascii="Cambria" w:eastAsia="MS Gothic" w:hAnsi="Cambria" w:cs="Times New Roman"/>
                <w:bCs/>
                <w:sz w:val="14"/>
                <w:szCs w:val="26"/>
                <w:lang w:val="ru-RU"/>
              </w:rPr>
              <w:t xml:space="preserve"> </w:t>
            </w:r>
            <w:r w:rsidR="00B45E87">
              <w:rPr>
                <w:rFonts w:ascii="Cambria" w:eastAsia="MS Gothic" w:hAnsi="Cambria" w:cs="Times New Roman"/>
                <w:bCs/>
                <w:sz w:val="14"/>
                <w:szCs w:val="26"/>
                <w:lang w:val="ru-RU"/>
              </w:rPr>
              <w:t>отгрузки</w:t>
            </w:r>
            <w:r w:rsidR="008E3BD5" w:rsidRPr="008E3BD5">
              <w:rPr>
                <w:rFonts w:ascii="Cambria" w:eastAsia="MS Gothic" w:hAnsi="Cambria" w:cs="Times New Roman"/>
                <w:bCs/>
                <w:sz w:val="14"/>
                <w:szCs w:val="26"/>
                <w:lang w:val="ru-RU"/>
              </w:rPr>
              <w:t xml:space="preserve"> за последние 3 месяца, тыс. руб.</w:t>
            </w:r>
          </w:p>
        </w:tc>
        <w:tc>
          <w:tcPr>
            <w:tcW w:w="1063" w:type="dxa"/>
            <w:vAlign w:val="center"/>
          </w:tcPr>
          <w:p w14:paraId="15A0A41B"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 xml:space="preserve">0 </w:t>
            </w:r>
            <w:r w:rsidRPr="008E3BD5">
              <w:rPr>
                <w:rFonts w:ascii="Cambria" w:eastAsia="MS Gothic" w:hAnsi="Cambria" w:cs="Times New Roman"/>
                <w:bCs/>
                <w:sz w:val="14"/>
                <w:szCs w:val="26"/>
              </w:rPr>
              <w:sym w:font="Symbol" w:char="F0BE"/>
            </w:r>
            <w:r w:rsidRPr="008E3BD5">
              <w:rPr>
                <w:rFonts w:ascii="Cambria" w:eastAsia="MS Gothic" w:hAnsi="Cambria" w:cs="Times New Roman"/>
                <w:bCs/>
                <w:sz w:val="14"/>
                <w:szCs w:val="26"/>
              </w:rPr>
              <w:t xml:space="preserve"> 300</w:t>
            </w:r>
          </w:p>
        </w:tc>
        <w:tc>
          <w:tcPr>
            <w:tcW w:w="1063" w:type="dxa"/>
            <w:vAlign w:val="center"/>
          </w:tcPr>
          <w:p w14:paraId="4EC4524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300 — 600</w:t>
            </w:r>
          </w:p>
        </w:tc>
        <w:tc>
          <w:tcPr>
            <w:tcW w:w="1063" w:type="dxa"/>
            <w:vAlign w:val="center"/>
          </w:tcPr>
          <w:p w14:paraId="5C968AD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600 — 900</w:t>
            </w:r>
          </w:p>
        </w:tc>
        <w:tc>
          <w:tcPr>
            <w:tcW w:w="1063" w:type="dxa"/>
            <w:vAlign w:val="center"/>
          </w:tcPr>
          <w:p w14:paraId="165A759D"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900 — 1200</w:t>
            </w:r>
          </w:p>
        </w:tc>
        <w:tc>
          <w:tcPr>
            <w:tcW w:w="1063" w:type="dxa"/>
            <w:vAlign w:val="center"/>
          </w:tcPr>
          <w:p w14:paraId="275ED164"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1200 — 1500</w:t>
            </w:r>
          </w:p>
        </w:tc>
        <w:tc>
          <w:tcPr>
            <w:tcW w:w="1064" w:type="dxa"/>
            <w:vAlign w:val="center"/>
          </w:tcPr>
          <w:p w14:paraId="7B93BC7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Более 1,500</w:t>
            </w:r>
          </w:p>
        </w:tc>
      </w:tr>
      <w:tr w:rsidR="002F7C77" w:rsidRPr="008E3BD5" w14:paraId="65F97F70" w14:textId="77777777" w:rsidTr="002F7C77">
        <w:tc>
          <w:tcPr>
            <w:tcW w:w="1857" w:type="dxa"/>
            <w:vAlign w:val="center"/>
          </w:tcPr>
          <w:p w14:paraId="1189B872"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Скидка, %</w:t>
            </w:r>
          </w:p>
        </w:tc>
        <w:tc>
          <w:tcPr>
            <w:tcW w:w="1063" w:type="dxa"/>
            <w:vAlign w:val="center"/>
          </w:tcPr>
          <w:p w14:paraId="6B75A156"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0</w:t>
            </w:r>
          </w:p>
        </w:tc>
        <w:tc>
          <w:tcPr>
            <w:tcW w:w="1063" w:type="dxa"/>
            <w:vAlign w:val="center"/>
          </w:tcPr>
          <w:p w14:paraId="1ABB5BBA"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2</w:t>
            </w:r>
          </w:p>
        </w:tc>
        <w:tc>
          <w:tcPr>
            <w:tcW w:w="1063" w:type="dxa"/>
            <w:vAlign w:val="center"/>
          </w:tcPr>
          <w:p w14:paraId="20BAAF3C"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4</w:t>
            </w:r>
          </w:p>
        </w:tc>
        <w:tc>
          <w:tcPr>
            <w:tcW w:w="1063" w:type="dxa"/>
            <w:vAlign w:val="center"/>
          </w:tcPr>
          <w:p w14:paraId="34E16145"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6</w:t>
            </w:r>
          </w:p>
        </w:tc>
        <w:tc>
          <w:tcPr>
            <w:tcW w:w="1063" w:type="dxa"/>
            <w:vAlign w:val="center"/>
          </w:tcPr>
          <w:p w14:paraId="455D710D"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8</w:t>
            </w:r>
          </w:p>
        </w:tc>
        <w:tc>
          <w:tcPr>
            <w:tcW w:w="1064" w:type="dxa"/>
            <w:vAlign w:val="center"/>
          </w:tcPr>
          <w:p w14:paraId="2CC6E986"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10</w:t>
            </w:r>
          </w:p>
        </w:tc>
      </w:tr>
    </w:tbl>
    <w:p w14:paraId="12B8D16E" w14:textId="0002A1D1" w:rsidR="002F7C77" w:rsidRPr="002F7C77" w:rsidRDefault="002F7C77" w:rsidP="002F7C77">
      <w:pPr>
        <w:pStyle w:val="Heading3"/>
        <w:rPr>
          <w:lang w:val="ru-RU"/>
        </w:rPr>
      </w:pPr>
      <w:r w:rsidRPr="002F7C77">
        <w:rPr>
          <w:lang w:val="ru-RU"/>
        </w:rPr>
        <w:lastRenderedPageBreak/>
        <w:t>При условии выполнения Дилером Требований по регулярной аттестации персонала в соответствии с Приложением №</w:t>
      </w:r>
      <w:r>
        <w:t>A</w:t>
      </w:r>
      <w:r w:rsidRPr="002F7C77">
        <w:rPr>
          <w:lang w:val="ru-RU"/>
        </w:rPr>
        <w:t xml:space="preserve">-4 </w:t>
      </w:r>
      <w:r>
        <w:sym w:font="Symbol" w:char="F0BE"/>
      </w:r>
      <w:r w:rsidRPr="002F7C77">
        <w:rPr>
          <w:lang w:val="ru-RU"/>
        </w:rPr>
        <w:t xml:space="preserve"> в размере до 1,5%;</w:t>
      </w:r>
    </w:p>
    <w:p w14:paraId="485856B1" w14:textId="5160471A" w:rsidR="002F7C77" w:rsidRPr="002F7C77" w:rsidRDefault="002F7C77" w:rsidP="002F7C77">
      <w:pPr>
        <w:pStyle w:val="Heading3"/>
        <w:rPr>
          <w:lang w:val="ru-RU"/>
        </w:rPr>
      </w:pPr>
      <w:r w:rsidRPr="002F7C77">
        <w:rPr>
          <w:lang w:val="ru-RU"/>
        </w:rPr>
        <w:t xml:space="preserve">При условии успешного проведения аттестации торгового персонала Дилера в учебном центре Поставщика в г. Дятьково </w:t>
      </w:r>
      <w:r>
        <w:sym w:font="Symbol" w:char="F0BE"/>
      </w:r>
      <w:r w:rsidRPr="002F7C77">
        <w:rPr>
          <w:lang w:val="ru-RU"/>
        </w:rPr>
        <w:t xml:space="preserve"> в размере 0,5%;</w:t>
      </w:r>
    </w:p>
    <w:p w14:paraId="2D73DFDF" w14:textId="2D8B038E" w:rsidR="002F7C77" w:rsidRDefault="002F7C77" w:rsidP="002F7C77">
      <w:pPr>
        <w:pStyle w:val="Heading3"/>
        <w:rPr>
          <w:lang w:val="ru-RU"/>
        </w:rPr>
      </w:pPr>
      <w:r w:rsidRPr="002F7C77">
        <w:rPr>
          <w:lang w:val="ru-RU"/>
        </w:rPr>
        <w:t xml:space="preserve">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№А-3 </w:t>
      </w:r>
      <w:r>
        <w:sym w:font="Symbol" w:char="F0BE"/>
      </w:r>
      <w:r w:rsidRPr="002F7C77">
        <w:rPr>
          <w:lang w:val="ru-RU"/>
        </w:rPr>
        <w:t xml:space="preserve"> в размере до 2%;</w:t>
      </w:r>
    </w:p>
    <w:p w14:paraId="4BCA87EC" w14:textId="67A4AEDC" w:rsidR="002F7C77" w:rsidRDefault="002F7C77" w:rsidP="002F7C77">
      <w:pPr>
        <w:pStyle w:val="Heading3"/>
        <w:rPr>
          <w:lang w:val="ru-RU"/>
        </w:rPr>
      </w:pPr>
      <w:r w:rsidRPr="002F7C77">
        <w:rPr>
          <w:lang w:val="ru-RU"/>
        </w:rPr>
        <w:t xml:space="preserve">При условии достижения Дилером среднемесячного прироста объема продаж к соответствующему периоду прошлого года от 10 до 20%  </w:t>
      </w:r>
      <w:r>
        <w:sym w:font="Symbol" w:char="F0BE"/>
      </w:r>
      <w:r w:rsidRPr="002F7C77">
        <w:rPr>
          <w:lang w:val="ru-RU"/>
        </w:rPr>
        <w:t xml:space="preserve"> в размере до 1%, более 20% — в размере до 2,5%.</w:t>
      </w:r>
    </w:p>
    <w:p w14:paraId="6490BA42" w14:textId="77777777" w:rsidR="00695FC9" w:rsidRPr="008A4CCF" w:rsidRDefault="00695FC9" w:rsidP="00695FC9">
      <w:pPr>
        <w:pStyle w:val="Heading2"/>
        <w:spacing w:after="60"/>
        <w:ind w:left="578" w:hanging="578"/>
        <w:rPr>
          <w:lang w:val="ru-RU"/>
        </w:rPr>
      </w:pPr>
      <w:r w:rsidRPr="008A4CCF">
        <w:rPr>
          <w:lang w:val="ru-RU"/>
        </w:rPr>
        <w:t xml:space="preserve">На выставочные образцы Товара </w:t>
      </w:r>
      <w:r>
        <w:rPr>
          <w:lang w:val="ru-RU"/>
        </w:rPr>
        <w:t xml:space="preserve">Категории 1, Подкатегории «M3» </w:t>
      </w:r>
      <w:r>
        <w:sym w:font="Symbol" w:char="F0BE"/>
      </w:r>
      <w:r w:rsidRPr="008A4CCF">
        <w:rPr>
          <w:lang w:val="ru-RU"/>
        </w:rPr>
        <w:t xml:space="preserve"> в размере 44,5%;</w:t>
      </w:r>
    </w:p>
    <w:p w14:paraId="1F46518B" w14:textId="77777777" w:rsidR="00695FC9" w:rsidRPr="008A4CCF" w:rsidRDefault="00695FC9" w:rsidP="00695FC9">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«M1» </w:t>
      </w:r>
      <w:r>
        <w:sym w:font="Symbol" w:char="F0BE"/>
      </w:r>
      <w:r w:rsidRPr="008A4CCF">
        <w:rPr>
          <w:lang w:val="ru-RU"/>
        </w:rPr>
        <w:t xml:space="preserve"> в размере 49,5%;</w:t>
      </w:r>
    </w:p>
    <w:p w14:paraId="2063ABA9" w14:textId="77777777" w:rsidR="003E03B4" w:rsidRDefault="00695FC9" w:rsidP="003E03B4">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w:t>
      </w:r>
      <w:r>
        <w:t>M</w:t>
      </w:r>
      <w:r w:rsidRPr="008A4CCF">
        <w:rPr>
          <w:lang w:val="ru-RU"/>
        </w:rPr>
        <w:t>4</w:t>
      </w:r>
      <w:r>
        <w:rPr>
          <w:lang w:val="ru-RU"/>
        </w:rPr>
        <w:t xml:space="preserve">» </w:t>
      </w:r>
      <w:r>
        <w:sym w:font="Symbol" w:char="F0BE"/>
      </w:r>
      <w:r w:rsidRPr="008A4CCF">
        <w:rPr>
          <w:lang w:val="ru-RU"/>
        </w:rPr>
        <w:t xml:space="preserve"> в размере 39%;</w:t>
      </w:r>
      <w:r w:rsidR="003E03B4" w:rsidRPr="003E03B4">
        <w:rPr>
          <w:lang w:val="ru-RU"/>
        </w:rPr>
        <w:t xml:space="preserve"> </w:t>
      </w:r>
    </w:p>
    <w:p w14:paraId="67B2F39F" w14:textId="730C9AE7" w:rsidR="00695FC9" w:rsidRPr="003E03B4" w:rsidRDefault="003E03B4" w:rsidP="003E03B4">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w:t>
      </w:r>
      <w:r>
        <w:t>M</w:t>
      </w:r>
      <w:r>
        <w:rPr>
          <w:lang w:val="ru-RU"/>
        </w:rPr>
        <w:t xml:space="preserve">5» </w:t>
      </w:r>
      <w:r>
        <w:sym w:font="Symbol" w:char="F0BE"/>
      </w:r>
      <w:r>
        <w:rPr>
          <w:lang w:val="ru-RU"/>
        </w:rPr>
        <w:t xml:space="preserve"> в размере 47,5</w:t>
      </w:r>
      <w:r w:rsidRPr="008A4CCF">
        <w:rPr>
          <w:lang w:val="ru-RU"/>
        </w:rPr>
        <w:t>%;</w:t>
      </w:r>
    </w:p>
    <w:p w14:paraId="57390875" w14:textId="2AB12E0D" w:rsidR="00695FC9" w:rsidRDefault="00695FC9" w:rsidP="00695FC9">
      <w:pPr>
        <w:pStyle w:val="Heading2"/>
        <w:spacing w:after="60"/>
        <w:ind w:left="578" w:hanging="578"/>
      </w:pPr>
      <w:r>
        <w:rPr>
          <w:lang w:val="ru-RU"/>
        </w:rPr>
        <w:t>Скидка на Товар Категории 1, Подкатегорий «М1», «М3»</w:t>
      </w:r>
      <w:r w:rsidR="00B45E87">
        <w:rPr>
          <w:lang w:val="ru-RU"/>
        </w:rPr>
        <w:t>, «М4», «М5»</w:t>
      </w:r>
      <w:r>
        <w:rPr>
          <w:lang w:val="ru-RU"/>
        </w:rPr>
        <w:t xml:space="preserve"> может быть уменьшена на 3% при условии проведения Поставщиком за свой счет мероприятий по продвижению Товара на Территории Дилера.</w:t>
      </w:r>
    </w:p>
    <w:tbl>
      <w:tblPr>
        <w:tblStyle w:val="TableGrid"/>
        <w:tblW w:w="0" w:type="auto"/>
        <w:tblLook w:val="04A0" w:firstRow="1" w:lastRow="0" w:firstColumn="1" w:lastColumn="0" w:noHBand="0" w:noVBand="1"/>
      </w:tblPr>
      <w:tblGrid>
        <w:gridCol w:w="4644"/>
        <w:gridCol w:w="4678"/>
      </w:tblGrid>
      <w:tr w:rsidR="00695FC9" w:rsidRPr="005D1AFA" w14:paraId="464F5857" w14:textId="77777777" w:rsidTr="00695FC9">
        <w:tc>
          <w:tcPr>
            <w:tcW w:w="4644" w:type="dxa"/>
          </w:tcPr>
          <w:p w14:paraId="42064759" w14:textId="77777777" w:rsidR="00695FC9" w:rsidRPr="005D1AFA" w:rsidRDefault="00695FC9" w:rsidP="00695FC9">
            <w:pPr>
              <w:spacing w:before="60" w:after="60"/>
              <w:rPr>
                <w:b/>
                <w:sz w:val="16"/>
              </w:rPr>
            </w:pPr>
            <w:r w:rsidRPr="005D1AFA">
              <w:rPr>
                <w:b/>
                <w:sz w:val="16"/>
              </w:rPr>
              <w:t>ПОСТАВЩИК:</w:t>
            </w:r>
          </w:p>
        </w:tc>
        <w:tc>
          <w:tcPr>
            <w:tcW w:w="4678" w:type="dxa"/>
          </w:tcPr>
          <w:p w14:paraId="05EBE8D1" w14:textId="77777777" w:rsidR="00695FC9" w:rsidRPr="005D1AFA" w:rsidRDefault="00695FC9" w:rsidP="00695FC9">
            <w:pPr>
              <w:spacing w:before="60" w:after="60"/>
              <w:rPr>
                <w:b/>
                <w:sz w:val="16"/>
              </w:rPr>
            </w:pPr>
            <w:r w:rsidRPr="005D1AFA">
              <w:rPr>
                <w:b/>
                <w:sz w:val="16"/>
              </w:rPr>
              <w:t>ПОКУПАТЕЛЬ:</w:t>
            </w:r>
          </w:p>
        </w:tc>
      </w:tr>
      <w:tr w:rsidR="00695FC9" w:rsidRPr="004A06F0" w14:paraId="1E69ABAB" w14:textId="77777777" w:rsidTr="00695FC9">
        <w:tc>
          <w:tcPr>
            <w:tcW w:w="4644" w:type="dxa"/>
          </w:tcPr>
          <w:p w14:paraId="6CFCE735" w14:textId="77777777" w:rsidR="00695FC9" w:rsidRPr="004A06F0" w:rsidRDefault="00695FC9" w:rsidP="00695FC9">
            <w:pPr>
              <w:rPr>
                <w:sz w:val="14"/>
                <w:szCs w:val="14"/>
                <w:lang w:val="ru-RU"/>
              </w:rPr>
            </w:pPr>
            <w:r w:rsidRPr="002E354D">
              <w:rPr>
                <w:sz w:val="14"/>
                <w:szCs w:val="14"/>
                <w:lang w:val="ru-RU"/>
              </w:rPr>
              <w:t xml:space="preserve">ООО </w:t>
            </w:r>
            <w:r w:rsidRPr="004A06F0">
              <w:rPr>
                <w:sz w:val="14"/>
                <w:szCs w:val="14"/>
                <w:lang w:val="ru-RU"/>
              </w:rPr>
              <w:t>«ДИЭМАЙ РУС»</w:t>
            </w:r>
          </w:p>
          <w:p w14:paraId="3D3EC1C8" w14:textId="77777777" w:rsidR="00695FC9" w:rsidRPr="004A06F0" w:rsidRDefault="00695FC9" w:rsidP="00695FC9">
            <w:pPr>
              <w:rPr>
                <w:sz w:val="14"/>
                <w:szCs w:val="14"/>
                <w:lang w:val="ru-RU"/>
              </w:rPr>
            </w:pPr>
            <w:r w:rsidRPr="004A06F0">
              <w:rPr>
                <w:sz w:val="14"/>
                <w:szCs w:val="14"/>
                <w:lang w:val="ru-RU"/>
              </w:rPr>
              <w:t>242600, РФ, Брянская область, г. Дятьково, ул. Ленина, д. 225</w:t>
            </w:r>
          </w:p>
          <w:p w14:paraId="2B9CF44B" w14:textId="77777777" w:rsidR="00695FC9" w:rsidRPr="004A06F0" w:rsidRDefault="00695FC9" w:rsidP="00695FC9">
            <w:pPr>
              <w:rPr>
                <w:sz w:val="14"/>
                <w:szCs w:val="14"/>
                <w:lang w:val="ru-RU"/>
              </w:rPr>
            </w:pPr>
            <w:r w:rsidRPr="004A06F0">
              <w:rPr>
                <w:sz w:val="14"/>
                <w:szCs w:val="14"/>
                <w:lang w:val="ru-RU"/>
              </w:rPr>
              <w:t>ИНН 3245513118, КПП 324501001, ОГРН 1133256016409</w:t>
            </w:r>
          </w:p>
          <w:p w14:paraId="3F54A488" w14:textId="77777777" w:rsidR="00695FC9" w:rsidRPr="004A06F0" w:rsidRDefault="00695FC9" w:rsidP="00695FC9">
            <w:pPr>
              <w:rPr>
                <w:sz w:val="14"/>
                <w:szCs w:val="14"/>
                <w:lang w:val="ru-RU"/>
              </w:rPr>
            </w:pPr>
            <w:r w:rsidRPr="004A06F0">
              <w:rPr>
                <w:sz w:val="14"/>
                <w:szCs w:val="14"/>
                <w:lang w:val="ru-RU"/>
              </w:rPr>
              <w:t>Расчетный счет №40702810308000001788</w:t>
            </w:r>
          </w:p>
          <w:p w14:paraId="2D38D398" w14:textId="77777777" w:rsidR="00695FC9" w:rsidRPr="004A06F0" w:rsidRDefault="00695FC9" w:rsidP="00695FC9">
            <w:pPr>
              <w:rPr>
                <w:sz w:val="14"/>
                <w:szCs w:val="14"/>
                <w:lang w:val="ru-RU"/>
              </w:rPr>
            </w:pPr>
            <w:r w:rsidRPr="004A06F0">
              <w:rPr>
                <w:sz w:val="14"/>
                <w:szCs w:val="14"/>
                <w:lang w:val="ru-RU"/>
              </w:rPr>
              <w:t>в Отделении №8605 Сбербанка России, г. Брянск,</w:t>
            </w:r>
          </w:p>
          <w:p w14:paraId="781A2E0E" w14:textId="77777777" w:rsidR="00695FC9" w:rsidRPr="004A06F0" w:rsidRDefault="00695FC9" w:rsidP="00695FC9">
            <w:pPr>
              <w:rPr>
                <w:sz w:val="14"/>
              </w:rPr>
            </w:pPr>
            <w:r w:rsidRPr="004A06F0">
              <w:rPr>
                <w:sz w:val="14"/>
                <w:szCs w:val="14"/>
                <w:lang w:val="ru-RU"/>
              </w:rPr>
              <w:t>БИК 041501601, корр. счет №30101810400000000601</w:t>
            </w:r>
          </w:p>
        </w:tc>
        <w:tc>
          <w:tcPr>
            <w:tcW w:w="4678" w:type="dxa"/>
          </w:tcPr>
          <w:p w14:paraId="1F65C600" w14:textId="77777777" w:rsidR="00695FC9" w:rsidRPr="004A06F0" w:rsidRDefault="00695FC9" w:rsidP="00695FC9">
            <w:pPr>
              <w:rPr>
                <w:sz w:val="14"/>
              </w:rPr>
            </w:pPr>
            <w:r w:rsidRPr="004A06F0">
              <w:rPr>
                <w:sz w:val="14"/>
              </w:rPr>
              <w:fldChar w:fldCharType="begin">
                <w:ffData>
                  <w:name w:val="Text13"/>
                  <w:enabled/>
                  <w:calcOnExit w:val="0"/>
                  <w:textInput/>
                </w:ffData>
              </w:fldChar>
            </w:r>
            <w:r w:rsidRPr="004A06F0">
              <w:rPr>
                <w:sz w:val="14"/>
              </w:rPr>
              <w:instrText xml:space="preserve"> FORMTEXT </w:instrText>
            </w:r>
            <w:r w:rsidRPr="004A06F0">
              <w:rPr>
                <w:sz w:val="14"/>
              </w:rPr>
            </w:r>
            <w:r w:rsidRPr="004A06F0">
              <w:rPr>
                <w:sz w:val="14"/>
              </w:rPr>
              <w:fldChar w:fldCharType="separate"/>
            </w:r>
            <w:r>
              <w:rPr>
                <w:noProof/>
                <w:sz w:val="14"/>
              </w:rPr>
              <w:t> </w:t>
            </w:r>
            <w:r>
              <w:rPr>
                <w:noProof/>
                <w:sz w:val="14"/>
              </w:rPr>
              <w:t> </w:t>
            </w:r>
            <w:r>
              <w:rPr>
                <w:noProof/>
                <w:sz w:val="14"/>
              </w:rPr>
              <w:t> </w:t>
            </w:r>
            <w:r>
              <w:rPr>
                <w:noProof/>
                <w:sz w:val="14"/>
              </w:rPr>
              <w:t> </w:t>
            </w:r>
            <w:r>
              <w:rPr>
                <w:noProof/>
                <w:sz w:val="14"/>
              </w:rPr>
              <w:t> </w:t>
            </w:r>
            <w:r w:rsidRPr="004A06F0">
              <w:rPr>
                <w:sz w:val="14"/>
              </w:rPr>
              <w:fldChar w:fldCharType="end"/>
            </w:r>
          </w:p>
        </w:tc>
      </w:tr>
      <w:tr w:rsidR="00695FC9" w:rsidRPr="005D1AFA" w14:paraId="48FB963A" w14:textId="77777777" w:rsidTr="00695FC9">
        <w:tc>
          <w:tcPr>
            <w:tcW w:w="4644" w:type="dxa"/>
          </w:tcPr>
          <w:p w14:paraId="56EB8567" w14:textId="77777777" w:rsidR="00695FC9" w:rsidRDefault="00695FC9" w:rsidP="00695FC9">
            <w:pPr>
              <w:rPr>
                <w:sz w:val="16"/>
                <w:szCs w:val="14"/>
              </w:rPr>
            </w:pPr>
          </w:p>
          <w:p w14:paraId="2469A8CC" w14:textId="77777777" w:rsidR="00695FC9" w:rsidRPr="002D1F2D" w:rsidRDefault="00695FC9" w:rsidP="00695FC9">
            <w:pPr>
              <w:rPr>
                <w:sz w:val="16"/>
                <w:szCs w:val="14"/>
              </w:rPr>
            </w:pPr>
            <w:r>
              <w:rPr>
                <w:sz w:val="16"/>
                <w:szCs w:val="14"/>
              </w:rPr>
              <w:fldChar w:fldCharType="begin">
                <w:ffData>
                  <w:name w:val="Dropdown2"/>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tc>
        <w:tc>
          <w:tcPr>
            <w:tcW w:w="4678" w:type="dxa"/>
          </w:tcPr>
          <w:p w14:paraId="047D4E90" w14:textId="77777777" w:rsidR="00695FC9" w:rsidRDefault="00695FC9" w:rsidP="00695FC9">
            <w:pPr>
              <w:jc w:val="right"/>
              <w:rPr>
                <w:sz w:val="16"/>
              </w:rPr>
            </w:pPr>
          </w:p>
          <w:p w14:paraId="563BA37B" w14:textId="77777777" w:rsidR="00695FC9" w:rsidRPr="005D1AFA" w:rsidRDefault="00695FC9" w:rsidP="00695FC9">
            <w:pPr>
              <w:jc w:val="right"/>
              <w:rPr>
                <w:sz w:val="16"/>
              </w:rPr>
            </w:pPr>
            <w:r>
              <w:rPr>
                <w:sz w:val="16"/>
              </w:rPr>
              <w:fldChar w:fldCharType="begin">
                <w:ffData>
                  <w:name w:val=""/>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bl>
    <w:p w14:paraId="76BF022A" w14:textId="77777777" w:rsidR="00695FC9" w:rsidRPr="00912269" w:rsidRDefault="00695FC9" w:rsidP="00695FC9">
      <w:pPr>
        <w:pStyle w:val="Title"/>
        <w:rPr>
          <w:lang w:val="ru-RU"/>
        </w:rPr>
      </w:pPr>
      <w:r w:rsidRPr="008A4CCF">
        <w:rPr>
          <w:lang w:val="ru-RU"/>
        </w:rPr>
        <w:br w:type="page"/>
      </w:r>
      <w:r w:rsidRPr="008A4CCF">
        <w:rPr>
          <w:lang w:val="ru-RU"/>
        </w:rPr>
        <w:lastRenderedPageBreak/>
        <w:t xml:space="preserve">Приложение № А-2 </w:t>
      </w:r>
      <w:r w:rsidRPr="008A4CCF">
        <w:rPr>
          <w:lang w:val="ru-RU"/>
        </w:rPr>
        <w:br/>
        <w:t xml:space="preserve">к Дилерскому соглашению </w:t>
      </w:r>
      <w:r>
        <w:rPr>
          <w:lang w:val="ru-RU"/>
        </w:rPr>
        <w:t xml:space="preserve">№ </w:t>
      </w:r>
      <w:r>
        <w:rPr>
          <w:lang w:val="ru-RU"/>
        </w:rPr>
        <w:fldChar w:fldCharType="begin">
          <w:ffData>
            <w:name w:val="Text16"/>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2153DE8" w14:textId="77777777" w:rsidTr="00695FC9">
        <w:trPr>
          <w:trHeight w:val="308"/>
        </w:trPr>
        <w:tc>
          <w:tcPr>
            <w:tcW w:w="4643" w:type="dxa"/>
          </w:tcPr>
          <w:p w14:paraId="18C2EFF5" w14:textId="77777777" w:rsidR="00695FC9" w:rsidRDefault="00695FC9" w:rsidP="00695FC9">
            <w:r>
              <w:t xml:space="preserve">г. Дятьково                                                                                              </w:t>
            </w:r>
          </w:p>
        </w:tc>
        <w:tc>
          <w:tcPr>
            <w:tcW w:w="4643" w:type="dxa"/>
          </w:tcPr>
          <w:p w14:paraId="097C56A9"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03F49CB7" w14:textId="77777777" w:rsidR="00695FC9" w:rsidRPr="008A4CCF" w:rsidRDefault="00695FC9" w:rsidP="00E21453">
      <w:pPr>
        <w:pStyle w:val="Heading1"/>
        <w:numPr>
          <w:ilvl w:val="0"/>
          <w:numId w:val="27"/>
        </w:numPr>
        <w:spacing w:before="240"/>
        <w:rPr>
          <w:lang w:val="ru-RU"/>
        </w:rPr>
      </w:pPr>
      <w:r w:rsidRPr="008A4CCF">
        <w:rPr>
          <w:lang w:val="ru-RU"/>
        </w:rPr>
        <w:t>Классификационные требования к фирменным местам продаж.</w:t>
      </w:r>
    </w:p>
    <w:p w14:paraId="5A2CCB22" w14:textId="77777777" w:rsidR="00695FC9" w:rsidRPr="008A4CCF" w:rsidRDefault="00695FC9" w:rsidP="00695FC9">
      <w:pPr>
        <w:pStyle w:val="Heading2"/>
        <w:spacing w:after="60"/>
        <w:ind w:left="578" w:hanging="578"/>
        <w:rPr>
          <w:lang w:val="ru-RU"/>
        </w:rPr>
      </w:pPr>
      <w:r w:rsidRPr="008A4CCF">
        <w:rPr>
          <w:lang w:val="ru-RU"/>
        </w:rPr>
        <w:t>Фирменное место продаж должно соответствовать следующим рекомендациям:</w:t>
      </w:r>
    </w:p>
    <w:p w14:paraId="0379C019" w14:textId="77777777" w:rsidR="00695FC9" w:rsidRPr="008A4CCF" w:rsidRDefault="00695FC9" w:rsidP="00E21453">
      <w:pPr>
        <w:pStyle w:val="Heading3"/>
        <w:rPr>
          <w:lang w:val="ru-RU"/>
        </w:rPr>
      </w:pPr>
      <w:r w:rsidRPr="008A4CCF">
        <w:rPr>
          <w:lang w:val="ru-RU"/>
        </w:rPr>
        <w:t>Находиться на 1-2 этаже здания специализированного мебельного торгового центра;</w:t>
      </w:r>
    </w:p>
    <w:p w14:paraId="70CB20B9" w14:textId="77777777" w:rsidR="00695FC9" w:rsidRPr="008A4CCF" w:rsidRDefault="00695FC9" w:rsidP="00E21453">
      <w:pPr>
        <w:pStyle w:val="Heading3"/>
        <w:rPr>
          <w:lang w:val="ru-RU"/>
        </w:rPr>
      </w:pPr>
      <w:r w:rsidRPr="008A4CCF">
        <w:rPr>
          <w:lang w:val="ru-RU"/>
        </w:rPr>
        <w:t>Иметь в наличии в непосредственной близости остановки общественного транспорта, станции метро;</w:t>
      </w:r>
    </w:p>
    <w:p w14:paraId="3BB34867" w14:textId="77777777" w:rsidR="00695FC9" w:rsidRPr="008A4CCF" w:rsidRDefault="00695FC9" w:rsidP="00E21453">
      <w:pPr>
        <w:pStyle w:val="Heading3"/>
        <w:rPr>
          <w:lang w:val="ru-RU"/>
        </w:rPr>
      </w:pPr>
      <w:r w:rsidRPr="008A4CCF">
        <w:rPr>
          <w:lang w:val="ru-RU"/>
        </w:rPr>
        <w:t>Иметь в наличии удобные подъездных путей, автостоянку;</w:t>
      </w:r>
    </w:p>
    <w:p w14:paraId="67ED602C" w14:textId="77777777" w:rsidR="00695FC9" w:rsidRPr="008A4CCF" w:rsidRDefault="00695FC9" w:rsidP="00E21453">
      <w:pPr>
        <w:pStyle w:val="Heading3"/>
        <w:rPr>
          <w:lang w:val="ru-RU"/>
        </w:rPr>
      </w:pPr>
      <w:r w:rsidRPr="008A4CCF">
        <w:rPr>
          <w:lang w:val="ru-RU"/>
        </w:rPr>
        <w:t>Находиться в современном здании в отличном состоянии;</w:t>
      </w:r>
    </w:p>
    <w:p w14:paraId="188F6023" w14:textId="77777777" w:rsidR="00695FC9" w:rsidRPr="008A4CCF" w:rsidRDefault="00695FC9" w:rsidP="00E21453">
      <w:pPr>
        <w:pStyle w:val="Heading3"/>
        <w:rPr>
          <w:lang w:val="ru-RU"/>
        </w:rPr>
      </w:pPr>
      <w:r w:rsidRPr="008A4CCF">
        <w:rPr>
          <w:lang w:val="ru-RU"/>
        </w:rPr>
        <w:t>Располагаться в непосредственной близости от основного потока посетителей (рядом с центральным входом, проходами, напротив лестниц, эскалатора, лифта);</w:t>
      </w:r>
    </w:p>
    <w:p w14:paraId="4F67E49F" w14:textId="77777777" w:rsidR="00695FC9" w:rsidRPr="008A4CCF" w:rsidRDefault="00695FC9" w:rsidP="00E21453">
      <w:pPr>
        <w:pStyle w:val="Heading3"/>
        <w:rPr>
          <w:lang w:val="ru-RU"/>
        </w:rPr>
      </w:pPr>
      <w:r w:rsidRPr="008A4CCF">
        <w:rPr>
          <w:lang w:val="ru-RU"/>
        </w:rPr>
        <w:t xml:space="preserve">Конкурентное окружение </w:t>
      </w:r>
      <w:r>
        <w:sym w:font="Symbol" w:char="F0BE"/>
      </w:r>
      <w:r w:rsidRPr="008A4CCF">
        <w:rPr>
          <w:lang w:val="ru-RU"/>
        </w:rPr>
        <w:t xml:space="preserve"> европейские бренды, близкие к торговой марке «</w:t>
      </w:r>
      <w:r>
        <w:t>dmi</w:t>
      </w:r>
      <w:r w:rsidRPr="008A4CCF">
        <w:rPr>
          <w:lang w:val="ru-RU"/>
        </w:rPr>
        <w:t>» по стилю, но более высокого ценового уровня. Отечественные производители мебели, близкой по цене, но отличной по стилю от мебели «</w:t>
      </w:r>
      <w:r>
        <w:t>dmi</w:t>
      </w:r>
      <w:r w:rsidRPr="008A4CCF">
        <w:rPr>
          <w:lang w:val="ru-RU"/>
        </w:rPr>
        <w:t>».</w:t>
      </w:r>
    </w:p>
    <w:p w14:paraId="5FBA93A8" w14:textId="77777777" w:rsidR="00695FC9" w:rsidRDefault="00695FC9" w:rsidP="00E21453">
      <w:pPr>
        <w:pStyle w:val="Heading3"/>
      </w:pPr>
      <w:r>
        <w:t>Предоставлять услуги потребительского кредитования;</w:t>
      </w:r>
    </w:p>
    <w:p w14:paraId="13BF8374" w14:textId="77777777" w:rsidR="00695FC9" w:rsidRPr="008A4CCF" w:rsidRDefault="00695FC9" w:rsidP="00E21453">
      <w:pPr>
        <w:pStyle w:val="Heading3"/>
        <w:rPr>
          <w:lang w:val="ru-RU"/>
        </w:rPr>
      </w:pPr>
      <w:r w:rsidRPr="008A4CCF">
        <w:rPr>
          <w:lang w:val="ru-RU"/>
        </w:rPr>
        <w:t>Предоставлять возможность оплаты банковской картой;</w:t>
      </w:r>
    </w:p>
    <w:p w14:paraId="3522B070" w14:textId="77777777" w:rsidR="00695FC9" w:rsidRPr="008A4CCF" w:rsidRDefault="00695FC9" w:rsidP="00E21453">
      <w:pPr>
        <w:pStyle w:val="Heading3"/>
        <w:rPr>
          <w:lang w:val="ru-RU"/>
        </w:rPr>
      </w:pPr>
      <w:r w:rsidRPr="008A4CCF">
        <w:rPr>
          <w:lang w:val="ru-RU"/>
        </w:rPr>
        <w:t>Автотранспорт доставки заказов должен быть оформлен в соответствии с фирменным стилем поставщика.</w:t>
      </w:r>
    </w:p>
    <w:p w14:paraId="0ED7947A" w14:textId="77777777" w:rsidR="00695FC9" w:rsidRPr="008A4CCF" w:rsidRDefault="00695FC9" w:rsidP="00695FC9">
      <w:pPr>
        <w:pStyle w:val="Heading2"/>
        <w:spacing w:after="60"/>
        <w:ind w:left="578" w:hanging="578"/>
        <w:rPr>
          <w:lang w:val="ru-RU"/>
        </w:rPr>
      </w:pPr>
      <w:r w:rsidRPr="008A4CCF">
        <w:rPr>
          <w:lang w:val="ru-RU"/>
        </w:rPr>
        <w:t>Фирменное место продаж должно соответствовать следующим требованиям:</w:t>
      </w:r>
    </w:p>
    <w:p w14:paraId="7F67D359" w14:textId="77777777" w:rsidR="00695FC9" w:rsidRPr="008A4CCF" w:rsidRDefault="00695FC9" w:rsidP="00E21453">
      <w:pPr>
        <w:pStyle w:val="Heading3"/>
        <w:rPr>
          <w:lang w:val="ru-RU"/>
        </w:rPr>
      </w:pPr>
      <w:r w:rsidRPr="008A4CCF">
        <w:rPr>
          <w:lang w:val="ru-RU"/>
        </w:rPr>
        <w:t>Внутреннее и внешнее оформление, выставочные образцы мебели, элементы декора, аксессуары, рекламные материалы, и прочие предметы и материалы, находяжиеся на торговой площади должны строго соответствовать дизайн-проекту фирменного места продаж, разработанному Поставщиком. Любые изменения в дизайн-проект должны быть письменно согласованы с Поставщиком;</w:t>
      </w:r>
    </w:p>
    <w:p w14:paraId="4D240507" w14:textId="0D868594" w:rsidR="00695FC9" w:rsidRPr="008A4CCF" w:rsidRDefault="00695FC9" w:rsidP="00E21453">
      <w:pPr>
        <w:pStyle w:val="Heading3"/>
        <w:rPr>
          <w:lang w:val="ru-RU"/>
        </w:rPr>
      </w:pPr>
      <w:r w:rsidRPr="008A4CCF">
        <w:rPr>
          <w:lang w:val="ru-RU"/>
        </w:rPr>
        <w:t xml:space="preserve">Выставочные образцы должны поддерживаться в исправном состоянии и чистоте. Срок использования выставочных образцов </w:t>
      </w:r>
      <w:r>
        <w:sym w:font="Symbol" w:char="F0BE"/>
      </w:r>
      <w:r w:rsidRPr="008A4CCF">
        <w:rPr>
          <w:lang w:val="ru-RU"/>
        </w:rPr>
        <w:t xml:space="preserve"> не более 24 месяцев. Наличие элементов</w:t>
      </w:r>
      <w:r w:rsidR="002E354D">
        <w:rPr>
          <w:lang w:val="ru-RU"/>
        </w:rPr>
        <w:t>, не относящихся к декорированию</w:t>
      </w:r>
      <w:r w:rsidRPr="008A4CCF">
        <w:rPr>
          <w:lang w:val="ru-RU"/>
        </w:rPr>
        <w:t xml:space="preserve"> мебели, в т.ч. в шкафах и других элементах композиции, запрещено.Иметь возможность и разрешение на размещение фирменной вывески с подсветкой на фасадной части здания;</w:t>
      </w:r>
    </w:p>
    <w:p w14:paraId="79E1B595" w14:textId="77777777" w:rsidR="00695FC9" w:rsidRPr="008A4CCF" w:rsidRDefault="00695FC9" w:rsidP="00E21453">
      <w:pPr>
        <w:pStyle w:val="Heading3"/>
        <w:rPr>
          <w:lang w:val="ru-RU"/>
        </w:rPr>
      </w:pPr>
      <w:r w:rsidRPr="008A4CCF">
        <w:rPr>
          <w:lang w:val="ru-RU"/>
        </w:rPr>
        <w:t>Помещение должно иметь высоту потолков не менее 270 см.</w:t>
      </w:r>
    </w:p>
    <w:p w14:paraId="62FFFF60" w14:textId="1F40DF19" w:rsidR="00695FC9" w:rsidRPr="008A4CCF" w:rsidRDefault="00695FC9" w:rsidP="00E21453">
      <w:pPr>
        <w:pStyle w:val="Heading3"/>
        <w:rPr>
          <w:lang w:val="ru-RU"/>
        </w:rPr>
      </w:pPr>
      <w:r w:rsidRPr="008A4CCF">
        <w:rPr>
          <w:lang w:val="ru-RU"/>
        </w:rPr>
        <w:t>Иметь рабочие места, оборудованных вычисл</w:t>
      </w:r>
      <w:r w:rsidR="002E354D">
        <w:rPr>
          <w:lang w:val="ru-RU"/>
        </w:rPr>
        <w:t>ительной техникой и программным</w:t>
      </w:r>
      <w:r w:rsidRPr="008A4CCF">
        <w:rPr>
          <w:lang w:val="ru-RU"/>
        </w:rPr>
        <w:t xml:space="preserve"> продуктом по моделированию жилого пространства, соответствующие максимальному количеству продавцов-консультантов, но не менее двух. </w:t>
      </w:r>
    </w:p>
    <w:p w14:paraId="11F4F599" w14:textId="77777777" w:rsidR="00695FC9" w:rsidRPr="008A4CCF" w:rsidRDefault="00695FC9" w:rsidP="00E21453">
      <w:pPr>
        <w:pStyle w:val="Heading3"/>
        <w:rPr>
          <w:lang w:val="ru-RU"/>
        </w:rPr>
      </w:pPr>
      <w:r w:rsidRPr="008A4CCF">
        <w:rPr>
          <w:lang w:val="ru-RU"/>
        </w:rPr>
        <w:t>Персонал, осуществляющий доставку и сборку мебели (Товаров категории 1 и 2) должен быть одет в фирменную одежду с элементами фирменного стиля Поставщика.</w:t>
      </w:r>
    </w:p>
    <w:p w14:paraId="7D7E9B63" w14:textId="77777777" w:rsidR="00695FC9" w:rsidRPr="008A4CCF" w:rsidRDefault="00695FC9" w:rsidP="00E21453">
      <w:pPr>
        <w:pStyle w:val="Heading3"/>
        <w:rPr>
          <w:lang w:val="ru-RU"/>
        </w:rPr>
      </w:pPr>
      <w:r w:rsidRPr="008A4CCF">
        <w:rPr>
          <w:lang w:val="ru-RU"/>
        </w:rPr>
        <w:t>Иметь в наличии каталоги, торговые классификаторы, рекламные материалы, предоставляемые Поставщиком, по всему ассортименту Товара;</w:t>
      </w:r>
    </w:p>
    <w:p w14:paraId="7D1C16A1" w14:textId="77777777" w:rsidR="00695FC9" w:rsidRDefault="00695FC9" w:rsidP="00E21453">
      <w:pPr>
        <w:pStyle w:val="Heading3"/>
      </w:pPr>
      <w:r>
        <w:t>Наличие информационных писем Поставщика.</w:t>
      </w:r>
    </w:p>
    <w:p w14:paraId="399D0D75" w14:textId="77777777" w:rsidR="00695FC9" w:rsidRPr="008A4CCF" w:rsidRDefault="00695FC9" w:rsidP="00E21453">
      <w:pPr>
        <w:pStyle w:val="Heading3"/>
        <w:rPr>
          <w:lang w:val="ru-RU"/>
        </w:rPr>
      </w:pPr>
      <w:r w:rsidRPr="008A4CCF">
        <w:rPr>
          <w:lang w:val="ru-RU"/>
        </w:rPr>
        <w:t>На подъездных автомагистралях должен быть размещен магистральный навигационный баннер с указателем и рекламной информацией, или иная наружная рекламная конструкция, выполненная в соответствии с предоставленным Поставщиком оригинал-макетом.</w:t>
      </w:r>
    </w:p>
    <w:p w14:paraId="591A1BCB" w14:textId="77777777" w:rsidR="00695FC9" w:rsidRPr="008A4CCF" w:rsidRDefault="00695FC9" w:rsidP="00695FC9">
      <w:pPr>
        <w:pStyle w:val="Heading1"/>
        <w:spacing w:before="240"/>
        <w:ind w:left="432" w:hanging="432"/>
        <w:rPr>
          <w:lang w:val="ru-RU"/>
        </w:rPr>
      </w:pPr>
      <w:r w:rsidRPr="008A4CCF">
        <w:rPr>
          <w:lang w:val="ru-RU"/>
        </w:rPr>
        <w:t>Требования при разработке дизайн-проекта.</w:t>
      </w:r>
    </w:p>
    <w:p w14:paraId="59A90FDD" w14:textId="47750C65" w:rsidR="00695FC9" w:rsidRPr="008A4CCF" w:rsidRDefault="00695FC9" w:rsidP="00E21453">
      <w:pPr>
        <w:pStyle w:val="Heading3"/>
        <w:rPr>
          <w:lang w:val="ru-RU"/>
        </w:rPr>
      </w:pPr>
      <w:r w:rsidRPr="008A4CCF">
        <w:rPr>
          <w:lang w:val="ru-RU"/>
        </w:rPr>
        <w:t>Для разработки дизайн-проекта Дилер предоставляет Поставщику Техническое Задание на разработку дизайн-проекта.</w:t>
      </w:r>
      <w:r w:rsidR="00C475F0" w:rsidRPr="00C475F0">
        <w:rPr>
          <w:lang w:val="ru-RU"/>
        </w:rPr>
        <w:t xml:space="preserve"> </w:t>
      </w:r>
      <w:r w:rsidR="00C475F0">
        <w:rPr>
          <w:lang w:val="ru-RU"/>
        </w:rPr>
        <w:t>Форма Технического Задания направляется Дилером Поставщику по запросу.</w:t>
      </w:r>
    </w:p>
    <w:p w14:paraId="45D27850" w14:textId="77777777" w:rsidR="00695FC9" w:rsidRPr="008A4CCF" w:rsidRDefault="00695FC9" w:rsidP="00E21453">
      <w:pPr>
        <w:pStyle w:val="Heading3"/>
        <w:rPr>
          <w:lang w:val="ru-RU"/>
        </w:rPr>
      </w:pPr>
      <w:r w:rsidRPr="008A4CCF">
        <w:rPr>
          <w:lang w:val="ru-RU"/>
        </w:rPr>
        <w:t>Поставщик на основе поступившего Технического Задания в течении 6 рабочих дней разрабатывает планировку фирменного места продаж и направляет её на согласование Дилеру.</w:t>
      </w:r>
    </w:p>
    <w:p w14:paraId="365E6589" w14:textId="77777777" w:rsidR="00695FC9" w:rsidRPr="008A4CCF" w:rsidRDefault="00695FC9" w:rsidP="00E21453">
      <w:pPr>
        <w:pStyle w:val="Heading3"/>
        <w:rPr>
          <w:lang w:val="ru-RU"/>
        </w:rPr>
      </w:pPr>
      <w:r w:rsidRPr="008A4CCF">
        <w:rPr>
          <w:lang w:val="ru-RU"/>
        </w:rPr>
        <w:t xml:space="preserve">Дилер согласовывает разработанную планировку ФМП в течении 2 рабочих дней, либо направляет Дилеру обоснованные замечания к планировке. </w:t>
      </w:r>
    </w:p>
    <w:p w14:paraId="5E6A15C1" w14:textId="77777777" w:rsidR="00695FC9" w:rsidRPr="008A4CCF" w:rsidRDefault="00695FC9" w:rsidP="00E21453">
      <w:pPr>
        <w:pStyle w:val="Heading3"/>
        <w:rPr>
          <w:lang w:val="ru-RU"/>
        </w:rPr>
      </w:pPr>
      <w:r w:rsidRPr="008A4CCF">
        <w:rPr>
          <w:lang w:val="ru-RU"/>
        </w:rPr>
        <w:t>Поставщик на основании согласованной Дилером планировки фирменного места продаж разрабатывает дизайн-проект в течении 6 рабочих дней и передает Дилеру для его реализации.</w:t>
      </w:r>
    </w:p>
    <w:p w14:paraId="26D176EA" w14:textId="77777777" w:rsidR="00695FC9" w:rsidRPr="008A4CCF" w:rsidRDefault="00695FC9" w:rsidP="00E21453">
      <w:pPr>
        <w:pStyle w:val="Heading3"/>
        <w:rPr>
          <w:lang w:val="ru-RU"/>
        </w:rPr>
      </w:pPr>
      <w:r w:rsidRPr="008A4CCF">
        <w:rPr>
          <w:lang w:val="ru-RU"/>
        </w:rPr>
        <w:t>После получении дизайн-проекта от Поставщика Дилер предоставляет Поставщику план мероприятий по открытию фирменного места продаж.</w:t>
      </w:r>
    </w:p>
    <w:p w14:paraId="4CCBB4C4" w14:textId="77777777" w:rsidR="00695FC9" w:rsidRPr="008A4CCF" w:rsidRDefault="00695FC9" w:rsidP="00695FC9">
      <w:pPr>
        <w:pStyle w:val="Heading1"/>
        <w:spacing w:before="240"/>
        <w:ind w:left="432" w:hanging="432"/>
        <w:rPr>
          <w:lang w:val="ru-RU"/>
        </w:rPr>
        <w:sectPr w:rsidR="00695FC9" w:rsidRPr="008A4CCF" w:rsidSect="00695FC9">
          <w:headerReference w:type="even" r:id="rId9"/>
          <w:headerReference w:type="default" r:id="rId10"/>
          <w:footerReference w:type="even" r:id="rId11"/>
          <w:footerReference w:type="default" r:id="rId12"/>
          <w:headerReference w:type="first" r:id="rId13"/>
          <w:pgSz w:w="11900" w:h="16840"/>
          <w:pgMar w:top="709" w:right="709" w:bottom="709" w:left="1985" w:header="708" w:footer="708" w:gutter="0"/>
          <w:cols w:space="708"/>
          <w:docGrid w:linePitch="360"/>
        </w:sectPr>
      </w:pPr>
    </w:p>
    <w:p w14:paraId="3DE2A12A" w14:textId="77777777" w:rsidR="00695FC9" w:rsidRPr="008A4CCF" w:rsidRDefault="00695FC9" w:rsidP="00695FC9">
      <w:pPr>
        <w:pStyle w:val="Heading1"/>
        <w:spacing w:before="240"/>
        <w:ind w:left="432" w:hanging="432"/>
        <w:rPr>
          <w:lang w:val="ru-RU"/>
        </w:rPr>
      </w:pPr>
      <w:r w:rsidRPr="008A4CCF">
        <w:rPr>
          <w:lang w:val="ru-RU"/>
        </w:rPr>
        <w:lastRenderedPageBreak/>
        <w:t>Критерии соответствия фирменного места продаж.</w:t>
      </w:r>
    </w:p>
    <w:p w14:paraId="3A4D998E" w14:textId="77777777" w:rsidR="00695FC9" w:rsidRPr="008A4CCF" w:rsidRDefault="00695FC9" w:rsidP="00695FC9">
      <w:pPr>
        <w:pStyle w:val="Heading2"/>
        <w:spacing w:after="60"/>
        <w:ind w:left="578" w:hanging="578"/>
        <w:rPr>
          <w:lang w:val="ru-RU"/>
        </w:rPr>
      </w:pPr>
      <w:r>
        <w:rPr>
          <w:lang w:val="ru-RU"/>
        </w:rPr>
        <w:t xml:space="preserve">Максимальная величина скидки, предоставляемой Поставщиком в соответствии с п. </w:t>
      </w:r>
      <w:r>
        <w:rPr>
          <w:lang w:val="ru-RU"/>
        </w:rPr>
        <w:fldChar w:fldCharType="begin"/>
      </w:r>
      <w:r>
        <w:rPr>
          <w:lang w:val="ru-RU"/>
        </w:rPr>
        <w:instrText xml:space="preserve"> REF _Ref252205369 \r \h </w:instrText>
      </w:r>
      <w:r>
        <w:rPr>
          <w:lang w:val="ru-RU"/>
        </w:rPr>
      </w:r>
      <w:r>
        <w:rPr>
          <w:lang w:val="ru-RU"/>
        </w:rPr>
        <w:fldChar w:fldCharType="separate"/>
      </w:r>
      <w:r w:rsidR="009F275D">
        <w:rPr>
          <w:lang w:val="ru-RU"/>
        </w:rPr>
        <w:t>1.2.2</w:t>
      </w:r>
      <w:r>
        <w:rPr>
          <w:lang w:val="ru-RU"/>
        </w:rPr>
        <w:fldChar w:fldCharType="end"/>
      </w:r>
      <w:r>
        <w:rPr>
          <w:lang w:val="ru-RU"/>
        </w:rPr>
        <w:t xml:space="preserve"> Приложения №А-1 к Дилерскому соглашению, составляет для фирменного места продаж Класса «А» (Высокий) — 6%, Класса «В» (Средний) — 4%.</w:t>
      </w:r>
    </w:p>
    <w:p w14:paraId="3A3BF461" w14:textId="77777777" w:rsidR="00695FC9" w:rsidRDefault="00695FC9" w:rsidP="00695FC9">
      <w:pPr>
        <w:pStyle w:val="Title"/>
        <w:rPr>
          <w:spacing w:val="0"/>
          <w:kern w:val="0"/>
          <w:sz w:val="18"/>
          <w:szCs w:val="26"/>
          <w:lang w:val="ru-RU"/>
        </w:rPr>
      </w:pPr>
    </w:p>
    <w:p w14:paraId="291B032F" w14:textId="77777777" w:rsidR="00695FC9" w:rsidRPr="008A4CCF" w:rsidRDefault="00695FC9" w:rsidP="00695FC9">
      <w:pPr>
        <w:rPr>
          <w:lang w:val="ru-RU"/>
        </w:rPr>
      </w:pPr>
      <w:r>
        <w:rPr>
          <w:szCs w:val="26"/>
          <w:lang w:val="ru-RU"/>
        </w:rPr>
        <w:br w:type="page"/>
      </w:r>
      <w:r w:rsidRPr="008A4CCF">
        <w:rPr>
          <w:lang w:val="ru-RU"/>
        </w:rPr>
        <w:lastRenderedPageBreak/>
        <w:t xml:space="preserve"> </w:t>
      </w:r>
    </w:p>
    <w:p w14:paraId="0C55E2AA" w14:textId="77777777" w:rsidR="00695FC9" w:rsidRPr="00912269" w:rsidRDefault="00695FC9" w:rsidP="00695FC9">
      <w:pPr>
        <w:pStyle w:val="Title"/>
        <w:rPr>
          <w:lang w:val="ru-RU"/>
        </w:rPr>
      </w:pPr>
      <w:r w:rsidRPr="008A4CCF">
        <w:rPr>
          <w:lang w:val="ru-RU"/>
        </w:rPr>
        <w:t xml:space="preserve">Приложение № А-3 </w:t>
      </w:r>
      <w:r w:rsidRPr="008A4CCF">
        <w:rPr>
          <w:lang w:val="ru-RU"/>
        </w:rPr>
        <w:br/>
        <w:t xml:space="preserve">к Дилерскому соглашению </w:t>
      </w:r>
      <w:r>
        <w:rPr>
          <w:lang w:val="ru-RU"/>
        </w:rPr>
        <w:t xml:space="preserve">№ </w:t>
      </w:r>
      <w:r>
        <w:rPr>
          <w:lang w:val="ru-RU"/>
        </w:rPr>
        <w:fldChar w:fldCharType="begin">
          <w:ffData>
            <w:name w:val="Text17"/>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31262D8" w14:textId="77777777" w:rsidTr="00695FC9">
        <w:trPr>
          <w:trHeight w:val="308"/>
        </w:trPr>
        <w:tc>
          <w:tcPr>
            <w:tcW w:w="4643" w:type="dxa"/>
          </w:tcPr>
          <w:p w14:paraId="55E55D43" w14:textId="77777777" w:rsidR="00695FC9" w:rsidRDefault="00695FC9" w:rsidP="00695FC9">
            <w:r>
              <w:t xml:space="preserve">г. Дятьково                                                                                              </w:t>
            </w:r>
          </w:p>
        </w:tc>
        <w:tc>
          <w:tcPr>
            <w:tcW w:w="4643" w:type="dxa"/>
          </w:tcPr>
          <w:p w14:paraId="5B37B472"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73669B62" w14:textId="77777777" w:rsidR="00695FC9" w:rsidRPr="008A4CCF" w:rsidRDefault="00695FC9" w:rsidP="00E21453">
      <w:pPr>
        <w:pStyle w:val="Heading1"/>
        <w:numPr>
          <w:ilvl w:val="0"/>
          <w:numId w:val="28"/>
        </w:numPr>
        <w:spacing w:before="240"/>
        <w:rPr>
          <w:lang w:val="ru-RU"/>
        </w:rPr>
      </w:pPr>
      <w:r w:rsidRPr="008A4CCF">
        <w:rPr>
          <w:lang w:val="ru-RU"/>
        </w:rPr>
        <w:t>Совместная рекламная и маркетинговая деятельность.</w:t>
      </w:r>
    </w:p>
    <w:p w14:paraId="4263F12B" w14:textId="77777777" w:rsidR="00695FC9" w:rsidRPr="008A4CCF" w:rsidRDefault="00695FC9" w:rsidP="00695FC9">
      <w:pPr>
        <w:pStyle w:val="Heading2"/>
        <w:numPr>
          <w:ilvl w:val="1"/>
          <w:numId w:val="5"/>
        </w:numPr>
        <w:spacing w:after="60"/>
        <w:rPr>
          <w:lang w:val="ru-RU"/>
        </w:rPr>
      </w:pPr>
      <w:r w:rsidRPr="008A4CCF">
        <w:rPr>
          <w:lang w:val="ru-RU"/>
        </w:rPr>
        <w:t>Дилер обязуется принимать участие в рекламно-маркетинговых мероприятиях, проводимых Поставщиком.</w:t>
      </w:r>
    </w:p>
    <w:p w14:paraId="0F27E50D" w14:textId="77777777" w:rsidR="00695FC9" w:rsidRPr="008A4CCF" w:rsidRDefault="00695FC9" w:rsidP="00695FC9">
      <w:pPr>
        <w:pStyle w:val="Heading2"/>
        <w:numPr>
          <w:ilvl w:val="1"/>
          <w:numId w:val="5"/>
        </w:numPr>
        <w:spacing w:after="60"/>
        <w:rPr>
          <w:lang w:val="ru-RU"/>
        </w:rPr>
      </w:pPr>
      <w:r w:rsidRPr="008A4CCF">
        <w:rPr>
          <w:lang w:val="ru-RU"/>
        </w:rPr>
        <w:t xml:space="preserve">Цели, условия и порядок проведения рекламных мероприятий указываются в соответствующих Регламентах, направляемых Дилеру Поставщиком. </w:t>
      </w:r>
    </w:p>
    <w:p w14:paraId="088AE2D1" w14:textId="77777777" w:rsidR="00695FC9" w:rsidRPr="008A4CCF" w:rsidRDefault="00695FC9" w:rsidP="00695FC9">
      <w:pPr>
        <w:pStyle w:val="Heading2"/>
        <w:numPr>
          <w:ilvl w:val="1"/>
          <w:numId w:val="5"/>
        </w:numPr>
        <w:spacing w:after="60"/>
        <w:rPr>
          <w:lang w:val="ru-RU"/>
        </w:rPr>
      </w:pPr>
      <w:r w:rsidRPr="008A4CCF">
        <w:rPr>
          <w:lang w:val="ru-RU"/>
        </w:rPr>
        <w:t>В ходе и по окончании проведения рекламно-маркетинговых мероприятий Дилер обязуется предоставить отчет о производстве и размещении рекламы на медианосителях, предусмотренных условиями рекламной кампании, в течение 15 дней с момента начала рекламной кампании.</w:t>
      </w:r>
    </w:p>
    <w:p w14:paraId="532C1D27" w14:textId="77777777" w:rsidR="00695FC9" w:rsidRPr="008A4CCF" w:rsidRDefault="00695FC9" w:rsidP="00695FC9">
      <w:pPr>
        <w:pStyle w:val="Heading2"/>
        <w:numPr>
          <w:ilvl w:val="1"/>
          <w:numId w:val="5"/>
        </w:numPr>
        <w:spacing w:after="60"/>
        <w:rPr>
          <w:lang w:val="ru-RU"/>
        </w:rPr>
      </w:pPr>
      <w:r w:rsidRPr="008A4CCF">
        <w:rPr>
          <w:lang w:val="ru-RU"/>
        </w:rPr>
        <w:t>Допускается размещение только рекламных материалов, разработанных и предоставленных Поставщиком в виде адаптированных макетов. Производство и размещение рекламных материалов Дилер осуществляет самостоятельно. Поставщик также предоставляет готовые рекламные материалы, которые Дилер оплачивает отдельно.</w:t>
      </w:r>
    </w:p>
    <w:p w14:paraId="5E6747F8" w14:textId="17110D14" w:rsidR="00695FC9" w:rsidRPr="008A4CCF" w:rsidRDefault="00695FC9" w:rsidP="00695FC9">
      <w:pPr>
        <w:pStyle w:val="Heading2"/>
        <w:numPr>
          <w:ilvl w:val="1"/>
          <w:numId w:val="5"/>
        </w:numPr>
        <w:spacing w:after="60"/>
        <w:rPr>
          <w:lang w:val="ru-RU"/>
        </w:rPr>
      </w:pPr>
      <w:r w:rsidRPr="008A4CCF">
        <w:rPr>
          <w:lang w:val="ru-RU"/>
        </w:rPr>
        <w:t>В случае самостоятельного изготовления рекламных носителей Дилер обязан согласовыв</w:t>
      </w:r>
      <w:r w:rsidR="00C475F0">
        <w:rPr>
          <w:lang w:val="ru-RU"/>
        </w:rPr>
        <w:t>ать с Поставщиком все рекламные</w:t>
      </w:r>
      <w:r w:rsidRPr="008A4CCF">
        <w:rPr>
          <w:lang w:val="ru-RU"/>
        </w:rPr>
        <w:t xml:space="preserve"> макеты, вывески и любые другие материалы, изготовленные с использованием товарных знаков, принадлежащих Поставщику.</w:t>
      </w:r>
    </w:p>
    <w:p w14:paraId="3B40D707" w14:textId="77777777" w:rsidR="00695FC9" w:rsidRPr="008A4CCF" w:rsidRDefault="00695FC9" w:rsidP="00695FC9">
      <w:pPr>
        <w:pStyle w:val="Heading2"/>
        <w:numPr>
          <w:ilvl w:val="1"/>
          <w:numId w:val="5"/>
        </w:numPr>
        <w:spacing w:after="60"/>
        <w:rPr>
          <w:lang w:val="ru-RU"/>
        </w:rPr>
      </w:pPr>
      <w:r w:rsidRPr="008A4CCF">
        <w:rPr>
          <w:lang w:val="ru-RU"/>
        </w:rPr>
        <w:t>Поставщик размещает на своем сайте информацию о фирменных местах продаж Дилера.</w:t>
      </w:r>
    </w:p>
    <w:p w14:paraId="4185EA87" w14:textId="77777777" w:rsidR="00695FC9" w:rsidRPr="008A4CCF" w:rsidRDefault="00695FC9" w:rsidP="00695FC9">
      <w:pPr>
        <w:pStyle w:val="Heading2"/>
        <w:numPr>
          <w:ilvl w:val="1"/>
          <w:numId w:val="5"/>
        </w:numPr>
        <w:spacing w:after="60"/>
        <w:rPr>
          <w:lang w:val="ru-RU"/>
        </w:rPr>
      </w:pPr>
      <w:r w:rsidRPr="008A4CCF">
        <w:rPr>
          <w:lang w:val="ru-RU"/>
        </w:rPr>
        <w:t>Дилер проводит рекламные кампании, направленные на продвижение Товара, только в соответствии с согласованным с Поставщиком медиапланом.</w:t>
      </w:r>
    </w:p>
    <w:p w14:paraId="498325B8" w14:textId="77777777" w:rsidR="00695FC9" w:rsidRDefault="00695FC9" w:rsidP="00695FC9">
      <w:pPr>
        <w:pStyle w:val="Heading2"/>
        <w:numPr>
          <w:ilvl w:val="1"/>
          <w:numId w:val="5"/>
        </w:numPr>
        <w:spacing w:after="60"/>
      </w:pPr>
      <w:r w:rsidRPr="008A4CCF">
        <w:rPr>
          <w:lang w:val="ru-RU"/>
        </w:rPr>
        <w:t>Д</w:t>
      </w:r>
      <w:r>
        <w:rPr>
          <w:lang w:val="ru-RU"/>
        </w:rPr>
        <w:t>илер</w:t>
      </w:r>
      <w:r w:rsidRPr="008A4CCF">
        <w:rPr>
          <w:lang w:val="ru-RU"/>
        </w:rPr>
        <w:t xml:space="preserve"> обязуется принимать участие в маркетинговых исследованиях, проводимых Поставщиком и предоставлять запрашиваемую </w:t>
      </w:r>
      <w:r>
        <w:t>Поставщиком информацию в согласованные сроки.</w:t>
      </w:r>
    </w:p>
    <w:p w14:paraId="474AD42B" w14:textId="77777777" w:rsidR="00695FC9" w:rsidRPr="00912269" w:rsidRDefault="00695FC9" w:rsidP="00695FC9">
      <w:pPr>
        <w:pStyle w:val="Title"/>
        <w:rPr>
          <w:lang w:val="ru-RU"/>
        </w:rPr>
      </w:pPr>
      <w:r w:rsidRPr="008A4CCF">
        <w:rPr>
          <w:lang w:val="ru-RU"/>
        </w:rPr>
        <w:br w:type="page"/>
      </w:r>
      <w:r w:rsidRPr="008A4CCF">
        <w:rPr>
          <w:lang w:val="ru-RU"/>
        </w:rPr>
        <w:lastRenderedPageBreak/>
        <w:t xml:space="preserve">Приложение № А-4 </w:t>
      </w:r>
      <w:r w:rsidRPr="008A4CCF">
        <w:rPr>
          <w:lang w:val="ru-RU"/>
        </w:rPr>
        <w:br/>
        <w:t xml:space="preserve">к Дилерскому соглашению </w:t>
      </w:r>
      <w:r>
        <w:rPr>
          <w:lang w:val="ru-RU"/>
        </w:rPr>
        <w:t xml:space="preserve">№ </w:t>
      </w:r>
      <w:r>
        <w:rPr>
          <w:lang w:val="ru-RU"/>
        </w:rPr>
        <w:fldChar w:fldCharType="begin">
          <w:ffData>
            <w:name w:val="Text18"/>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0357E45" w14:textId="77777777" w:rsidTr="00695FC9">
        <w:trPr>
          <w:trHeight w:val="308"/>
        </w:trPr>
        <w:tc>
          <w:tcPr>
            <w:tcW w:w="4643" w:type="dxa"/>
          </w:tcPr>
          <w:p w14:paraId="1CBA44AC" w14:textId="77777777" w:rsidR="00695FC9" w:rsidRDefault="00695FC9" w:rsidP="00695FC9">
            <w:r>
              <w:t xml:space="preserve">г. Дятьково                                                                                              </w:t>
            </w:r>
          </w:p>
        </w:tc>
        <w:tc>
          <w:tcPr>
            <w:tcW w:w="4643" w:type="dxa"/>
          </w:tcPr>
          <w:p w14:paraId="30E9462A"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1F39DBB5" w14:textId="77777777" w:rsidR="00695FC9" w:rsidRDefault="00695FC9" w:rsidP="00E21453">
      <w:pPr>
        <w:pStyle w:val="Heading1"/>
        <w:numPr>
          <w:ilvl w:val="0"/>
          <w:numId w:val="29"/>
        </w:numPr>
        <w:spacing w:before="240"/>
      </w:pPr>
      <w:r>
        <w:t>Требования по регулярно</w:t>
      </w:r>
      <w:r w:rsidRPr="00E21453">
        <w:rPr>
          <w:lang w:val="ru-RU"/>
        </w:rPr>
        <w:t>й</w:t>
      </w:r>
      <w:r>
        <w:t xml:space="preserve"> аттестации персонала</w:t>
      </w:r>
    </w:p>
    <w:p w14:paraId="09AE82E7" w14:textId="08EF6C52" w:rsidR="00695FC9" w:rsidRPr="008A4CCF" w:rsidRDefault="00695FC9" w:rsidP="00695FC9">
      <w:pPr>
        <w:pStyle w:val="Heading2"/>
        <w:numPr>
          <w:ilvl w:val="1"/>
          <w:numId w:val="5"/>
        </w:numPr>
        <w:spacing w:after="60"/>
        <w:rPr>
          <w:lang w:val="ru-RU"/>
        </w:rPr>
      </w:pPr>
      <w:r w:rsidRPr="008A4CCF">
        <w:rPr>
          <w:lang w:val="ru-RU"/>
        </w:rPr>
        <w:t>П</w:t>
      </w:r>
      <w:r>
        <w:rPr>
          <w:lang w:val="ru-RU"/>
        </w:rPr>
        <w:t>оставщик</w:t>
      </w:r>
      <w:r w:rsidRPr="008A4CCF">
        <w:rPr>
          <w:lang w:val="ru-RU"/>
        </w:rPr>
        <w:t xml:space="preserve"> предоставляет Д</w:t>
      </w:r>
      <w:r w:rsidR="00BF1DA7">
        <w:rPr>
          <w:lang w:val="ru-RU"/>
        </w:rPr>
        <w:t>илеру</w:t>
      </w:r>
      <w:r w:rsidRPr="008A4CCF">
        <w:rPr>
          <w:lang w:val="ru-RU"/>
        </w:rPr>
        <w:t xml:space="preserve"> подробную программу семинаров, проводимую в консультационном    центре П</w:t>
      </w:r>
      <w:r>
        <w:rPr>
          <w:lang w:val="ru-RU"/>
        </w:rPr>
        <w:t>оставщика</w:t>
      </w:r>
      <w:r w:rsidRPr="008A4CCF">
        <w:rPr>
          <w:lang w:val="ru-RU"/>
        </w:rPr>
        <w:t>, и подписывает с Д</w:t>
      </w:r>
      <w:r w:rsidR="00BF1DA7">
        <w:rPr>
          <w:lang w:val="ru-RU"/>
        </w:rPr>
        <w:t>илером</w:t>
      </w:r>
      <w:r w:rsidRPr="008A4CCF">
        <w:rPr>
          <w:lang w:val="ru-RU"/>
        </w:rPr>
        <w:t xml:space="preserve"> Договор на оказание консультационных услуг. </w:t>
      </w:r>
      <w:r w:rsidR="00BF1DA7" w:rsidRPr="008A4CCF">
        <w:rPr>
          <w:lang w:val="ru-RU"/>
        </w:rPr>
        <w:t>Услуги считаются</w:t>
      </w:r>
      <w:r w:rsidRPr="008A4CCF">
        <w:rPr>
          <w:lang w:val="ru-RU"/>
        </w:rPr>
        <w:t xml:space="preserve"> оказанными с момента подписания обеими сторонами Акта приема-передачи услуг.</w:t>
      </w:r>
    </w:p>
    <w:p w14:paraId="06E0991C" w14:textId="05B83D20"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проводить консультационные семинары, согласно расписанию всех    предлагаемых курсов для и продавцов-консультантов Д</w:t>
      </w:r>
      <w:r w:rsidR="00BF1DA7">
        <w:rPr>
          <w:lang w:val="ru-RU"/>
        </w:rPr>
        <w:t>илера</w:t>
      </w:r>
      <w:r w:rsidRPr="008A4CCF">
        <w:rPr>
          <w:lang w:val="ru-RU"/>
        </w:rPr>
        <w:t xml:space="preserve">, которое находится на электронном ресурсе СДО </w:t>
      </w:r>
      <w:r>
        <w:t>http</w:t>
      </w:r>
      <w:r w:rsidRPr="008A4CCF">
        <w:rPr>
          <w:lang w:val="ru-RU"/>
        </w:rPr>
        <w:t>://</w:t>
      </w:r>
      <w:r>
        <w:t>sdo</w:t>
      </w:r>
      <w:r w:rsidRPr="008A4CCF">
        <w:rPr>
          <w:lang w:val="ru-RU"/>
        </w:rPr>
        <w:t>.</w:t>
      </w:r>
      <w:r>
        <w:t>dmi</w:t>
      </w:r>
      <w:r w:rsidRPr="008A4CCF">
        <w:rPr>
          <w:lang w:val="ru-RU"/>
        </w:rPr>
        <w:t>-</w:t>
      </w:r>
      <w:r>
        <w:t>group</w:t>
      </w:r>
      <w:r w:rsidRPr="008A4CCF">
        <w:rPr>
          <w:lang w:val="ru-RU"/>
        </w:rPr>
        <w:t>.</w:t>
      </w:r>
      <w:r>
        <w:t>ru</w:t>
      </w:r>
      <w:r w:rsidRPr="008A4CCF">
        <w:rPr>
          <w:lang w:val="ru-RU"/>
        </w:rPr>
        <w:t>.</w:t>
      </w:r>
    </w:p>
    <w:p w14:paraId="715E7BB2" w14:textId="4F508363"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вести форум на ресурсе СДО </w:t>
      </w:r>
      <w:r>
        <w:t>http</w:t>
      </w:r>
      <w:r w:rsidRPr="008A4CCF">
        <w:rPr>
          <w:lang w:val="ru-RU"/>
        </w:rPr>
        <w:t>://</w:t>
      </w:r>
      <w:r>
        <w:t>sdo</w:t>
      </w:r>
      <w:r w:rsidRPr="008A4CCF">
        <w:rPr>
          <w:lang w:val="ru-RU"/>
        </w:rPr>
        <w:t>.</w:t>
      </w:r>
      <w:r>
        <w:t>dmi</w:t>
      </w:r>
      <w:r w:rsidRPr="008A4CCF">
        <w:rPr>
          <w:lang w:val="ru-RU"/>
        </w:rPr>
        <w:t>-</w:t>
      </w:r>
      <w:r>
        <w:t>group</w:t>
      </w:r>
      <w:r w:rsidRPr="008A4CCF">
        <w:rPr>
          <w:lang w:val="ru-RU"/>
        </w:rPr>
        <w:t>.</w:t>
      </w:r>
      <w:r>
        <w:t>ru</w:t>
      </w:r>
      <w:r w:rsidR="00BF1DA7">
        <w:rPr>
          <w:lang w:val="ru-RU"/>
        </w:rPr>
        <w:t>, куда</w:t>
      </w:r>
      <w:r w:rsidRPr="008A4CCF">
        <w:rPr>
          <w:lang w:val="ru-RU"/>
        </w:rPr>
        <w:t xml:space="preserve"> Д</w:t>
      </w:r>
      <w:r w:rsidR="00BF1DA7">
        <w:rPr>
          <w:lang w:val="ru-RU"/>
        </w:rPr>
        <w:t>илер</w:t>
      </w:r>
      <w:r w:rsidRPr="008A4CCF">
        <w:rPr>
          <w:lang w:val="ru-RU"/>
        </w:rPr>
        <w:t xml:space="preserve"> может направить свой вопрос по продукции П</w:t>
      </w:r>
      <w:r>
        <w:rPr>
          <w:lang w:val="ru-RU"/>
        </w:rPr>
        <w:t>оставщика</w:t>
      </w:r>
      <w:r w:rsidRPr="008A4CCF">
        <w:rPr>
          <w:lang w:val="ru-RU"/>
        </w:rPr>
        <w:t>.</w:t>
      </w:r>
    </w:p>
    <w:p w14:paraId="50BC422A" w14:textId="10021318"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предоставить Д</w:t>
      </w:r>
      <w:r w:rsidR="00BF1DA7">
        <w:rPr>
          <w:lang w:val="ru-RU"/>
        </w:rPr>
        <w:t>илеру</w:t>
      </w:r>
      <w:r w:rsidRPr="008A4CCF">
        <w:rPr>
          <w:lang w:val="ru-RU"/>
        </w:rPr>
        <w:t xml:space="preserve"> </w:t>
      </w:r>
      <w:r w:rsidR="00C475F0" w:rsidRPr="008A4CCF">
        <w:rPr>
          <w:lang w:val="ru-RU"/>
        </w:rPr>
        <w:t>необходимую</w:t>
      </w:r>
      <w:r w:rsidR="00C475F0">
        <w:rPr>
          <w:lang w:val="ru-RU"/>
        </w:rPr>
        <w:t xml:space="preserve"> для работы </w:t>
      </w:r>
      <w:r w:rsidRPr="008A4CCF">
        <w:rPr>
          <w:lang w:val="ru-RU"/>
        </w:rPr>
        <w:t xml:space="preserve">методическую литературу в электронном </w:t>
      </w:r>
      <w:r w:rsidR="00C475F0" w:rsidRPr="008A4CCF">
        <w:rPr>
          <w:lang w:val="ru-RU"/>
        </w:rPr>
        <w:t xml:space="preserve">виде, </w:t>
      </w:r>
    </w:p>
    <w:p w14:paraId="614331AD" w14:textId="21ECF6F8" w:rsidR="00695FC9" w:rsidRPr="008A4CCF" w:rsidRDefault="00C475F0" w:rsidP="00695FC9">
      <w:pPr>
        <w:pStyle w:val="Heading2"/>
        <w:spacing w:after="60"/>
        <w:ind w:left="578" w:hanging="578"/>
        <w:rPr>
          <w:lang w:val="ru-RU"/>
        </w:rPr>
      </w:pPr>
      <w:r>
        <w:rPr>
          <w:lang w:val="ru-RU"/>
        </w:rPr>
        <w:t>Все продавцы-консультанты</w:t>
      </w:r>
      <w:r w:rsidR="00695FC9" w:rsidRPr="008A4CCF">
        <w:rPr>
          <w:lang w:val="ru-RU"/>
        </w:rPr>
        <w:t xml:space="preserve"> Д</w:t>
      </w:r>
      <w:r w:rsidR="00BF1DA7">
        <w:rPr>
          <w:lang w:val="ru-RU"/>
        </w:rPr>
        <w:t>илера</w:t>
      </w:r>
      <w:r w:rsidR="00695FC9" w:rsidRPr="008A4CCF">
        <w:rPr>
          <w:lang w:val="ru-RU"/>
        </w:rPr>
        <w:t xml:space="preserve"> обязаны иметь сертификаты, дающее право работать с продукцией П</w:t>
      </w:r>
      <w:r w:rsidR="00695FC9">
        <w:rPr>
          <w:lang w:val="ru-RU"/>
        </w:rPr>
        <w:t>оставщика.</w:t>
      </w:r>
      <w:r w:rsidR="00695FC9" w:rsidRPr="008A4CCF">
        <w:rPr>
          <w:lang w:val="ru-RU"/>
        </w:rPr>
        <w:t xml:space="preserve">  </w:t>
      </w:r>
    </w:p>
    <w:p w14:paraId="69D5B3AE" w14:textId="35A0CF64" w:rsidR="00695FC9" w:rsidRPr="008A4CCF" w:rsidRDefault="00695FC9" w:rsidP="00695FC9">
      <w:pPr>
        <w:pStyle w:val="Heading2"/>
        <w:spacing w:after="60"/>
        <w:ind w:left="578" w:hanging="578"/>
        <w:rPr>
          <w:lang w:val="ru-RU"/>
        </w:rPr>
      </w:pPr>
      <w:r w:rsidRPr="008A4CCF">
        <w:rPr>
          <w:lang w:val="ru-RU"/>
        </w:rPr>
        <w:t>Д</w:t>
      </w:r>
      <w:r w:rsidR="00BF1DA7">
        <w:rPr>
          <w:lang w:val="ru-RU"/>
        </w:rPr>
        <w:t>илер</w:t>
      </w:r>
      <w:r w:rsidRPr="008A4CCF">
        <w:rPr>
          <w:lang w:val="ru-RU"/>
        </w:rPr>
        <w:t xml:space="preserve"> обязуется не позднее 3-х месяцев с момента приема на работу нового сотрудника на должность продавца-консультанта подать заявку на получении консультации по программе №1 «Базовый курс» (утвержд</w:t>
      </w:r>
      <w:r w:rsidR="00C475F0">
        <w:rPr>
          <w:lang w:val="ru-RU"/>
        </w:rPr>
        <w:t>енная форма заявки, присылается</w:t>
      </w:r>
      <w:r w:rsidRPr="008A4CCF">
        <w:rPr>
          <w:lang w:val="ru-RU"/>
        </w:rPr>
        <w:t xml:space="preserve"> на эл. адрес </w:t>
      </w:r>
      <w:r>
        <w:t>education</w:t>
      </w:r>
      <w:r w:rsidRPr="008A4CCF">
        <w:rPr>
          <w:lang w:val="ru-RU"/>
        </w:rPr>
        <w:t>@</w:t>
      </w:r>
      <w:r>
        <w:t>dmi</w:t>
      </w:r>
      <w:r w:rsidRPr="008A4CCF">
        <w:rPr>
          <w:lang w:val="ru-RU"/>
        </w:rPr>
        <w:t>-</w:t>
      </w:r>
      <w:r>
        <w:t>group</w:t>
      </w:r>
      <w:r w:rsidRPr="008A4CCF">
        <w:rPr>
          <w:lang w:val="ru-RU"/>
        </w:rPr>
        <w:t>.</w:t>
      </w:r>
      <w:r>
        <w:t>ru</w:t>
      </w:r>
      <w:r w:rsidRPr="008A4CCF">
        <w:rPr>
          <w:lang w:val="ru-RU"/>
        </w:rPr>
        <w:t>). По факту получения заявки П</w:t>
      </w:r>
      <w:r w:rsidR="00BF1DA7">
        <w:rPr>
          <w:lang w:val="ru-RU"/>
        </w:rPr>
        <w:t>оставщик</w:t>
      </w:r>
      <w:r w:rsidRPr="008A4CCF">
        <w:rPr>
          <w:lang w:val="ru-RU"/>
        </w:rPr>
        <w:t xml:space="preserve"> обязуется провести психолог</w:t>
      </w:r>
      <w:r w:rsidR="00C475F0">
        <w:rPr>
          <w:lang w:val="ru-RU"/>
        </w:rPr>
        <w:t>ическое тестирование на предмет</w:t>
      </w:r>
      <w:r w:rsidRPr="008A4CCF">
        <w:rPr>
          <w:lang w:val="ru-RU"/>
        </w:rPr>
        <w:t xml:space="preserve"> соответствия данного сотрудника «Психологическому портрету продавца», что позволит выявить его потенциал в должности продавца- консультанта. </w:t>
      </w:r>
    </w:p>
    <w:p w14:paraId="465B0163" w14:textId="77777777" w:rsidR="00695FC9" w:rsidRPr="008A4CCF" w:rsidRDefault="00695FC9" w:rsidP="00695FC9">
      <w:pPr>
        <w:pStyle w:val="Heading2"/>
        <w:spacing w:after="60"/>
        <w:ind w:left="578" w:hanging="578"/>
        <w:rPr>
          <w:lang w:val="ru-RU"/>
        </w:rPr>
      </w:pPr>
      <w:r w:rsidRPr="008A4CCF">
        <w:rPr>
          <w:lang w:val="ru-RU"/>
        </w:rPr>
        <w:t xml:space="preserve">Каждый продавец обязан изучить программу №1 «Базовый курс» в любой удобной форме:      </w:t>
      </w:r>
    </w:p>
    <w:p w14:paraId="2C511160" w14:textId="77777777" w:rsidR="00695FC9" w:rsidRPr="008A4CCF" w:rsidRDefault="00695FC9" w:rsidP="00E21453">
      <w:pPr>
        <w:pStyle w:val="Heading3"/>
        <w:rPr>
          <w:lang w:val="ru-RU"/>
        </w:rPr>
      </w:pPr>
      <w:r w:rsidRPr="008A4CCF">
        <w:rPr>
          <w:lang w:val="ru-RU"/>
        </w:rPr>
        <w:t xml:space="preserve">Самостоятельно по предоставленным методическим пособиям, </w:t>
      </w:r>
    </w:p>
    <w:p w14:paraId="3D14649F" w14:textId="6F78CA20" w:rsidR="00695FC9" w:rsidRDefault="00C475F0" w:rsidP="00E21453">
      <w:pPr>
        <w:pStyle w:val="Heading3"/>
      </w:pPr>
      <w:r>
        <w:rPr>
          <w:lang w:val="ru-RU"/>
        </w:rPr>
        <w:t>удаленно</w:t>
      </w:r>
      <w:r w:rsidR="00695FC9">
        <w:t xml:space="preserve">,  </w:t>
      </w:r>
    </w:p>
    <w:p w14:paraId="5264EBF2" w14:textId="77777777" w:rsidR="00695FC9" w:rsidRPr="008A4CCF" w:rsidRDefault="00695FC9" w:rsidP="00E21453">
      <w:pPr>
        <w:pStyle w:val="Heading3"/>
        <w:rPr>
          <w:lang w:val="ru-RU"/>
        </w:rPr>
      </w:pPr>
      <w:r w:rsidRPr="008A4CCF">
        <w:rPr>
          <w:lang w:val="ru-RU"/>
        </w:rPr>
        <w:t xml:space="preserve">Очно – выездное или на территории консультационного центра </w:t>
      </w:r>
    </w:p>
    <w:p w14:paraId="04BC87FF" w14:textId="0D7B16BC" w:rsidR="00695FC9" w:rsidRPr="008A4CCF" w:rsidRDefault="00695FC9" w:rsidP="00695FC9">
      <w:pPr>
        <w:pStyle w:val="Heading2"/>
        <w:spacing w:after="60"/>
        <w:ind w:left="578" w:hanging="578"/>
        <w:rPr>
          <w:lang w:val="ru-RU"/>
        </w:rPr>
      </w:pPr>
      <w:r w:rsidRPr="008A4CCF">
        <w:rPr>
          <w:lang w:val="ru-RU"/>
        </w:rPr>
        <w:t>После изуче</w:t>
      </w:r>
      <w:r w:rsidR="00C475F0">
        <w:rPr>
          <w:lang w:val="ru-RU"/>
        </w:rPr>
        <w:t>ния программы №1 «Базовый курс»</w:t>
      </w:r>
      <w:r w:rsidRPr="008A4CCF">
        <w:rPr>
          <w:lang w:val="ru-RU"/>
        </w:rPr>
        <w:t xml:space="preserve"> в течение 14 календарных дней продавец-консультант должен п</w:t>
      </w:r>
      <w:r w:rsidR="00C475F0">
        <w:rPr>
          <w:lang w:val="ru-RU"/>
        </w:rPr>
        <w:t xml:space="preserve">ройти онлайн-тестирование </w:t>
      </w:r>
      <w:r w:rsidRPr="008A4CCF">
        <w:rPr>
          <w:lang w:val="ru-RU"/>
        </w:rPr>
        <w:t>на ресурсе СДО П</w:t>
      </w:r>
      <w:r w:rsidR="00C475F0">
        <w:rPr>
          <w:lang w:val="ru-RU"/>
        </w:rPr>
        <w:t>оставщика</w:t>
      </w:r>
      <w:r w:rsidRPr="008A4CCF">
        <w:rPr>
          <w:lang w:val="ru-RU"/>
        </w:rPr>
        <w:t>.</w:t>
      </w:r>
    </w:p>
    <w:p w14:paraId="4FB9F663" w14:textId="19181A97" w:rsidR="00695FC9" w:rsidRPr="008A4CCF" w:rsidRDefault="00695FC9" w:rsidP="00695FC9">
      <w:pPr>
        <w:pStyle w:val="Heading2"/>
        <w:spacing w:after="60"/>
        <w:ind w:left="578" w:hanging="578"/>
        <w:rPr>
          <w:lang w:val="ru-RU"/>
        </w:rPr>
      </w:pPr>
      <w:r w:rsidRPr="008A4CCF">
        <w:rPr>
          <w:lang w:val="ru-RU"/>
        </w:rPr>
        <w:t>При положительном результате тестирования и в</w:t>
      </w:r>
      <w:r w:rsidR="00C475F0">
        <w:rPr>
          <w:lang w:val="ru-RU"/>
        </w:rPr>
        <w:t>ыполнении условий сертификации,</w:t>
      </w:r>
      <w:r w:rsidRPr="008A4CCF">
        <w:rPr>
          <w:lang w:val="ru-RU"/>
        </w:rPr>
        <w:t xml:space="preserve"> продавец-консультант получает сертификат, подтверждаю</w:t>
      </w:r>
      <w:r w:rsidR="00C475F0">
        <w:rPr>
          <w:lang w:val="ru-RU"/>
        </w:rPr>
        <w:t>щий право работать с продукцией</w:t>
      </w:r>
      <w:r w:rsidRPr="008A4CCF">
        <w:rPr>
          <w:lang w:val="ru-RU"/>
        </w:rPr>
        <w:t xml:space="preserve"> </w:t>
      </w:r>
      <w:r w:rsidR="00C475F0" w:rsidRPr="008A4CCF">
        <w:rPr>
          <w:lang w:val="ru-RU"/>
        </w:rPr>
        <w:t>П</w:t>
      </w:r>
      <w:r w:rsidR="00C475F0">
        <w:rPr>
          <w:lang w:val="ru-RU"/>
        </w:rPr>
        <w:t>оставщика.</w:t>
      </w:r>
    </w:p>
    <w:p w14:paraId="2C2E0903" w14:textId="7A0B0ED2" w:rsidR="00695FC9" w:rsidRPr="008A4CCF" w:rsidRDefault="00695FC9" w:rsidP="00695FC9">
      <w:pPr>
        <w:pStyle w:val="Heading2"/>
        <w:spacing w:after="60"/>
        <w:ind w:left="578" w:hanging="578"/>
        <w:rPr>
          <w:lang w:val="ru-RU"/>
        </w:rPr>
      </w:pPr>
      <w:r w:rsidRPr="008A4CCF">
        <w:rPr>
          <w:lang w:val="ru-RU"/>
        </w:rPr>
        <w:t>Поставщик оставляет за собой право уменьшить скидку до 2 % на основании отчетов по результатам проверки по программам «Тайный покупатель», «Тайный обзвон» при выявлении несоответствий «Ста</w:t>
      </w:r>
      <w:r w:rsidR="00C475F0">
        <w:rPr>
          <w:lang w:val="ru-RU"/>
        </w:rPr>
        <w:t>ндартам и правилам обслуживания</w:t>
      </w:r>
      <w:r w:rsidRPr="008A4CCF">
        <w:rPr>
          <w:lang w:val="ru-RU"/>
        </w:rPr>
        <w:t xml:space="preserve"> розничных покупателей».</w:t>
      </w:r>
    </w:p>
    <w:p w14:paraId="7D1C71C8" w14:textId="2E65C511" w:rsidR="00695FC9" w:rsidRPr="008A4CCF" w:rsidRDefault="00695FC9" w:rsidP="00695FC9">
      <w:pPr>
        <w:pStyle w:val="Heading2"/>
        <w:spacing w:after="60"/>
        <w:ind w:left="578" w:hanging="578"/>
        <w:rPr>
          <w:lang w:val="ru-RU"/>
        </w:rPr>
      </w:pPr>
      <w:r w:rsidRPr="008A4CCF">
        <w:rPr>
          <w:lang w:val="ru-RU"/>
        </w:rPr>
        <w:t>П</w:t>
      </w:r>
      <w:r w:rsidR="00C475F0">
        <w:rPr>
          <w:lang w:val="ru-RU"/>
        </w:rPr>
        <w:t>оставщик</w:t>
      </w:r>
      <w:r w:rsidRPr="008A4CCF">
        <w:rPr>
          <w:lang w:val="ru-RU"/>
        </w:rPr>
        <w:t xml:space="preserve"> рекомендует Д</w:t>
      </w:r>
      <w:r w:rsidR="00BF1DA7">
        <w:rPr>
          <w:lang w:val="ru-RU"/>
        </w:rPr>
        <w:t>илеру</w:t>
      </w:r>
      <w:r w:rsidRPr="008A4CCF">
        <w:rPr>
          <w:lang w:val="ru-RU"/>
        </w:rPr>
        <w:t xml:space="preserve"> напра</w:t>
      </w:r>
      <w:r w:rsidR="00C475F0">
        <w:rPr>
          <w:lang w:val="ru-RU"/>
        </w:rPr>
        <w:t>вить сотрудника, отвечающего за</w:t>
      </w:r>
      <w:r w:rsidRPr="008A4CCF">
        <w:rPr>
          <w:lang w:val="ru-RU"/>
        </w:rPr>
        <w:t xml:space="preserve"> ведение продаж</w:t>
      </w:r>
      <w:r w:rsidR="00C475F0">
        <w:rPr>
          <w:lang w:val="ru-RU"/>
        </w:rPr>
        <w:t xml:space="preserve"> в рознице продукции Поставщика</w:t>
      </w:r>
      <w:r w:rsidRPr="008A4CCF">
        <w:rPr>
          <w:lang w:val="ru-RU"/>
        </w:rPr>
        <w:t xml:space="preserve"> в консультационный центр для усвоения материалов</w:t>
      </w:r>
      <w:r w:rsidR="00BF1DA7">
        <w:rPr>
          <w:lang w:val="ru-RU"/>
        </w:rPr>
        <w:t xml:space="preserve"> по программе №1 «Базовый курс»</w:t>
      </w:r>
      <w:r w:rsidRPr="008A4CCF">
        <w:rPr>
          <w:lang w:val="ru-RU"/>
        </w:rPr>
        <w:t xml:space="preserve">, </w:t>
      </w:r>
      <w:r w:rsidR="00D64EA1">
        <w:rPr>
          <w:lang w:val="ru-RU"/>
        </w:rPr>
        <w:t>а так</w:t>
      </w:r>
      <w:r w:rsidR="00BF1DA7">
        <w:rPr>
          <w:lang w:val="ru-RU"/>
        </w:rPr>
        <w:t>же программы «Эффективный</w:t>
      </w:r>
      <w:r w:rsidRPr="008A4CCF">
        <w:rPr>
          <w:lang w:val="ru-RU"/>
        </w:rPr>
        <w:t xml:space="preserve"> м</w:t>
      </w:r>
      <w:r w:rsidR="00D64EA1">
        <w:rPr>
          <w:lang w:val="ru-RU"/>
        </w:rPr>
        <w:t>енеджмент в розничных продажах»</w:t>
      </w:r>
      <w:r w:rsidRPr="008A4CCF">
        <w:rPr>
          <w:lang w:val="ru-RU"/>
        </w:rPr>
        <w:t>.</w:t>
      </w:r>
    </w:p>
    <w:p w14:paraId="57AF9499" w14:textId="4731D3F9" w:rsidR="00695FC9" w:rsidRPr="00D64EA1" w:rsidRDefault="00695FC9" w:rsidP="007F2D03">
      <w:pPr>
        <w:pStyle w:val="Heading2"/>
        <w:spacing w:after="60"/>
        <w:ind w:left="578" w:hanging="578"/>
        <w:rPr>
          <w:rFonts w:ascii="Times New Roman" w:hAnsi="Times New Roman"/>
          <w:spacing w:val="-4"/>
          <w:lang w:val="ru-RU"/>
        </w:rPr>
      </w:pPr>
      <w:r w:rsidRPr="00BF1DA7">
        <w:rPr>
          <w:lang w:val="ru-RU"/>
        </w:rPr>
        <w:t>П</w:t>
      </w:r>
      <w:r w:rsidR="00BF1DA7" w:rsidRPr="00BF1DA7">
        <w:rPr>
          <w:lang w:val="ru-RU"/>
        </w:rPr>
        <w:t>оставщик</w:t>
      </w:r>
      <w:r w:rsidRPr="00BF1DA7">
        <w:rPr>
          <w:lang w:val="ru-RU"/>
        </w:rPr>
        <w:t xml:space="preserve"> может предоставить Д</w:t>
      </w:r>
      <w:r w:rsidR="00BF1DA7" w:rsidRPr="00BF1DA7">
        <w:rPr>
          <w:lang w:val="ru-RU"/>
        </w:rPr>
        <w:t>илеру</w:t>
      </w:r>
      <w:r w:rsidRPr="00BF1DA7">
        <w:rPr>
          <w:lang w:val="ru-RU"/>
        </w:rPr>
        <w:t xml:space="preserve"> консультационные услуги по дополнительным программам на отдельных договорных условиях. </w:t>
      </w:r>
    </w:p>
    <w:sectPr w:rsidR="00695FC9" w:rsidRPr="00D64EA1" w:rsidSect="000F60B9">
      <w:headerReference w:type="even" r:id="rId14"/>
      <w:headerReference w:type="default" r:id="rId15"/>
      <w:footerReference w:type="even" r:id="rId16"/>
      <w:footerReference w:type="default" r:id="rId17"/>
      <w:headerReference w:type="first" r:id="rId18"/>
      <w:footerReference w:type="first" r:id="rId19"/>
      <w:pgSz w:w="11900" w:h="16840"/>
      <w:pgMar w:top="709" w:right="709" w:bottom="709"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20558" w14:textId="77777777" w:rsidR="007F2D03" w:rsidRDefault="007F2D03" w:rsidP="00E62740">
      <w:r>
        <w:separator/>
      </w:r>
    </w:p>
  </w:endnote>
  <w:endnote w:type="continuationSeparator" w:id="0">
    <w:p w14:paraId="01A9ABF4" w14:textId="77777777" w:rsidR="007F2D03" w:rsidRDefault="007F2D03" w:rsidP="00E6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CY">
    <w:panose1 w:val="00000400000000000000"/>
    <w:charset w:val="59"/>
    <w:family w:val="auto"/>
    <w:pitch w:val="variable"/>
    <w:sig w:usb0="00000203" w:usb1="00000000" w:usb2="00000000" w:usb3="00000000" w:csb0="000001C6"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A6677" w14:textId="77777777" w:rsidR="007F2D03" w:rsidRDefault="007F2D03" w:rsidP="00695F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89B98D" w14:textId="77777777" w:rsidR="007F2D03" w:rsidRDefault="007F2D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D924" w14:textId="77777777" w:rsidR="007F2D03" w:rsidRDefault="007F2D03" w:rsidP="00695FC9">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EB50B5">
      <w:rPr>
        <w:rStyle w:val="PageNumber"/>
        <w:noProof/>
      </w:rPr>
      <w:t>15</w:t>
    </w:r>
    <w:r>
      <w:rPr>
        <w:rStyle w:val="PageNumber"/>
      </w:rPr>
      <w:fldChar w:fldCharType="end"/>
    </w:r>
    <w:r>
      <w:rPr>
        <w:rStyle w:val="PageNumbe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711"/>
    </w:tblGrid>
    <w:tr w:rsidR="007F2D03" w14:paraId="61BEA1CB" w14:textId="77777777" w:rsidTr="00695FC9">
      <w:tc>
        <w:tcPr>
          <w:tcW w:w="4711" w:type="dxa"/>
        </w:tcPr>
        <w:p w14:paraId="7F674391" w14:textId="77777777" w:rsidR="007F2D03" w:rsidRDefault="007F2D03" w:rsidP="00695FC9">
          <w:pPr>
            <w:pStyle w:val="Footer"/>
            <w:spacing w:before="480"/>
          </w:pPr>
          <w:r>
            <w:t>..............................................................</w:t>
          </w:r>
        </w:p>
      </w:tc>
      <w:tc>
        <w:tcPr>
          <w:tcW w:w="4711" w:type="dxa"/>
        </w:tcPr>
        <w:p w14:paraId="37981DDE" w14:textId="77777777" w:rsidR="007F2D03" w:rsidRDefault="007F2D03" w:rsidP="00695FC9">
          <w:pPr>
            <w:pStyle w:val="Footer"/>
            <w:spacing w:before="480"/>
            <w:jc w:val="right"/>
          </w:pPr>
          <w:r>
            <w:t>..............................................................</w:t>
          </w:r>
        </w:p>
      </w:tc>
    </w:tr>
  </w:tbl>
  <w:p w14:paraId="6951C1E9" w14:textId="77777777" w:rsidR="007F2D03" w:rsidRDefault="007F2D0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BD4A0" w14:textId="77777777" w:rsidR="007F2D03" w:rsidRDefault="007F2D0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711"/>
    </w:tblGrid>
    <w:tr w:rsidR="007F2D03" w14:paraId="268DDF41" w14:textId="77777777" w:rsidTr="00E62740">
      <w:tc>
        <w:tcPr>
          <w:tcW w:w="4711" w:type="dxa"/>
        </w:tcPr>
        <w:p w14:paraId="082A3257" w14:textId="41BA8AA8" w:rsidR="007F2D03" w:rsidRDefault="007F2D03" w:rsidP="00E62740">
          <w:pPr>
            <w:pStyle w:val="Footer"/>
            <w:spacing w:before="480"/>
          </w:pPr>
          <w:r>
            <w:t>..............................................................</w:t>
          </w:r>
        </w:p>
      </w:tc>
      <w:tc>
        <w:tcPr>
          <w:tcW w:w="4711" w:type="dxa"/>
        </w:tcPr>
        <w:p w14:paraId="55D9FB63" w14:textId="20FE5997" w:rsidR="007F2D03" w:rsidRDefault="007F2D03" w:rsidP="00E62740">
          <w:pPr>
            <w:pStyle w:val="Footer"/>
            <w:spacing w:before="480"/>
            <w:jc w:val="right"/>
          </w:pPr>
          <w:r>
            <w:t>..............................................................</w:t>
          </w:r>
        </w:p>
      </w:tc>
    </w:tr>
  </w:tbl>
  <w:p w14:paraId="78C63731" w14:textId="77777777" w:rsidR="007F2D03" w:rsidRDefault="007F2D0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A60DE" w14:textId="77777777" w:rsidR="007F2D03" w:rsidRDefault="007F2D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8F730" w14:textId="77777777" w:rsidR="007F2D03" w:rsidRDefault="007F2D03" w:rsidP="00E62740">
      <w:r>
        <w:separator/>
      </w:r>
    </w:p>
  </w:footnote>
  <w:footnote w:type="continuationSeparator" w:id="0">
    <w:p w14:paraId="6E628AD6" w14:textId="77777777" w:rsidR="007F2D03" w:rsidRDefault="007F2D03" w:rsidP="00E627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17566" w14:textId="37D7ADA0" w:rsidR="007F2D03" w:rsidRDefault="007F2D03">
    <w:pPr>
      <w:pStyle w:val="Header"/>
    </w:pPr>
    <w:r>
      <w:rPr>
        <w:noProof/>
      </w:rPr>
      <mc:AlternateContent>
        <mc:Choice Requires="wps">
          <w:drawing>
            <wp:anchor distT="0" distB="0" distL="114300" distR="114300" simplePos="0" relativeHeight="251660288" behindDoc="0" locked="0" layoutInCell="1" allowOverlap="1" wp14:anchorId="22C43BF8" wp14:editId="280A8D33">
              <wp:simplePos x="0" y="0"/>
              <wp:positionH relativeFrom="column">
                <wp:posOffset>0</wp:posOffset>
              </wp:positionH>
              <wp:positionV relativeFrom="paragraph">
                <wp:posOffset>0</wp:posOffset>
              </wp:positionV>
              <wp:extent cx="914400" cy="914400"/>
              <wp:effectExtent l="0" t="0" r="0" b="0"/>
              <wp:wrapNone/>
              <wp:docPr id="3"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40AC8C7" id="_x0000_t202" coordsize="21600,21600" o:spt="202" path="m,l,21600r21600,l21600,xe">
              <v:stroke joinstyle="miter"/>
              <v:path gradientshapeok="t" o:connecttype="rect"/>
            </v:shapetype>
            <v:shape id="WordArt 8" o:spid="_x0000_s1026" type="#_x0000_t202" style="position:absolute;margin-left:0;margin-top:0;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" filled="f" stroked="f">
              <o:lock v:ext="edit" text="t" shapetype="t"/>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0BA40" w14:textId="2EC451B9" w:rsidR="007F2D03" w:rsidRDefault="007F2D03">
    <w:pPr>
      <w:pStyle w:val="Header"/>
    </w:pPr>
    <w:r>
      <w:rPr>
        <w:noProof/>
      </w:rPr>
      <mc:AlternateContent>
        <mc:Choice Requires="wps">
          <w:drawing>
            <wp:anchor distT="0" distB="0" distL="114300" distR="114300" simplePos="0" relativeHeight="251658240" behindDoc="0" locked="0" layoutInCell="1" allowOverlap="1" wp14:anchorId="5D3D6D89" wp14:editId="45E2F456">
              <wp:simplePos x="0" y="0"/>
              <wp:positionH relativeFrom="column">
                <wp:posOffset>0</wp:posOffset>
              </wp:positionH>
              <wp:positionV relativeFrom="paragraph">
                <wp:posOffset>0</wp:posOffset>
              </wp:positionV>
              <wp:extent cx="914400" cy="914400"/>
              <wp:effectExtent l="0" t="0" r="0" b="0"/>
              <wp:wrapNone/>
              <wp:docPr id="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211143" id="_x0000_t202" coordsize="21600,21600" o:spt="202" path="m,l,21600r21600,l21600,xe">
              <v:stroke joinstyle="miter"/>
              <v:path gradientshapeok="t" o:connecttype="rect"/>
            </v:shapetype>
            <v:shape id="WordArt 7" o:spid="_x0000_s1026" type="#_x0000_t202" style="position:absolute;margin-left:0;margin-top:0;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" filled="f" stroked="f">
              <o:lock v:ext="edit" text="t" shapetype="t"/>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F59A2" w14:textId="41493771" w:rsidR="007F2D03" w:rsidRDefault="007F2D03">
    <w:pPr>
      <w:pStyle w:val="Header"/>
    </w:pPr>
    <w:r>
      <w:rPr>
        <w:noProof/>
      </w:rPr>
      <mc:AlternateContent>
        <mc:Choice Requires="wps">
          <w:drawing>
            <wp:anchor distT="0" distB="0" distL="114300" distR="114300" simplePos="0" relativeHeight="251661312" behindDoc="0" locked="0" layoutInCell="1" allowOverlap="1" wp14:anchorId="18A015CF" wp14:editId="03391E3A">
              <wp:simplePos x="0" y="0"/>
              <wp:positionH relativeFrom="column">
                <wp:posOffset>0</wp:posOffset>
              </wp:positionH>
              <wp:positionV relativeFrom="paragraph">
                <wp:posOffset>0</wp:posOffset>
              </wp:positionV>
              <wp:extent cx="914400" cy="914400"/>
              <wp:effectExtent l="0" t="0" r="0" b="0"/>
              <wp:wrapNone/>
              <wp:docPr id="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C7F4A15" id="_x0000_t202" coordsize="21600,21600" o:spt="202" path="m,l,21600r21600,l21600,xe">
              <v:stroke joinstyle="miter"/>
              <v:path gradientshapeok="t" o:connecttype="rect"/>
            </v:shapetype>
            <v:shape id="WordArt 9"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" filled="f" stroked="f">
              <o:lock v:ext="edit" text="t" shapetype="t"/>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2F8ED" w14:textId="77777777" w:rsidR="007F2D03" w:rsidRDefault="007F2D0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2CD6" w14:textId="77777777" w:rsidR="007F2D03" w:rsidRDefault="007F2D03">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96158" w14:textId="77777777" w:rsidR="007F2D03" w:rsidRDefault="007F2D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B400FC74"/>
    <w:name w:val="WW8Num2"/>
    <w:lvl w:ilvl="0">
      <w:start w:val="1"/>
      <w:numFmt w:val="decimal"/>
      <w:lvlText w:val="%1."/>
      <w:lvlJc w:val="left"/>
      <w:pPr>
        <w:tabs>
          <w:tab w:val="num" w:pos="360"/>
        </w:tabs>
        <w:ind w:left="360" w:hanging="360"/>
      </w:pPr>
      <w:rPr>
        <w:b w:val="0"/>
      </w:rPr>
    </w:lvl>
  </w:abstractNum>
  <w:abstractNum w:abstractNumId="1">
    <w:nsid w:val="00000003"/>
    <w:multiLevelType w:val="singleLevel"/>
    <w:tmpl w:val="00000003"/>
    <w:name w:val="WW8Num3"/>
    <w:lvl w:ilvl="0">
      <w:start w:val="1"/>
      <w:numFmt w:val="bullet"/>
      <w:lvlText w:val="–"/>
      <w:lvlJc w:val="left"/>
      <w:pPr>
        <w:tabs>
          <w:tab w:val="num" w:pos="1440"/>
        </w:tabs>
        <w:ind w:left="1440" w:hanging="360"/>
      </w:pPr>
      <w:rPr>
        <w:rFonts w:ascii="Times New Roman" w:hAnsi="Times New Roman"/>
        <w:b/>
        <w:i w:val="0"/>
        <w:color w:val="800000"/>
        <w:sz w:val="26"/>
        <w:szCs w:val="26"/>
      </w:rPr>
    </w:lvl>
  </w:abstractNum>
  <w:abstractNum w:abstractNumId="2">
    <w:nsid w:val="00000004"/>
    <w:multiLevelType w:val="singleLevel"/>
    <w:tmpl w:val="00000004"/>
    <w:name w:val="WW8Num4"/>
    <w:lvl w:ilvl="0">
      <w:start w:val="1"/>
      <w:numFmt w:val="bullet"/>
      <w:lvlText w:val="–"/>
      <w:lvlJc w:val="left"/>
      <w:pPr>
        <w:tabs>
          <w:tab w:val="num" w:pos="1440"/>
        </w:tabs>
        <w:ind w:left="1440" w:hanging="360"/>
      </w:pPr>
      <w:rPr>
        <w:rFonts w:ascii="Times New Roman" w:hAnsi="Times New Roman"/>
        <w:b/>
        <w:color w:val="800000"/>
        <w:sz w:val="26"/>
        <w:szCs w:val="26"/>
      </w:rPr>
    </w:lvl>
  </w:abstractNum>
  <w:abstractNum w:abstractNumId="3">
    <w:nsid w:val="00000005"/>
    <w:multiLevelType w:val="singleLevel"/>
    <w:tmpl w:val="00000005"/>
    <w:name w:val="WW8Num5"/>
    <w:lvl w:ilvl="0">
      <w:start w:val="1"/>
      <w:numFmt w:val="bullet"/>
      <w:lvlText w:val="–"/>
      <w:lvlJc w:val="left"/>
      <w:pPr>
        <w:tabs>
          <w:tab w:val="num" w:pos="1440"/>
        </w:tabs>
        <w:ind w:left="1440" w:hanging="360"/>
      </w:pPr>
      <w:rPr>
        <w:rFonts w:ascii="Times New Roman" w:hAnsi="Times New Roman"/>
        <w:b/>
        <w:i w:val="0"/>
        <w:color w:val="800000"/>
        <w:sz w:val="26"/>
        <w:szCs w:val="26"/>
      </w:rPr>
    </w:lvl>
  </w:abstractNum>
  <w:abstractNum w:abstractNumId="4">
    <w:nsid w:val="00000006"/>
    <w:multiLevelType w:val="singleLevel"/>
    <w:tmpl w:val="00000006"/>
    <w:name w:val="WW8Num6"/>
    <w:lvl w:ilvl="0">
      <w:start w:val="1"/>
      <w:numFmt w:val="bullet"/>
      <w:lvlText w:val="–"/>
      <w:lvlJc w:val="left"/>
      <w:pPr>
        <w:tabs>
          <w:tab w:val="num" w:pos="1440"/>
        </w:tabs>
        <w:ind w:left="1440" w:hanging="360"/>
      </w:pPr>
      <w:rPr>
        <w:rFonts w:ascii="Times New Roman" w:hAnsi="Times New Roman"/>
        <w:b/>
        <w:i w:val="0"/>
        <w:color w:val="800000"/>
        <w:sz w:val="22"/>
        <w:szCs w:val="22"/>
      </w:rPr>
    </w:lvl>
  </w:abstractNum>
  <w:abstractNum w:abstractNumId="5">
    <w:nsid w:val="00000007"/>
    <w:multiLevelType w:val="multilevel"/>
    <w:tmpl w:val="00000007"/>
    <w:name w:val="WW8Num7"/>
    <w:lvl w:ilvl="0">
      <w:start w:val="1"/>
      <w:numFmt w:val="bullet"/>
      <w:lvlText w:val=""/>
      <w:lvlJc w:val="left"/>
      <w:pPr>
        <w:tabs>
          <w:tab w:val="num" w:pos="1276"/>
        </w:tabs>
        <w:ind w:left="1276" w:hanging="567"/>
      </w:pPr>
      <w:rPr>
        <w:rFonts w:ascii="Symbol" w:hAnsi="Symbol"/>
        <w:b w:val="0"/>
        <w:i w:val="0"/>
        <w:color w:val="800000"/>
        <w:sz w:val="22"/>
        <w:szCs w:val="22"/>
      </w:rPr>
    </w:lvl>
    <w:lvl w:ilvl="1">
      <w:start w:val="1"/>
      <w:numFmt w:val="decimal"/>
      <w:lvlText w:val="%2)"/>
      <w:lvlJc w:val="left"/>
      <w:pPr>
        <w:tabs>
          <w:tab w:val="num" w:pos="284"/>
        </w:tabs>
        <w:ind w:left="284" w:hanging="284"/>
      </w:pPr>
      <w:rPr>
        <w:sz w:val="22"/>
        <w:szCs w:val="22"/>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b w:val="0"/>
        <w:i w:val="0"/>
        <w:color w:val="800000"/>
        <w:sz w:val="22"/>
        <w:szCs w:val="22"/>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b w:val="0"/>
        <w:i w:val="0"/>
        <w:color w:val="800000"/>
        <w:sz w:val="22"/>
        <w:szCs w:val="22"/>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8"/>
    <w:multiLevelType w:val="singleLevel"/>
    <w:tmpl w:val="00000008"/>
    <w:name w:val="WW8Num8"/>
    <w:lvl w:ilvl="0">
      <w:start w:val="1"/>
      <w:numFmt w:val="bullet"/>
      <w:lvlText w:val="–"/>
      <w:lvlJc w:val="left"/>
      <w:pPr>
        <w:tabs>
          <w:tab w:val="num" w:pos="1440"/>
        </w:tabs>
        <w:ind w:left="1440" w:hanging="360"/>
      </w:pPr>
      <w:rPr>
        <w:rFonts w:ascii="Times New Roman" w:hAnsi="Times New Roman"/>
        <w:b w:val="0"/>
        <w:sz w:val="22"/>
        <w:szCs w:val="22"/>
      </w:rPr>
    </w:lvl>
  </w:abstractNum>
  <w:abstractNum w:abstractNumId="7">
    <w:nsid w:val="00000009"/>
    <w:multiLevelType w:val="singleLevel"/>
    <w:tmpl w:val="00000009"/>
    <w:name w:val="WW8Num9"/>
    <w:lvl w:ilvl="0">
      <w:start w:val="1"/>
      <w:numFmt w:val="bullet"/>
      <w:lvlText w:val="–"/>
      <w:lvlJc w:val="left"/>
      <w:pPr>
        <w:tabs>
          <w:tab w:val="num" w:pos="1440"/>
        </w:tabs>
        <w:ind w:left="1440" w:hanging="360"/>
      </w:pPr>
      <w:rPr>
        <w:rFonts w:ascii="Times New Roman" w:hAnsi="Times New Roman"/>
        <w:b/>
        <w:color w:val="800000"/>
        <w:sz w:val="26"/>
        <w:szCs w:val="26"/>
      </w:rPr>
    </w:lvl>
  </w:abstractNum>
  <w:abstractNum w:abstractNumId="8">
    <w:nsid w:val="0000000A"/>
    <w:multiLevelType w:val="singleLevel"/>
    <w:tmpl w:val="0000000A"/>
    <w:name w:val="WW8Num10"/>
    <w:lvl w:ilvl="0">
      <w:start w:val="1"/>
      <w:numFmt w:val="bullet"/>
      <w:lvlText w:val=""/>
      <w:lvlJc w:val="left"/>
      <w:pPr>
        <w:tabs>
          <w:tab w:val="num" w:pos="1276"/>
        </w:tabs>
        <w:ind w:left="1276" w:hanging="567"/>
      </w:pPr>
      <w:rPr>
        <w:rFonts w:ascii="Symbol" w:hAnsi="Symbol"/>
        <w:b/>
        <w:i w:val="0"/>
        <w:color w:val="800000"/>
      </w:rPr>
    </w:lvl>
  </w:abstractNum>
  <w:abstractNum w:abstractNumId="9">
    <w:nsid w:val="0000000B"/>
    <w:multiLevelType w:val="singleLevel"/>
    <w:tmpl w:val="0000000B"/>
    <w:name w:val="WW8Num11"/>
    <w:lvl w:ilvl="0">
      <w:start w:val="1"/>
      <w:numFmt w:val="bullet"/>
      <w:lvlText w:val=""/>
      <w:lvlJc w:val="left"/>
      <w:pPr>
        <w:tabs>
          <w:tab w:val="num" w:pos="1276"/>
        </w:tabs>
        <w:ind w:left="1276" w:hanging="567"/>
      </w:pPr>
      <w:rPr>
        <w:rFonts w:ascii="Symbol" w:hAnsi="Symbol"/>
        <w:b/>
        <w:i w:val="0"/>
        <w:color w:val="800000"/>
        <w:sz w:val="26"/>
        <w:szCs w:val="26"/>
      </w:rPr>
    </w:lvl>
  </w:abstractNum>
  <w:abstractNum w:abstractNumId="10">
    <w:nsid w:val="0AA16862"/>
    <w:multiLevelType w:val="hybridMultilevel"/>
    <w:tmpl w:val="A188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595368"/>
    <w:multiLevelType w:val="hybridMultilevel"/>
    <w:tmpl w:val="A3B4DCD4"/>
    <w:lvl w:ilvl="0" w:tplc="2D4C1018">
      <w:start w:val="1"/>
      <w:numFmt w:val="decimal"/>
      <w:lvlText w:val="%1."/>
      <w:lvlJc w:val="left"/>
      <w:pPr>
        <w:tabs>
          <w:tab w:val="num" w:pos="720"/>
        </w:tabs>
        <w:ind w:left="720" w:hanging="360"/>
      </w:pPr>
      <w:rPr>
        <w:rFonts w:hint="default"/>
        <w:color w:val="000000"/>
      </w:rPr>
    </w:lvl>
    <w:lvl w:ilvl="1" w:tplc="E894F770">
      <w:numFmt w:val="none"/>
      <w:lvlText w:val=""/>
      <w:lvlJc w:val="left"/>
      <w:pPr>
        <w:tabs>
          <w:tab w:val="num" w:pos="360"/>
        </w:tabs>
      </w:pPr>
    </w:lvl>
    <w:lvl w:ilvl="2" w:tplc="4CC6CB0A">
      <w:numFmt w:val="none"/>
      <w:lvlText w:val=""/>
      <w:lvlJc w:val="left"/>
      <w:pPr>
        <w:tabs>
          <w:tab w:val="num" w:pos="360"/>
        </w:tabs>
      </w:pPr>
    </w:lvl>
    <w:lvl w:ilvl="3" w:tplc="FB5A641C">
      <w:numFmt w:val="none"/>
      <w:lvlText w:val=""/>
      <w:lvlJc w:val="left"/>
      <w:pPr>
        <w:tabs>
          <w:tab w:val="num" w:pos="360"/>
        </w:tabs>
      </w:pPr>
    </w:lvl>
    <w:lvl w:ilvl="4" w:tplc="03B46584">
      <w:numFmt w:val="none"/>
      <w:lvlText w:val=""/>
      <w:lvlJc w:val="left"/>
      <w:pPr>
        <w:tabs>
          <w:tab w:val="num" w:pos="360"/>
        </w:tabs>
      </w:pPr>
    </w:lvl>
    <w:lvl w:ilvl="5" w:tplc="E020E4A4">
      <w:numFmt w:val="none"/>
      <w:lvlText w:val=""/>
      <w:lvlJc w:val="left"/>
      <w:pPr>
        <w:tabs>
          <w:tab w:val="num" w:pos="360"/>
        </w:tabs>
      </w:pPr>
    </w:lvl>
    <w:lvl w:ilvl="6" w:tplc="ECC62A72">
      <w:numFmt w:val="none"/>
      <w:lvlText w:val=""/>
      <w:lvlJc w:val="left"/>
      <w:pPr>
        <w:tabs>
          <w:tab w:val="num" w:pos="360"/>
        </w:tabs>
      </w:pPr>
    </w:lvl>
    <w:lvl w:ilvl="7" w:tplc="B22CC2DA">
      <w:numFmt w:val="none"/>
      <w:lvlText w:val=""/>
      <w:lvlJc w:val="left"/>
      <w:pPr>
        <w:tabs>
          <w:tab w:val="num" w:pos="360"/>
        </w:tabs>
      </w:pPr>
    </w:lvl>
    <w:lvl w:ilvl="8" w:tplc="D30897BA">
      <w:numFmt w:val="none"/>
      <w:lvlText w:val=""/>
      <w:lvlJc w:val="left"/>
      <w:pPr>
        <w:tabs>
          <w:tab w:val="num" w:pos="360"/>
        </w:tabs>
      </w:pPr>
    </w:lvl>
  </w:abstractNum>
  <w:abstractNum w:abstractNumId="12">
    <w:nsid w:val="189255FF"/>
    <w:multiLevelType w:val="hybridMultilevel"/>
    <w:tmpl w:val="20F25B6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1BCA3FB0"/>
    <w:multiLevelType w:val="hybridMultilevel"/>
    <w:tmpl w:val="EF344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781CB6"/>
    <w:multiLevelType w:val="hybridMultilevel"/>
    <w:tmpl w:val="3F364A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D97"/>
    <w:multiLevelType w:val="multilevel"/>
    <w:tmpl w:val="333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895198"/>
    <w:multiLevelType w:val="hybridMultilevel"/>
    <w:tmpl w:val="FE0476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21A11"/>
    <w:multiLevelType w:val="multilevel"/>
    <w:tmpl w:val="8C1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D2DCB"/>
    <w:multiLevelType w:val="hybridMultilevel"/>
    <w:tmpl w:val="2072FC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81231D"/>
    <w:multiLevelType w:val="multilevel"/>
    <w:tmpl w:val="B50AC5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21B2D05"/>
    <w:multiLevelType w:val="multilevel"/>
    <w:tmpl w:val="EF3444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20"/>
  </w:num>
  <w:num w:numId="4">
    <w:abstractNumId w:val="1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1"/>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num>
  <w:num w:numId="13">
    <w:abstractNumId w:val="10"/>
  </w:num>
  <w:num w:numId="14">
    <w:abstractNumId w:val="18"/>
  </w:num>
  <w:num w:numId="15">
    <w:abstractNumId w:val="0"/>
  </w:num>
  <w:num w:numId="16">
    <w:abstractNumId w:val="1"/>
  </w:num>
  <w:num w:numId="17">
    <w:abstractNumId w:val="9"/>
  </w:num>
  <w:num w:numId="18">
    <w:abstractNumId w:val="8"/>
  </w:num>
  <w:num w:numId="19">
    <w:abstractNumId w:val="5"/>
  </w:num>
  <w:num w:numId="20">
    <w:abstractNumId w:val="4"/>
  </w:num>
  <w:num w:numId="21">
    <w:abstractNumId w:val="6"/>
  </w:num>
  <w:num w:numId="22">
    <w:abstractNumId w:val="2"/>
  </w:num>
  <w:num w:numId="23">
    <w:abstractNumId w:val="3"/>
  </w:num>
  <w:num w:numId="24">
    <w:abstractNumId w:val="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hideSpellingErrors/>
  <w:activeWritingStyle w:appName="MSWord" w:lang="en-US" w:vendorID="64" w:dllVersion="131078" w:nlCheck="1" w:checkStyle="1"/>
  <w:activeWritingStyle w:appName="MSWord" w:lang="ru-RU" w:vendorID="64" w:dllVersion="131078"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E4"/>
    <w:rsid w:val="00000233"/>
    <w:rsid w:val="0000044F"/>
    <w:rsid w:val="00006AD6"/>
    <w:rsid w:val="00020D37"/>
    <w:rsid w:val="000532F3"/>
    <w:rsid w:val="0008494F"/>
    <w:rsid w:val="000B674B"/>
    <w:rsid w:val="000E35FC"/>
    <w:rsid w:val="000F0B4F"/>
    <w:rsid w:val="000F360C"/>
    <w:rsid w:val="000F60B9"/>
    <w:rsid w:val="00190BE3"/>
    <w:rsid w:val="001D6D52"/>
    <w:rsid w:val="002B6B6C"/>
    <w:rsid w:val="002C4B41"/>
    <w:rsid w:val="002C55BE"/>
    <w:rsid w:val="002C69D2"/>
    <w:rsid w:val="002E354D"/>
    <w:rsid w:val="002F7C77"/>
    <w:rsid w:val="00313C6A"/>
    <w:rsid w:val="003754A9"/>
    <w:rsid w:val="003E03B4"/>
    <w:rsid w:val="003F6178"/>
    <w:rsid w:val="00413B68"/>
    <w:rsid w:val="00447C79"/>
    <w:rsid w:val="00485DC3"/>
    <w:rsid w:val="00565AB2"/>
    <w:rsid w:val="00685C60"/>
    <w:rsid w:val="00695FC9"/>
    <w:rsid w:val="006D700F"/>
    <w:rsid w:val="006F0065"/>
    <w:rsid w:val="00707071"/>
    <w:rsid w:val="00763707"/>
    <w:rsid w:val="00797BDD"/>
    <w:rsid w:val="007B78CF"/>
    <w:rsid w:val="007F2D03"/>
    <w:rsid w:val="007F2E29"/>
    <w:rsid w:val="00817F0E"/>
    <w:rsid w:val="00841474"/>
    <w:rsid w:val="00885708"/>
    <w:rsid w:val="008A1AEC"/>
    <w:rsid w:val="008A4CCF"/>
    <w:rsid w:val="008C4BA5"/>
    <w:rsid w:val="008E3BD5"/>
    <w:rsid w:val="0092204E"/>
    <w:rsid w:val="00923E20"/>
    <w:rsid w:val="0094670D"/>
    <w:rsid w:val="00962403"/>
    <w:rsid w:val="00984A49"/>
    <w:rsid w:val="009A7B9A"/>
    <w:rsid w:val="009B6365"/>
    <w:rsid w:val="009C44C8"/>
    <w:rsid w:val="009E2798"/>
    <w:rsid w:val="009F1B0B"/>
    <w:rsid w:val="009F275D"/>
    <w:rsid w:val="00A17298"/>
    <w:rsid w:val="00A53C40"/>
    <w:rsid w:val="00A819DB"/>
    <w:rsid w:val="00A93EE8"/>
    <w:rsid w:val="00AA4392"/>
    <w:rsid w:val="00AF0C81"/>
    <w:rsid w:val="00B45E87"/>
    <w:rsid w:val="00B66C99"/>
    <w:rsid w:val="00B80FE4"/>
    <w:rsid w:val="00B92789"/>
    <w:rsid w:val="00BA761F"/>
    <w:rsid w:val="00BB3D37"/>
    <w:rsid w:val="00BB50A6"/>
    <w:rsid w:val="00BB7A0F"/>
    <w:rsid w:val="00BC4772"/>
    <w:rsid w:val="00BE5410"/>
    <w:rsid w:val="00BF1DA7"/>
    <w:rsid w:val="00BF1F0B"/>
    <w:rsid w:val="00C473C4"/>
    <w:rsid w:val="00C475F0"/>
    <w:rsid w:val="00CF22F8"/>
    <w:rsid w:val="00D308B7"/>
    <w:rsid w:val="00D32743"/>
    <w:rsid w:val="00D34C51"/>
    <w:rsid w:val="00D64EA1"/>
    <w:rsid w:val="00D745B4"/>
    <w:rsid w:val="00E21453"/>
    <w:rsid w:val="00E62740"/>
    <w:rsid w:val="00E839D9"/>
    <w:rsid w:val="00EB50B5"/>
    <w:rsid w:val="00EE1434"/>
    <w:rsid w:val="00F0105D"/>
    <w:rsid w:val="00F2717F"/>
    <w:rsid w:val="00F5361B"/>
    <w:rsid w:val="00F87E7B"/>
    <w:rsid w:val="00FD0459"/>
    <w:rsid w:val="00FD055B"/>
    <w:rsid w:val="00FF4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69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74"/>
    <w:pPr>
      <w:jc w:val="both"/>
    </w:pPr>
    <w:rPr>
      <w:sz w:val="18"/>
    </w:rPr>
  </w:style>
  <w:style w:type="paragraph" w:styleId="Heading1">
    <w:name w:val="heading 1"/>
    <w:basedOn w:val="Normal"/>
    <w:next w:val="Normal"/>
    <w:link w:val="Heading1Char"/>
    <w:uiPriority w:val="9"/>
    <w:qFormat/>
    <w:rsid w:val="00841474"/>
    <w:pPr>
      <w:keepNext/>
      <w:keepLines/>
      <w:numPr>
        <w:numId w:val="1"/>
      </w:numPr>
      <w:spacing w:before="120" w:after="120"/>
      <w:ind w:left="431" w:hanging="431"/>
      <w:outlineLvl w:val="0"/>
    </w:pPr>
    <w:rPr>
      <w:rFonts w:eastAsiaTheme="majorEastAsia" w:cstheme="majorBidi"/>
      <w:b/>
      <w:bCs/>
      <w:sz w:val="22"/>
      <w:szCs w:val="32"/>
    </w:rPr>
  </w:style>
  <w:style w:type="paragraph" w:styleId="Heading2">
    <w:name w:val="heading 2"/>
    <w:basedOn w:val="Normal"/>
    <w:next w:val="Normal"/>
    <w:link w:val="Heading2Char"/>
    <w:uiPriority w:val="9"/>
    <w:unhideWhenUsed/>
    <w:qFormat/>
    <w:rsid w:val="00D32743"/>
    <w:pPr>
      <w:keepLines/>
      <w:numPr>
        <w:ilvl w:val="1"/>
        <w:numId w:val="1"/>
      </w:numPr>
      <w:spacing w:before="60"/>
      <w:ind w:left="720" w:hanging="720"/>
      <w:outlineLvl w:val="1"/>
    </w:pPr>
    <w:rPr>
      <w:rFonts w:eastAsiaTheme="majorEastAsia" w:cstheme="majorBidi"/>
      <w:bCs/>
      <w:szCs w:val="26"/>
    </w:rPr>
  </w:style>
  <w:style w:type="paragraph" w:styleId="Heading3">
    <w:name w:val="heading 3"/>
    <w:basedOn w:val="Heading2"/>
    <w:link w:val="Heading3Char"/>
    <w:uiPriority w:val="9"/>
    <w:unhideWhenUsed/>
    <w:qFormat/>
    <w:rsid w:val="00E21453"/>
    <w:pPr>
      <w:numPr>
        <w:ilvl w:val="2"/>
      </w:numPr>
      <w:spacing w:after="60"/>
      <w:ind w:left="851" w:hanging="851"/>
      <w:outlineLvl w:val="2"/>
    </w:pPr>
    <w:rPr>
      <w:bCs w:val="0"/>
    </w:rPr>
  </w:style>
  <w:style w:type="paragraph" w:styleId="Heading4">
    <w:name w:val="heading 4"/>
    <w:basedOn w:val="Heading3"/>
    <w:next w:val="Normal"/>
    <w:link w:val="Heading4Char"/>
    <w:uiPriority w:val="9"/>
    <w:unhideWhenUsed/>
    <w:qFormat/>
    <w:rsid w:val="00E21453"/>
    <w:pPr>
      <w:keepNext/>
      <w:numPr>
        <w:ilvl w:val="3"/>
      </w:numPr>
      <w:ind w:left="862" w:hanging="862"/>
      <w:outlineLvl w:val="3"/>
    </w:pPr>
    <w:rPr>
      <w:bCs/>
      <w:iCs/>
    </w:rPr>
  </w:style>
  <w:style w:type="paragraph" w:styleId="Heading5">
    <w:name w:val="heading 5"/>
    <w:basedOn w:val="Heading4"/>
    <w:link w:val="Heading5Char"/>
    <w:uiPriority w:val="9"/>
    <w:unhideWhenUsed/>
    <w:qFormat/>
    <w:rsid w:val="00E21453"/>
    <w:pPr>
      <w:numPr>
        <w:ilvl w:val="4"/>
      </w:numPr>
      <w:ind w:left="1009" w:hanging="1009"/>
      <w:outlineLvl w:val="4"/>
    </w:pPr>
  </w:style>
  <w:style w:type="paragraph" w:styleId="Heading6">
    <w:name w:val="heading 6"/>
    <w:basedOn w:val="Normal"/>
    <w:next w:val="Normal"/>
    <w:link w:val="Heading6Char"/>
    <w:uiPriority w:val="9"/>
    <w:semiHidden/>
    <w:unhideWhenUsed/>
    <w:qFormat/>
    <w:rsid w:val="009B63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63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3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B63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54D"/>
    <w:pPr>
      <w:spacing w:after="300"/>
      <w:contextualSpacing/>
      <w:jc w:val="center"/>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2E354D"/>
    <w:rPr>
      <w:rFonts w:eastAsiaTheme="majorEastAsia" w:cstheme="majorBidi"/>
      <w:spacing w:val="5"/>
      <w:kern w:val="28"/>
      <w:sz w:val="32"/>
      <w:szCs w:val="52"/>
    </w:rPr>
  </w:style>
  <w:style w:type="table" w:styleId="TableGrid">
    <w:name w:val="Table Grid"/>
    <w:basedOn w:val="TableNormal"/>
    <w:uiPriority w:val="59"/>
    <w:rsid w:val="00B80F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1474"/>
    <w:rPr>
      <w:rFonts w:eastAsiaTheme="majorEastAsia" w:cstheme="majorBidi"/>
      <w:b/>
      <w:bCs/>
      <w:sz w:val="22"/>
      <w:szCs w:val="32"/>
    </w:rPr>
  </w:style>
  <w:style w:type="paragraph" w:styleId="ListParagraph">
    <w:name w:val="List Paragraph"/>
    <w:basedOn w:val="Normal"/>
    <w:uiPriority w:val="34"/>
    <w:qFormat/>
    <w:rsid w:val="00BE5410"/>
    <w:pPr>
      <w:ind w:left="720"/>
      <w:contextualSpacing/>
    </w:pPr>
  </w:style>
  <w:style w:type="character" w:customStyle="1" w:styleId="Heading2Char">
    <w:name w:val="Heading 2 Char"/>
    <w:basedOn w:val="DefaultParagraphFont"/>
    <w:link w:val="Heading2"/>
    <w:uiPriority w:val="9"/>
    <w:rsid w:val="00D32743"/>
    <w:rPr>
      <w:rFonts w:eastAsiaTheme="majorEastAsia" w:cstheme="majorBidi"/>
      <w:bCs/>
      <w:sz w:val="20"/>
      <w:szCs w:val="26"/>
    </w:rPr>
  </w:style>
  <w:style w:type="character" w:customStyle="1" w:styleId="Heading3Char">
    <w:name w:val="Heading 3 Char"/>
    <w:basedOn w:val="DefaultParagraphFont"/>
    <w:link w:val="Heading3"/>
    <w:uiPriority w:val="9"/>
    <w:rsid w:val="00E21453"/>
    <w:rPr>
      <w:rFonts w:eastAsiaTheme="majorEastAsia" w:cstheme="majorBidi"/>
      <w:sz w:val="18"/>
      <w:szCs w:val="26"/>
    </w:rPr>
  </w:style>
  <w:style w:type="character" w:customStyle="1" w:styleId="Heading4Char">
    <w:name w:val="Heading 4 Char"/>
    <w:basedOn w:val="DefaultParagraphFont"/>
    <w:link w:val="Heading4"/>
    <w:uiPriority w:val="9"/>
    <w:rsid w:val="00E21453"/>
    <w:rPr>
      <w:rFonts w:eastAsiaTheme="majorEastAsia" w:cstheme="majorBidi"/>
      <w:bCs/>
      <w:iCs/>
      <w:sz w:val="18"/>
      <w:szCs w:val="26"/>
    </w:rPr>
  </w:style>
  <w:style w:type="character" w:customStyle="1" w:styleId="Heading5Char">
    <w:name w:val="Heading 5 Char"/>
    <w:basedOn w:val="DefaultParagraphFont"/>
    <w:link w:val="Heading5"/>
    <w:uiPriority w:val="9"/>
    <w:rsid w:val="00E21453"/>
    <w:rPr>
      <w:rFonts w:eastAsiaTheme="majorEastAsia" w:cstheme="majorBidi"/>
      <w:bCs/>
      <w:iCs/>
      <w:sz w:val="18"/>
      <w:szCs w:val="26"/>
    </w:rPr>
  </w:style>
  <w:style w:type="character" w:customStyle="1" w:styleId="Heading6Char">
    <w:name w:val="Heading 6 Char"/>
    <w:basedOn w:val="DefaultParagraphFont"/>
    <w:link w:val="Heading6"/>
    <w:uiPriority w:val="9"/>
    <w:semiHidden/>
    <w:rsid w:val="009B636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9B636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B63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365"/>
    <w:rPr>
      <w:rFonts w:asciiTheme="majorHAnsi" w:eastAsiaTheme="majorEastAsia" w:hAnsiTheme="majorHAnsi" w:cstheme="majorBidi"/>
      <w:i/>
      <w:iCs/>
      <w:color w:val="404040" w:themeColor="text1" w:themeTint="BF"/>
      <w:sz w:val="20"/>
      <w:szCs w:val="20"/>
    </w:rPr>
  </w:style>
  <w:style w:type="paragraph" w:customStyle="1" w:styleId="ConsNonformat">
    <w:name w:val="ConsNonformat"/>
    <w:rsid w:val="002B6B6C"/>
    <w:pPr>
      <w:widowControl w:val="0"/>
    </w:pPr>
    <w:rPr>
      <w:rFonts w:ascii="Courier New" w:eastAsia="Times New Roman" w:hAnsi="Courier New" w:cs="Times New Roman"/>
      <w:snapToGrid w:val="0"/>
      <w:sz w:val="20"/>
      <w:szCs w:val="20"/>
      <w:lang w:val="ru-RU" w:eastAsia="ru-RU"/>
    </w:rPr>
  </w:style>
  <w:style w:type="paragraph" w:customStyle="1" w:styleId="ConsNormal">
    <w:name w:val="ConsNormal"/>
    <w:rsid w:val="002B6B6C"/>
    <w:pPr>
      <w:jc w:val="both"/>
    </w:pPr>
    <w:rPr>
      <w:rFonts w:ascii="Times New Roman" w:eastAsia="Times New Roman" w:hAnsi="Times New Roman" w:cs="Times New Roman"/>
      <w:szCs w:val="20"/>
      <w:lang w:val="ru-RU" w:eastAsia="ru-RU"/>
    </w:rPr>
  </w:style>
  <w:style w:type="paragraph" w:styleId="Header">
    <w:name w:val="header"/>
    <w:basedOn w:val="Normal"/>
    <w:link w:val="HeaderChar"/>
    <w:uiPriority w:val="99"/>
    <w:unhideWhenUsed/>
    <w:rsid w:val="00E62740"/>
    <w:pPr>
      <w:tabs>
        <w:tab w:val="center" w:pos="4320"/>
        <w:tab w:val="right" w:pos="8640"/>
      </w:tabs>
    </w:pPr>
  </w:style>
  <w:style w:type="character" w:customStyle="1" w:styleId="HeaderChar">
    <w:name w:val="Header Char"/>
    <w:basedOn w:val="DefaultParagraphFont"/>
    <w:link w:val="Header"/>
    <w:uiPriority w:val="99"/>
    <w:rsid w:val="00E62740"/>
    <w:rPr>
      <w:sz w:val="18"/>
    </w:rPr>
  </w:style>
  <w:style w:type="paragraph" w:styleId="Footer">
    <w:name w:val="footer"/>
    <w:basedOn w:val="Normal"/>
    <w:link w:val="FooterChar"/>
    <w:uiPriority w:val="99"/>
    <w:unhideWhenUsed/>
    <w:rsid w:val="00E62740"/>
    <w:pPr>
      <w:tabs>
        <w:tab w:val="center" w:pos="4320"/>
        <w:tab w:val="right" w:pos="8640"/>
      </w:tabs>
    </w:pPr>
  </w:style>
  <w:style w:type="character" w:customStyle="1" w:styleId="FooterChar">
    <w:name w:val="Footer Char"/>
    <w:basedOn w:val="DefaultParagraphFont"/>
    <w:link w:val="Footer"/>
    <w:uiPriority w:val="99"/>
    <w:rsid w:val="00E62740"/>
    <w:rPr>
      <w:sz w:val="18"/>
    </w:rPr>
  </w:style>
  <w:style w:type="paragraph" w:styleId="Subtitle">
    <w:name w:val="Subtitle"/>
    <w:basedOn w:val="Normal"/>
    <w:next w:val="Normal"/>
    <w:link w:val="SubtitleChar"/>
    <w:uiPriority w:val="11"/>
    <w:qFormat/>
    <w:rsid w:val="00695FC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95FC9"/>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695FC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95FC9"/>
    <w:rPr>
      <w:rFonts w:ascii="Lucida Grande" w:hAnsi="Lucida Grande" w:cs="Lucida Grande"/>
      <w:sz w:val="18"/>
      <w:szCs w:val="18"/>
    </w:rPr>
  </w:style>
  <w:style w:type="paragraph" w:customStyle="1" w:styleId="a">
    <w:name w:val="Без интервала"/>
    <w:uiPriority w:val="1"/>
    <w:qFormat/>
    <w:rsid w:val="00695FC9"/>
    <w:rPr>
      <w:rFonts w:ascii="Calibri" w:eastAsia="Times New Roman" w:hAnsi="Calibri" w:cs="Times New Roman"/>
      <w:sz w:val="22"/>
      <w:szCs w:val="22"/>
      <w:lang w:val="ru-RU" w:eastAsia="ru-RU"/>
    </w:rPr>
  </w:style>
  <w:style w:type="paragraph" w:styleId="BodyTextIndent">
    <w:name w:val="Body Text Indent"/>
    <w:basedOn w:val="Normal"/>
    <w:link w:val="BodyTextIndentChar"/>
    <w:rsid w:val="00695FC9"/>
    <w:pPr>
      <w:spacing w:after="120" w:line="276" w:lineRule="auto"/>
      <w:ind w:left="283"/>
      <w:jc w:val="left"/>
    </w:pPr>
    <w:rPr>
      <w:rFonts w:ascii="Calibri" w:eastAsia="Times New Roman" w:hAnsi="Calibri" w:cs="Times New Roman"/>
      <w:sz w:val="22"/>
      <w:szCs w:val="22"/>
      <w:lang w:val="ru-RU" w:eastAsia="ru-RU"/>
    </w:rPr>
  </w:style>
  <w:style w:type="character" w:customStyle="1" w:styleId="BodyTextIndentChar">
    <w:name w:val="Body Text Indent Char"/>
    <w:basedOn w:val="DefaultParagraphFont"/>
    <w:link w:val="BodyTextIndent"/>
    <w:rsid w:val="00695FC9"/>
    <w:rPr>
      <w:rFonts w:ascii="Calibri" w:eastAsia="Times New Roman" w:hAnsi="Calibri" w:cs="Times New Roman"/>
      <w:sz w:val="22"/>
      <w:szCs w:val="22"/>
      <w:lang w:val="ru-RU" w:eastAsia="ru-RU"/>
    </w:rPr>
  </w:style>
  <w:style w:type="character" w:styleId="PageNumber">
    <w:name w:val="page number"/>
    <w:basedOn w:val="DefaultParagraphFont"/>
    <w:uiPriority w:val="99"/>
    <w:semiHidden/>
    <w:unhideWhenUsed/>
    <w:rsid w:val="00695FC9"/>
  </w:style>
  <w:style w:type="table" w:customStyle="1" w:styleId="TableGrid1">
    <w:name w:val="Table Grid1"/>
    <w:basedOn w:val="TableNormal"/>
    <w:next w:val="TableGrid"/>
    <w:uiPriority w:val="59"/>
    <w:rsid w:val="008E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90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74"/>
    <w:pPr>
      <w:jc w:val="both"/>
    </w:pPr>
    <w:rPr>
      <w:sz w:val="18"/>
    </w:rPr>
  </w:style>
  <w:style w:type="paragraph" w:styleId="Heading1">
    <w:name w:val="heading 1"/>
    <w:basedOn w:val="Normal"/>
    <w:next w:val="Normal"/>
    <w:link w:val="Heading1Char"/>
    <w:uiPriority w:val="9"/>
    <w:qFormat/>
    <w:rsid w:val="00841474"/>
    <w:pPr>
      <w:keepNext/>
      <w:keepLines/>
      <w:numPr>
        <w:numId w:val="1"/>
      </w:numPr>
      <w:spacing w:before="120" w:after="120"/>
      <w:ind w:left="431" w:hanging="431"/>
      <w:outlineLvl w:val="0"/>
    </w:pPr>
    <w:rPr>
      <w:rFonts w:eastAsiaTheme="majorEastAsia" w:cstheme="majorBidi"/>
      <w:b/>
      <w:bCs/>
      <w:sz w:val="22"/>
      <w:szCs w:val="32"/>
    </w:rPr>
  </w:style>
  <w:style w:type="paragraph" w:styleId="Heading2">
    <w:name w:val="heading 2"/>
    <w:basedOn w:val="Normal"/>
    <w:next w:val="Normal"/>
    <w:link w:val="Heading2Char"/>
    <w:uiPriority w:val="9"/>
    <w:unhideWhenUsed/>
    <w:qFormat/>
    <w:rsid w:val="00D32743"/>
    <w:pPr>
      <w:keepLines/>
      <w:numPr>
        <w:ilvl w:val="1"/>
        <w:numId w:val="1"/>
      </w:numPr>
      <w:spacing w:before="60"/>
      <w:ind w:left="720" w:hanging="720"/>
      <w:outlineLvl w:val="1"/>
    </w:pPr>
    <w:rPr>
      <w:rFonts w:eastAsiaTheme="majorEastAsia" w:cstheme="majorBidi"/>
      <w:bCs/>
      <w:szCs w:val="26"/>
    </w:rPr>
  </w:style>
  <w:style w:type="paragraph" w:styleId="Heading3">
    <w:name w:val="heading 3"/>
    <w:basedOn w:val="Heading2"/>
    <w:link w:val="Heading3Char"/>
    <w:uiPriority w:val="9"/>
    <w:unhideWhenUsed/>
    <w:qFormat/>
    <w:rsid w:val="00E21453"/>
    <w:pPr>
      <w:numPr>
        <w:ilvl w:val="2"/>
      </w:numPr>
      <w:spacing w:after="60"/>
      <w:ind w:left="851" w:hanging="851"/>
      <w:outlineLvl w:val="2"/>
    </w:pPr>
    <w:rPr>
      <w:bCs w:val="0"/>
    </w:rPr>
  </w:style>
  <w:style w:type="paragraph" w:styleId="Heading4">
    <w:name w:val="heading 4"/>
    <w:basedOn w:val="Heading3"/>
    <w:next w:val="Normal"/>
    <w:link w:val="Heading4Char"/>
    <w:uiPriority w:val="9"/>
    <w:unhideWhenUsed/>
    <w:qFormat/>
    <w:rsid w:val="00E21453"/>
    <w:pPr>
      <w:keepNext/>
      <w:numPr>
        <w:ilvl w:val="3"/>
      </w:numPr>
      <w:ind w:left="862" w:hanging="862"/>
      <w:outlineLvl w:val="3"/>
    </w:pPr>
    <w:rPr>
      <w:bCs/>
      <w:iCs/>
    </w:rPr>
  </w:style>
  <w:style w:type="paragraph" w:styleId="Heading5">
    <w:name w:val="heading 5"/>
    <w:basedOn w:val="Heading4"/>
    <w:link w:val="Heading5Char"/>
    <w:uiPriority w:val="9"/>
    <w:unhideWhenUsed/>
    <w:qFormat/>
    <w:rsid w:val="00E21453"/>
    <w:pPr>
      <w:numPr>
        <w:ilvl w:val="4"/>
      </w:numPr>
      <w:ind w:left="1009" w:hanging="1009"/>
      <w:outlineLvl w:val="4"/>
    </w:pPr>
  </w:style>
  <w:style w:type="paragraph" w:styleId="Heading6">
    <w:name w:val="heading 6"/>
    <w:basedOn w:val="Normal"/>
    <w:next w:val="Normal"/>
    <w:link w:val="Heading6Char"/>
    <w:uiPriority w:val="9"/>
    <w:semiHidden/>
    <w:unhideWhenUsed/>
    <w:qFormat/>
    <w:rsid w:val="009B63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63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3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B63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54D"/>
    <w:pPr>
      <w:spacing w:after="300"/>
      <w:contextualSpacing/>
      <w:jc w:val="center"/>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2E354D"/>
    <w:rPr>
      <w:rFonts w:eastAsiaTheme="majorEastAsia" w:cstheme="majorBidi"/>
      <w:spacing w:val="5"/>
      <w:kern w:val="28"/>
      <w:sz w:val="32"/>
      <w:szCs w:val="52"/>
    </w:rPr>
  </w:style>
  <w:style w:type="table" w:styleId="TableGrid">
    <w:name w:val="Table Grid"/>
    <w:basedOn w:val="TableNormal"/>
    <w:uiPriority w:val="59"/>
    <w:rsid w:val="00B80F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1474"/>
    <w:rPr>
      <w:rFonts w:eastAsiaTheme="majorEastAsia" w:cstheme="majorBidi"/>
      <w:b/>
      <w:bCs/>
      <w:sz w:val="22"/>
      <w:szCs w:val="32"/>
    </w:rPr>
  </w:style>
  <w:style w:type="paragraph" w:styleId="ListParagraph">
    <w:name w:val="List Paragraph"/>
    <w:basedOn w:val="Normal"/>
    <w:uiPriority w:val="34"/>
    <w:qFormat/>
    <w:rsid w:val="00BE5410"/>
    <w:pPr>
      <w:ind w:left="720"/>
      <w:contextualSpacing/>
    </w:pPr>
  </w:style>
  <w:style w:type="character" w:customStyle="1" w:styleId="Heading2Char">
    <w:name w:val="Heading 2 Char"/>
    <w:basedOn w:val="DefaultParagraphFont"/>
    <w:link w:val="Heading2"/>
    <w:uiPriority w:val="9"/>
    <w:rsid w:val="00D32743"/>
    <w:rPr>
      <w:rFonts w:eastAsiaTheme="majorEastAsia" w:cstheme="majorBidi"/>
      <w:bCs/>
      <w:sz w:val="20"/>
      <w:szCs w:val="26"/>
    </w:rPr>
  </w:style>
  <w:style w:type="character" w:customStyle="1" w:styleId="Heading3Char">
    <w:name w:val="Heading 3 Char"/>
    <w:basedOn w:val="DefaultParagraphFont"/>
    <w:link w:val="Heading3"/>
    <w:uiPriority w:val="9"/>
    <w:rsid w:val="00E21453"/>
    <w:rPr>
      <w:rFonts w:eastAsiaTheme="majorEastAsia" w:cstheme="majorBidi"/>
      <w:sz w:val="18"/>
      <w:szCs w:val="26"/>
    </w:rPr>
  </w:style>
  <w:style w:type="character" w:customStyle="1" w:styleId="Heading4Char">
    <w:name w:val="Heading 4 Char"/>
    <w:basedOn w:val="DefaultParagraphFont"/>
    <w:link w:val="Heading4"/>
    <w:uiPriority w:val="9"/>
    <w:rsid w:val="00E21453"/>
    <w:rPr>
      <w:rFonts w:eastAsiaTheme="majorEastAsia" w:cstheme="majorBidi"/>
      <w:bCs/>
      <w:iCs/>
      <w:sz w:val="18"/>
      <w:szCs w:val="26"/>
    </w:rPr>
  </w:style>
  <w:style w:type="character" w:customStyle="1" w:styleId="Heading5Char">
    <w:name w:val="Heading 5 Char"/>
    <w:basedOn w:val="DefaultParagraphFont"/>
    <w:link w:val="Heading5"/>
    <w:uiPriority w:val="9"/>
    <w:rsid w:val="00E21453"/>
    <w:rPr>
      <w:rFonts w:eastAsiaTheme="majorEastAsia" w:cstheme="majorBidi"/>
      <w:bCs/>
      <w:iCs/>
      <w:sz w:val="18"/>
      <w:szCs w:val="26"/>
    </w:rPr>
  </w:style>
  <w:style w:type="character" w:customStyle="1" w:styleId="Heading6Char">
    <w:name w:val="Heading 6 Char"/>
    <w:basedOn w:val="DefaultParagraphFont"/>
    <w:link w:val="Heading6"/>
    <w:uiPriority w:val="9"/>
    <w:semiHidden/>
    <w:rsid w:val="009B636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9B636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B63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365"/>
    <w:rPr>
      <w:rFonts w:asciiTheme="majorHAnsi" w:eastAsiaTheme="majorEastAsia" w:hAnsiTheme="majorHAnsi" w:cstheme="majorBidi"/>
      <w:i/>
      <w:iCs/>
      <w:color w:val="404040" w:themeColor="text1" w:themeTint="BF"/>
      <w:sz w:val="20"/>
      <w:szCs w:val="20"/>
    </w:rPr>
  </w:style>
  <w:style w:type="paragraph" w:customStyle="1" w:styleId="ConsNonformat">
    <w:name w:val="ConsNonformat"/>
    <w:rsid w:val="002B6B6C"/>
    <w:pPr>
      <w:widowControl w:val="0"/>
    </w:pPr>
    <w:rPr>
      <w:rFonts w:ascii="Courier New" w:eastAsia="Times New Roman" w:hAnsi="Courier New" w:cs="Times New Roman"/>
      <w:snapToGrid w:val="0"/>
      <w:sz w:val="20"/>
      <w:szCs w:val="20"/>
      <w:lang w:val="ru-RU" w:eastAsia="ru-RU"/>
    </w:rPr>
  </w:style>
  <w:style w:type="paragraph" w:customStyle="1" w:styleId="ConsNormal">
    <w:name w:val="ConsNormal"/>
    <w:rsid w:val="002B6B6C"/>
    <w:pPr>
      <w:jc w:val="both"/>
    </w:pPr>
    <w:rPr>
      <w:rFonts w:ascii="Times New Roman" w:eastAsia="Times New Roman" w:hAnsi="Times New Roman" w:cs="Times New Roman"/>
      <w:szCs w:val="20"/>
      <w:lang w:val="ru-RU" w:eastAsia="ru-RU"/>
    </w:rPr>
  </w:style>
  <w:style w:type="paragraph" w:styleId="Header">
    <w:name w:val="header"/>
    <w:basedOn w:val="Normal"/>
    <w:link w:val="HeaderChar"/>
    <w:uiPriority w:val="99"/>
    <w:unhideWhenUsed/>
    <w:rsid w:val="00E62740"/>
    <w:pPr>
      <w:tabs>
        <w:tab w:val="center" w:pos="4320"/>
        <w:tab w:val="right" w:pos="8640"/>
      </w:tabs>
    </w:pPr>
  </w:style>
  <w:style w:type="character" w:customStyle="1" w:styleId="HeaderChar">
    <w:name w:val="Header Char"/>
    <w:basedOn w:val="DefaultParagraphFont"/>
    <w:link w:val="Header"/>
    <w:uiPriority w:val="99"/>
    <w:rsid w:val="00E62740"/>
    <w:rPr>
      <w:sz w:val="18"/>
    </w:rPr>
  </w:style>
  <w:style w:type="paragraph" w:styleId="Footer">
    <w:name w:val="footer"/>
    <w:basedOn w:val="Normal"/>
    <w:link w:val="FooterChar"/>
    <w:uiPriority w:val="99"/>
    <w:unhideWhenUsed/>
    <w:rsid w:val="00E62740"/>
    <w:pPr>
      <w:tabs>
        <w:tab w:val="center" w:pos="4320"/>
        <w:tab w:val="right" w:pos="8640"/>
      </w:tabs>
    </w:pPr>
  </w:style>
  <w:style w:type="character" w:customStyle="1" w:styleId="FooterChar">
    <w:name w:val="Footer Char"/>
    <w:basedOn w:val="DefaultParagraphFont"/>
    <w:link w:val="Footer"/>
    <w:uiPriority w:val="99"/>
    <w:rsid w:val="00E62740"/>
    <w:rPr>
      <w:sz w:val="18"/>
    </w:rPr>
  </w:style>
  <w:style w:type="paragraph" w:styleId="Subtitle">
    <w:name w:val="Subtitle"/>
    <w:basedOn w:val="Normal"/>
    <w:next w:val="Normal"/>
    <w:link w:val="SubtitleChar"/>
    <w:uiPriority w:val="11"/>
    <w:qFormat/>
    <w:rsid w:val="00695FC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95FC9"/>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695FC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95FC9"/>
    <w:rPr>
      <w:rFonts w:ascii="Lucida Grande" w:hAnsi="Lucida Grande" w:cs="Lucida Grande"/>
      <w:sz w:val="18"/>
      <w:szCs w:val="18"/>
    </w:rPr>
  </w:style>
  <w:style w:type="paragraph" w:customStyle="1" w:styleId="a">
    <w:name w:val="Без интервала"/>
    <w:uiPriority w:val="1"/>
    <w:qFormat/>
    <w:rsid w:val="00695FC9"/>
    <w:rPr>
      <w:rFonts w:ascii="Calibri" w:eastAsia="Times New Roman" w:hAnsi="Calibri" w:cs="Times New Roman"/>
      <w:sz w:val="22"/>
      <w:szCs w:val="22"/>
      <w:lang w:val="ru-RU" w:eastAsia="ru-RU"/>
    </w:rPr>
  </w:style>
  <w:style w:type="paragraph" w:styleId="BodyTextIndent">
    <w:name w:val="Body Text Indent"/>
    <w:basedOn w:val="Normal"/>
    <w:link w:val="BodyTextIndentChar"/>
    <w:rsid w:val="00695FC9"/>
    <w:pPr>
      <w:spacing w:after="120" w:line="276" w:lineRule="auto"/>
      <w:ind w:left="283"/>
      <w:jc w:val="left"/>
    </w:pPr>
    <w:rPr>
      <w:rFonts w:ascii="Calibri" w:eastAsia="Times New Roman" w:hAnsi="Calibri" w:cs="Times New Roman"/>
      <w:sz w:val="22"/>
      <w:szCs w:val="22"/>
      <w:lang w:val="ru-RU" w:eastAsia="ru-RU"/>
    </w:rPr>
  </w:style>
  <w:style w:type="character" w:customStyle="1" w:styleId="BodyTextIndentChar">
    <w:name w:val="Body Text Indent Char"/>
    <w:basedOn w:val="DefaultParagraphFont"/>
    <w:link w:val="BodyTextIndent"/>
    <w:rsid w:val="00695FC9"/>
    <w:rPr>
      <w:rFonts w:ascii="Calibri" w:eastAsia="Times New Roman" w:hAnsi="Calibri" w:cs="Times New Roman"/>
      <w:sz w:val="22"/>
      <w:szCs w:val="22"/>
      <w:lang w:val="ru-RU" w:eastAsia="ru-RU"/>
    </w:rPr>
  </w:style>
  <w:style w:type="character" w:styleId="PageNumber">
    <w:name w:val="page number"/>
    <w:basedOn w:val="DefaultParagraphFont"/>
    <w:uiPriority w:val="99"/>
    <w:semiHidden/>
    <w:unhideWhenUsed/>
    <w:rsid w:val="00695FC9"/>
  </w:style>
  <w:style w:type="table" w:customStyle="1" w:styleId="TableGrid1">
    <w:name w:val="Table Grid1"/>
    <w:basedOn w:val="TableNormal"/>
    <w:next w:val="TableGrid"/>
    <w:uiPriority w:val="59"/>
    <w:rsid w:val="008E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90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11D0E-6168-CF4F-9617-64ECBAE2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19</Pages>
  <Words>7341</Words>
  <Characters>41849</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dc:creator>
  <cp:keywords/>
  <dc:description/>
  <cp:lastModifiedBy>dmi</cp:lastModifiedBy>
  <cp:revision>7</cp:revision>
  <cp:lastPrinted>2014-06-17T11:35:00Z</cp:lastPrinted>
  <dcterms:created xsi:type="dcterms:W3CDTF">2014-06-18T10:47:00Z</dcterms:created>
  <dcterms:modified xsi:type="dcterms:W3CDTF">2014-06-23T12:54:00Z</dcterms:modified>
</cp:coreProperties>
</file>